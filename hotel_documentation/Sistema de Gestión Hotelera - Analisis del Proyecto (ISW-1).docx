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CBA49" w14:textId="77777777" w:rsidR="00D47573" w:rsidRDefault="00000000">
      <w:pPr>
        <w:spacing w:line="240" w:lineRule="auto"/>
        <w:jc w:val="center"/>
        <w:rPr>
          <w:rFonts w:ascii="Arial" w:hAnsi="Arial" w:cs="Arial"/>
          <w:b/>
          <w:sz w:val="32"/>
          <w:szCs w:val="32"/>
        </w:rPr>
      </w:pPr>
      <w:r>
        <w:rPr>
          <w:rFonts w:ascii="Arial" w:hAnsi="Arial" w:cs="Arial"/>
          <w:noProof/>
          <w:sz w:val="36"/>
          <w:szCs w:val="36"/>
          <w:lang w:eastAsia="es-ES"/>
        </w:rPr>
        <w:drawing>
          <wp:inline distT="0" distB="0" distL="0" distR="0" wp14:anchorId="300D9FD9" wp14:editId="15BA16BC">
            <wp:extent cx="1647825" cy="628650"/>
            <wp:effectExtent l="0" t="0" r="13334" b="11430"/>
            <wp:docPr id="1026" name="Picture 1"/>
            <wp:cNvGraphicFramePr/>
            <a:graphic xmlns:a="http://schemas.openxmlformats.org/drawingml/2006/main">
              <a:graphicData uri="http://schemas.openxmlformats.org/drawingml/2006/picture">
                <pic:pic xmlns:pic="http://schemas.openxmlformats.org/drawingml/2006/picture">
                  <pic:nvPicPr>
                    <pic:cNvPr id="1026" name="Picture 1"/>
                    <pic:cNvPicPr/>
                  </pic:nvPicPr>
                  <pic:blipFill>
                    <a:blip r:embed="rId8" cstate="print"/>
                    <a:srcRect/>
                    <a:stretch>
                      <a:fillRect/>
                    </a:stretch>
                  </pic:blipFill>
                  <pic:spPr>
                    <a:xfrm>
                      <a:off x="0" y="0"/>
                      <a:ext cx="1647825" cy="628650"/>
                    </a:xfrm>
                    <a:prstGeom prst="rect">
                      <a:avLst/>
                    </a:prstGeom>
                    <a:ln>
                      <a:noFill/>
                    </a:ln>
                  </pic:spPr>
                </pic:pic>
              </a:graphicData>
            </a:graphic>
          </wp:inline>
        </w:drawing>
      </w:r>
    </w:p>
    <w:p w14:paraId="1E3A406A" w14:textId="391D1353" w:rsidR="00D47573" w:rsidRDefault="00000000">
      <w:pPr>
        <w:spacing w:line="240" w:lineRule="auto"/>
        <w:jc w:val="center"/>
        <w:rPr>
          <w:rFonts w:ascii="Arial" w:hAnsi="Arial" w:cs="Arial"/>
          <w:b/>
          <w:sz w:val="32"/>
          <w:szCs w:val="32"/>
        </w:rPr>
      </w:pPr>
      <w:r>
        <w:rPr>
          <w:rFonts w:ascii="Arial" w:hAnsi="Arial" w:cs="Arial"/>
          <w:b/>
          <w:sz w:val="32"/>
          <w:szCs w:val="32"/>
        </w:rPr>
        <w:t>UNIVERSIDAD DE LAS CIENCIAS INFORMÁTICAS</w:t>
      </w:r>
    </w:p>
    <w:p w14:paraId="3BC5F5AE" w14:textId="77777777" w:rsidR="00D47573" w:rsidRDefault="00000000">
      <w:pPr>
        <w:spacing w:line="240" w:lineRule="auto"/>
        <w:jc w:val="center"/>
        <w:rPr>
          <w:rFonts w:ascii="Arial" w:hAnsi="Arial" w:cs="Arial"/>
          <w:b/>
          <w:sz w:val="32"/>
          <w:szCs w:val="32"/>
        </w:rPr>
      </w:pPr>
      <w:r>
        <w:rPr>
          <w:rFonts w:ascii="Arial" w:hAnsi="Arial" w:cs="Arial"/>
          <w:b/>
          <w:sz w:val="32"/>
          <w:szCs w:val="32"/>
        </w:rPr>
        <w:t>FACULTAD DE TECNOLOGÍAS EDUCATIVAS</w:t>
      </w:r>
    </w:p>
    <w:p w14:paraId="346EDF84" w14:textId="77777777" w:rsidR="00D47573" w:rsidRDefault="00D47573">
      <w:pPr>
        <w:jc w:val="center"/>
        <w:rPr>
          <w:rFonts w:ascii="Arial" w:hAnsi="Arial" w:cs="Arial"/>
          <w:sz w:val="36"/>
          <w:szCs w:val="36"/>
        </w:rPr>
      </w:pPr>
    </w:p>
    <w:p w14:paraId="1C81937C" w14:textId="77777777" w:rsidR="00D47573" w:rsidRDefault="00000000">
      <w:pPr>
        <w:ind w:firstLineChars="550" w:firstLine="1988"/>
        <w:jc w:val="both"/>
        <w:rPr>
          <w:rFonts w:ascii="Arial" w:hAnsi="Arial" w:cs="Arial"/>
          <w:sz w:val="36"/>
          <w:szCs w:val="36"/>
          <w:lang w:val="es-MX"/>
        </w:rPr>
      </w:pPr>
      <w:r>
        <w:rPr>
          <w:rFonts w:ascii="Arial" w:hAnsi="Arial" w:cs="Arial"/>
          <w:b/>
          <w:bCs/>
          <w:sz w:val="36"/>
          <w:szCs w:val="36"/>
        </w:rPr>
        <w:t>Título</w:t>
      </w:r>
      <w:r>
        <w:rPr>
          <w:rFonts w:ascii="Arial" w:hAnsi="Arial" w:cs="Arial"/>
          <w:sz w:val="36"/>
          <w:szCs w:val="36"/>
        </w:rPr>
        <w:t>:</w:t>
      </w:r>
      <w:r>
        <w:rPr>
          <w:rFonts w:ascii="Arial" w:hAnsi="Arial" w:cs="Arial"/>
          <w:sz w:val="36"/>
          <w:szCs w:val="36"/>
          <w:lang w:val="es-MX"/>
        </w:rPr>
        <w:t xml:space="preserve"> Sistema de Gestión Hotelera</w:t>
      </w:r>
    </w:p>
    <w:p w14:paraId="3203CF4B" w14:textId="77777777" w:rsidR="00D47573" w:rsidRDefault="00D47573">
      <w:pPr>
        <w:jc w:val="center"/>
        <w:rPr>
          <w:rFonts w:ascii="Arial" w:hAnsi="Arial" w:cs="Arial"/>
          <w:b/>
          <w:sz w:val="36"/>
          <w:szCs w:val="36"/>
        </w:rPr>
      </w:pPr>
    </w:p>
    <w:p w14:paraId="57344284" w14:textId="77777777" w:rsidR="00D47573" w:rsidRDefault="00D47573">
      <w:pPr>
        <w:jc w:val="center"/>
        <w:rPr>
          <w:rFonts w:ascii="Arial" w:hAnsi="Arial" w:cs="Arial"/>
          <w:b/>
          <w:sz w:val="36"/>
          <w:szCs w:val="36"/>
        </w:rPr>
      </w:pPr>
    </w:p>
    <w:p w14:paraId="0AE8ACBB" w14:textId="77777777" w:rsidR="00D47573" w:rsidRDefault="00D47573">
      <w:pPr>
        <w:jc w:val="center"/>
        <w:rPr>
          <w:rFonts w:ascii="Arial" w:hAnsi="Arial" w:cs="Arial"/>
          <w:b/>
          <w:sz w:val="36"/>
          <w:szCs w:val="36"/>
        </w:rPr>
      </w:pPr>
    </w:p>
    <w:p w14:paraId="1B372F31" w14:textId="77777777" w:rsidR="00D47573" w:rsidRDefault="00000000">
      <w:pPr>
        <w:jc w:val="center"/>
        <w:rPr>
          <w:rFonts w:ascii="Arial" w:hAnsi="Arial" w:cs="Arial"/>
          <w:b/>
          <w:sz w:val="36"/>
          <w:szCs w:val="36"/>
        </w:rPr>
      </w:pPr>
      <w:r>
        <w:rPr>
          <w:rFonts w:ascii="Arial" w:hAnsi="Arial" w:cs="Arial"/>
          <w:b/>
          <w:sz w:val="36"/>
          <w:szCs w:val="36"/>
        </w:rPr>
        <w:t>Trabajo de Curso de Ingeniería de Software I</w:t>
      </w:r>
    </w:p>
    <w:p w14:paraId="2F1A398D" w14:textId="77777777" w:rsidR="00D47573" w:rsidRDefault="00D47573">
      <w:pPr>
        <w:jc w:val="center"/>
        <w:rPr>
          <w:rFonts w:ascii="Arial" w:hAnsi="Arial" w:cs="Arial"/>
          <w:sz w:val="36"/>
          <w:szCs w:val="36"/>
        </w:rPr>
      </w:pPr>
    </w:p>
    <w:p w14:paraId="1C1EAC65" w14:textId="77777777" w:rsidR="00D47573" w:rsidRDefault="00000000">
      <w:pPr>
        <w:jc w:val="center"/>
        <w:rPr>
          <w:rFonts w:ascii="Arial" w:hAnsi="Arial" w:cs="Arial"/>
          <w:sz w:val="36"/>
          <w:szCs w:val="36"/>
        </w:rPr>
      </w:pPr>
      <w:r>
        <w:rPr>
          <w:rFonts w:ascii="Arial" w:hAnsi="Arial" w:cs="Arial"/>
          <w:sz w:val="36"/>
          <w:szCs w:val="36"/>
        </w:rPr>
        <w:t>Autores:</w:t>
      </w:r>
    </w:p>
    <w:p w14:paraId="1ED9AB65" w14:textId="77777777" w:rsidR="00963B4A" w:rsidRDefault="00963B4A" w:rsidP="00963B4A">
      <w:pPr>
        <w:jc w:val="center"/>
        <w:rPr>
          <w:rFonts w:ascii="Arial" w:hAnsi="Arial" w:cs="Arial"/>
          <w:sz w:val="36"/>
          <w:szCs w:val="36"/>
          <w:lang w:val="es-MX"/>
        </w:rPr>
      </w:pPr>
      <w:r w:rsidRPr="00963B4A">
        <w:rPr>
          <w:rFonts w:ascii="Arial" w:hAnsi="Arial" w:cs="Arial"/>
          <w:sz w:val="36"/>
          <w:szCs w:val="36"/>
          <w:lang w:val="es-MX"/>
        </w:rPr>
        <w:t>David Avila de la Rosa</w:t>
      </w:r>
    </w:p>
    <w:p w14:paraId="63C0C523" w14:textId="4E17675D" w:rsidR="00963B4A" w:rsidRPr="00963B4A" w:rsidRDefault="00963B4A" w:rsidP="00963B4A">
      <w:pPr>
        <w:jc w:val="center"/>
        <w:rPr>
          <w:rFonts w:ascii="Arial" w:hAnsi="Arial" w:cs="Arial"/>
          <w:sz w:val="36"/>
          <w:szCs w:val="36"/>
        </w:rPr>
      </w:pPr>
      <w:r w:rsidRPr="00963B4A">
        <w:rPr>
          <w:rFonts w:ascii="Arial" w:hAnsi="Arial" w:cs="Arial"/>
          <w:sz w:val="36"/>
          <w:szCs w:val="36"/>
          <w:lang w:val="es-MX"/>
        </w:rPr>
        <w:t>Frank Ernesto Cortiñas Peña</w:t>
      </w:r>
    </w:p>
    <w:p w14:paraId="1F910474" w14:textId="77777777" w:rsidR="00963B4A" w:rsidRPr="00963B4A" w:rsidRDefault="00963B4A" w:rsidP="00963B4A">
      <w:pPr>
        <w:jc w:val="center"/>
        <w:rPr>
          <w:rFonts w:ascii="Arial" w:hAnsi="Arial" w:cs="Arial"/>
          <w:sz w:val="36"/>
          <w:szCs w:val="36"/>
          <w:lang w:val="es-MX"/>
        </w:rPr>
      </w:pPr>
      <w:r w:rsidRPr="00963B4A">
        <w:rPr>
          <w:rFonts w:ascii="Arial" w:hAnsi="Arial" w:cs="Arial"/>
          <w:sz w:val="36"/>
          <w:szCs w:val="36"/>
          <w:lang w:val="es-MX"/>
        </w:rPr>
        <w:t>Mabel María Castillo Moreno</w:t>
      </w:r>
    </w:p>
    <w:p w14:paraId="1964A9EA" w14:textId="77777777" w:rsidR="00963B4A" w:rsidRDefault="00963B4A" w:rsidP="00963B4A">
      <w:pPr>
        <w:jc w:val="center"/>
        <w:rPr>
          <w:rFonts w:ascii="Arial" w:hAnsi="Arial" w:cs="Arial"/>
          <w:sz w:val="36"/>
          <w:szCs w:val="36"/>
          <w:lang w:val="es-MX"/>
        </w:rPr>
      </w:pPr>
      <w:r w:rsidRPr="00963B4A">
        <w:rPr>
          <w:rFonts w:ascii="Arial" w:hAnsi="Arial" w:cs="Arial"/>
          <w:sz w:val="36"/>
          <w:szCs w:val="36"/>
          <w:lang w:val="es-MX"/>
        </w:rPr>
        <w:t xml:space="preserve">Maydelín del Carmen Ibarra Núñez </w:t>
      </w:r>
    </w:p>
    <w:p w14:paraId="71F75946" w14:textId="41C27F45" w:rsidR="00963B4A" w:rsidRPr="00963B4A" w:rsidRDefault="00E76C98" w:rsidP="00963B4A">
      <w:pPr>
        <w:jc w:val="center"/>
        <w:rPr>
          <w:rFonts w:ascii="Arial" w:hAnsi="Arial" w:cs="Arial"/>
          <w:sz w:val="36"/>
          <w:szCs w:val="36"/>
          <w:lang w:val="es-MX"/>
        </w:rPr>
      </w:pPr>
      <w:r w:rsidRPr="00E76C98">
        <w:rPr>
          <w:rFonts w:ascii="Arial" w:hAnsi="Arial" w:cs="Arial"/>
          <w:sz w:val="36"/>
          <w:szCs w:val="36"/>
          <w:lang w:val="es-MX"/>
        </w:rPr>
        <w:t>Oniel José Aguilar Milián</w:t>
      </w:r>
    </w:p>
    <w:p w14:paraId="5AC9757C" w14:textId="77777777" w:rsidR="00D47573" w:rsidRDefault="00000000">
      <w:pPr>
        <w:jc w:val="center"/>
        <w:rPr>
          <w:rFonts w:ascii="Arial" w:hAnsi="Arial" w:cs="Arial"/>
          <w:sz w:val="36"/>
          <w:szCs w:val="36"/>
        </w:rPr>
      </w:pPr>
      <w:r>
        <w:rPr>
          <w:rFonts w:ascii="Arial" w:hAnsi="Arial" w:cs="Arial"/>
          <w:sz w:val="36"/>
          <w:szCs w:val="36"/>
        </w:rPr>
        <w:t>Tutor:</w:t>
      </w:r>
    </w:p>
    <w:p w14:paraId="3070049D" w14:textId="3FC06535" w:rsidR="00963B4A" w:rsidRDefault="00963B4A" w:rsidP="00963B4A">
      <w:pPr>
        <w:jc w:val="center"/>
        <w:rPr>
          <w:rFonts w:ascii="Arial" w:hAnsi="Arial" w:cs="Arial"/>
          <w:sz w:val="36"/>
          <w:szCs w:val="36"/>
        </w:rPr>
      </w:pPr>
      <w:r w:rsidRPr="00963B4A">
        <w:rPr>
          <w:rFonts w:ascii="Arial" w:hAnsi="Arial" w:cs="Arial"/>
          <w:sz w:val="36"/>
          <w:szCs w:val="36"/>
        </w:rPr>
        <w:t>Faure Arturo Fiallo Zequeira</w:t>
      </w:r>
    </w:p>
    <w:p w14:paraId="7DAD0264" w14:textId="77777777" w:rsidR="00D47573" w:rsidRDefault="00000000">
      <w:pPr>
        <w:jc w:val="center"/>
        <w:rPr>
          <w:rFonts w:ascii="Arial" w:hAnsi="Arial" w:cs="Arial"/>
          <w:b/>
          <w:sz w:val="24"/>
          <w:szCs w:val="24"/>
        </w:rPr>
      </w:pPr>
      <w:r>
        <w:rPr>
          <w:rFonts w:ascii="Arial" w:hAnsi="Arial" w:cs="Arial"/>
          <w:b/>
          <w:sz w:val="24"/>
          <w:szCs w:val="24"/>
        </w:rPr>
        <w:t>La Habana, septiembre 2024</w:t>
      </w:r>
    </w:p>
    <w:p w14:paraId="7141C032" w14:textId="77777777" w:rsidR="00D47573" w:rsidRDefault="00000000">
      <w:pPr>
        <w:spacing w:after="0" w:line="240" w:lineRule="auto"/>
        <w:jc w:val="center"/>
        <w:rPr>
          <w:rFonts w:ascii="Arial" w:hAnsi="Arial" w:cs="Arial"/>
          <w:b/>
          <w:sz w:val="24"/>
          <w:szCs w:val="24"/>
        </w:rPr>
        <w:sectPr w:rsidR="00D47573">
          <w:footerReference w:type="default" r:id="rId9"/>
          <w:pgSz w:w="11906" w:h="16838"/>
          <w:pgMar w:top="1417" w:right="1701" w:bottom="1417" w:left="1701" w:header="708" w:footer="708" w:gutter="0"/>
          <w:cols w:space="720"/>
          <w:docGrid w:linePitch="360"/>
        </w:sectPr>
      </w:pPr>
      <w:r>
        <w:rPr>
          <w:rFonts w:ascii="Arial" w:hAnsi="Arial" w:cs="Arial"/>
          <w:b/>
          <w:sz w:val="24"/>
          <w:szCs w:val="24"/>
        </w:rPr>
        <w:t>“Año 66 de la Revolución”</w:t>
      </w:r>
    </w:p>
    <w:p w14:paraId="02772066" w14:textId="77777777" w:rsidR="00D47573" w:rsidRDefault="00000000">
      <w:pPr>
        <w:pStyle w:val="Ttulo1"/>
        <w:ind w:firstLineChars="1200" w:firstLine="3373"/>
        <w:rPr>
          <w:rFonts w:cs="Arial"/>
          <w:b w:val="0"/>
          <w:szCs w:val="28"/>
        </w:rPr>
      </w:pPr>
      <w:r>
        <w:rPr>
          <w:rFonts w:cs="Arial"/>
          <w:bCs w:val="0"/>
          <w:szCs w:val="28"/>
        </w:rPr>
        <w:lastRenderedPageBreak/>
        <w:t>Resumen</w:t>
      </w:r>
      <w:r>
        <w:rPr>
          <w:rFonts w:cs="Arial"/>
          <w:b w:val="0"/>
          <w:szCs w:val="28"/>
        </w:rPr>
        <w:t xml:space="preserve"> </w:t>
      </w:r>
    </w:p>
    <w:p w14:paraId="2F22A1A0" w14:textId="77777777" w:rsidR="00D47573" w:rsidRDefault="00000000">
      <w:pPr>
        <w:rPr>
          <w:rFonts w:ascii="Arial" w:hAnsi="Arial" w:cs="Arial"/>
          <w:sz w:val="24"/>
          <w:szCs w:val="24"/>
        </w:rPr>
      </w:pPr>
      <w:r>
        <w:rPr>
          <w:rFonts w:ascii="Arial" w:eastAsia="SimSun" w:hAnsi="Arial" w:cs="Arial"/>
          <w:sz w:val="24"/>
          <w:szCs w:val="24"/>
        </w:rPr>
        <w:t>En los últimos años, la industria hotelera ha adoptado tecnologías avanzadas que transforman su funcionamiento, optimizando procesos y mejorando la experiencia del cliente. Los sistemas de gestión hotelera (SGH) han evolucionado hacia soluciones basadas en la nube, análisis de datos y metodologías ágiles, adaptándose a un entorno competitivo y cambiante. Este trabajo propone el desarrollo de un SGH utilizando un modelo prescriptivo y la metodología RUP, con Django para el backend y Angular para el frontend. Se analiza el estado del arte, identificando herramientas similares y los conceptos clave que guían esta evolución hacia sistemas ágiles, escalables y centrados en el usuario. El proyecto busca alinear la digitalización en la industria hotelera con un enfoque estructurado y flexible, ofreciendo una solución moderna y eficiente para la gestión operativa.</w:t>
      </w:r>
      <w:r>
        <w:rPr>
          <w:rFonts w:ascii="Arial" w:eastAsia="SimSun" w:hAnsi="Arial" w:cs="Arial"/>
          <w:sz w:val="24"/>
          <w:szCs w:val="24"/>
          <w:lang w:val="es-MX"/>
        </w:rPr>
        <w:t xml:space="preserve"> </w:t>
      </w:r>
      <w:r>
        <w:rPr>
          <w:rFonts w:ascii="Arial" w:hAnsi="Arial" w:cs="Arial"/>
          <w:sz w:val="24"/>
          <w:szCs w:val="24"/>
        </w:rPr>
        <w:t>Se utilizarán herramientas como Visual Studio Code,</w:t>
      </w:r>
      <w:r>
        <w:rPr>
          <w:rFonts w:ascii="Arial" w:hAnsi="Arial" w:cs="Arial"/>
          <w:sz w:val="24"/>
          <w:szCs w:val="24"/>
          <w:lang w:val="es-MX"/>
        </w:rPr>
        <w:t xml:space="preserve"> para el desarrollo del frontend y el backend</w:t>
      </w:r>
      <w:r>
        <w:rPr>
          <w:rFonts w:ascii="Arial" w:hAnsi="Arial" w:cs="Arial"/>
          <w:sz w:val="24"/>
          <w:szCs w:val="24"/>
        </w:rPr>
        <w:t xml:space="preserve"> y </w:t>
      </w:r>
      <w:r>
        <w:rPr>
          <w:rFonts w:ascii="Arial" w:hAnsi="Arial" w:cs="Arial"/>
          <w:sz w:val="24"/>
          <w:szCs w:val="24"/>
          <w:lang w:val="es-MX"/>
        </w:rPr>
        <w:t xml:space="preserve">PgAdmin </w:t>
      </w:r>
      <w:r>
        <w:rPr>
          <w:rFonts w:ascii="Arial" w:hAnsi="Arial" w:cs="Arial"/>
          <w:sz w:val="24"/>
          <w:szCs w:val="24"/>
        </w:rPr>
        <w:t>para la gestión eficiente de bases de datos. Este conjunto de herramientas y tecnologías no solo optimiza el desarrollo, sino que también garantiza la alta calidad, seguridad y escalabilidad del sistema a lo largo del tiempo. Además, la integración fluida entre backend, frontend y base de datos permitirá una implementación eficiente y sin interrupciones, asegurando que el sistema de gestión hotelera sea robusto, flexible y capaz de adaptarse a las necesidades del negocio conforme este crezca. La elección de tecnologías de código abierto también ofrece una ventaja en términos de costos y soporte continuo.</w:t>
      </w:r>
    </w:p>
    <w:p w14:paraId="5E9F5649" w14:textId="77777777" w:rsidR="00D47573" w:rsidRDefault="00D47573">
      <w:pPr>
        <w:spacing w:after="0" w:line="240" w:lineRule="auto"/>
        <w:jc w:val="center"/>
        <w:rPr>
          <w:rFonts w:ascii="Arial" w:hAnsi="Arial" w:cs="Arial"/>
          <w:b/>
          <w:sz w:val="24"/>
          <w:szCs w:val="24"/>
        </w:rPr>
      </w:pPr>
    </w:p>
    <w:p w14:paraId="21BE133A" w14:textId="77777777" w:rsidR="00D47573" w:rsidRDefault="00D47573">
      <w:pPr>
        <w:spacing w:after="0" w:line="240" w:lineRule="auto"/>
        <w:jc w:val="both"/>
        <w:rPr>
          <w:rFonts w:ascii="Arial" w:hAnsi="Arial" w:cs="Arial"/>
          <w:b/>
          <w:sz w:val="24"/>
          <w:szCs w:val="24"/>
        </w:rPr>
      </w:pPr>
    </w:p>
    <w:p w14:paraId="13F45058" w14:textId="77777777" w:rsidR="00D47573" w:rsidRDefault="00D47573">
      <w:pPr>
        <w:spacing w:after="0" w:line="240" w:lineRule="auto"/>
        <w:jc w:val="both"/>
        <w:rPr>
          <w:rFonts w:ascii="Arial" w:hAnsi="Arial" w:cs="Arial"/>
          <w:b/>
          <w:sz w:val="24"/>
          <w:szCs w:val="24"/>
        </w:rPr>
      </w:pPr>
    </w:p>
    <w:p w14:paraId="1EBB0342" w14:textId="77777777" w:rsidR="00D47573" w:rsidRDefault="00000000">
      <w:pPr>
        <w:spacing w:after="0" w:line="240" w:lineRule="auto"/>
        <w:jc w:val="both"/>
        <w:rPr>
          <w:rFonts w:ascii="Arial" w:hAnsi="Arial" w:cs="Arial"/>
          <w:b/>
          <w:sz w:val="24"/>
          <w:szCs w:val="24"/>
        </w:rPr>
      </w:pPr>
      <w:r>
        <w:rPr>
          <w:rFonts w:ascii="Arial" w:hAnsi="Arial" w:cs="Arial"/>
          <w:b/>
          <w:sz w:val="24"/>
          <w:szCs w:val="24"/>
        </w:rPr>
        <w:t xml:space="preserve">Palabras clave: </w:t>
      </w:r>
    </w:p>
    <w:p w14:paraId="0778B2CD" w14:textId="77777777" w:rsidR="00D47573" w:rsidRDefault="00D47573">
      <w:pPr>
        <w:spacing w:after="0" w:line="240" w:lineRule="auto"/>
        <w:jc w:val="both"/>
        <w:rPr>
          <w:rFonts w:ascii="Arial" w:hAnsi="Arial" w:cs="Arial"/>
          <w:b/>
          <w:sz w:val="24"/>
          <w:szCs w:val="24"/>
        </w:rPr>
      </w:pPr>
    </w:p>
    <w:p w14:paraId="3C702250" w14:textId="77777777" w:rsidR="00D47573" w:rsidRDefault="00000000">
      <w:pPr>
        <w:numPr>
          <w:ilvl w:val="0"/>
          <w:numId w:val="2"/>
        </w:numPr>
        <w:spacing w:after="0" w:line="360" w:lineRule="auto"/>
        <w:rPr>
          <w:rFonts w:ascii="Arial" w:hAnsi="Arial"/>
          <w:bCs/>
          <w:sz w:val="24"/>
          <w:szCs w:val="24"/>
        </w:rPr>
      </w:pPr>
      <w:r>
        <w:rPr>
          <w:rFonts w:ascii="Arial" w:hAnsi="Arial"/>
          <w:bCs/>
          <w:sz w:val="24"/>
          <w:szCs w:val="24"/>
        </w:rPr>
        <w:t>Gestión</w:t>
      </w:r>
    </w:p>
    <w:p w14:paraId="34E1279D" w14:textId="77777777" w:rsidR="00D47573" w:rsidRDefault="00000000">
      <w:pPr>
        <w:numPr>
          <w:ilvl w:val="0"/>
          <w:numId w:val="2"/>
        </w:numPr>
        <w:spacing w:after="0" w:line="360" w:lineRule="auto"/>
        <w:rPr>
          <w:rFonts w:ascii="Arial" w:hAnsi="Arial"/>
          <w:bCs/>
          <w:sz w:val="24"/>
          <w:szCs w:val="24"/>
        </w:rPr>
      </w:pPr>
      <w:r>
        <w:rPr>
          <w:rFonts w:ascii="Arial" w:hAnsi="Arial"/>
          <w:bCs/>
          <w:sz w:val="24"/>
          <w:szCs w:val="24"/>
        </w:rPr>
        <w:t>Desarrollo</w:t>
      </w:r>
    </w:p>
    <w:p w14:paraId="3CB96FA0" w14:textId="77777777" w:rsidR="00D47573" w:rsidRDefault="00000000">
      <w:pPr>
        <w:numPr>
          <w:ilvl w:val="0"/>
          <w:numId w:val="2"/>
        </w:numPr>
        <w:spacing w:after="0" w:line="360" w:lineRule="auto"/>
        <w:rPr>
          <w:rFonts w:ascii="Arial" w:hAnsi="Arial"/>
          <w:bCs/>
          <w:sz w:val="24"/>
          <w:szCs w:val="24"/>
        </w:rPr>
      </w:pPr>
      <w:r>
        <w:rPr>
          <w:rFonts w:ascii="Arial" w:hAnsi="Arial"/>
          <w:bCs/>
          <w:sz w:val="24"/>
          <w:szCs w:val="24"/>
        </w:rPr>
        <w:t>Tecnologías</w:t>
      </w:r>
    </w:p>
    <w:p w14:paraId="30FC32CE" w14:textId="77777777" w:rsidR="00D47573" w:rsidRDefault="00000000">
      <w:pPr>
        <w:numPr>
          <w:ilvl w:val="0"/>
          <w:numId w:val="2"/>
        </w:numPr>
        <w:spacing w:after="0" w:line="360" w:lineRule="auto"/>
        <w:rPr>
          <w:rFonts w:ascii="Arial" w:hAnsi="Arial"/>
          <w:bCs/>
          <w:sz w:val="24"/>
          <w:szCs w:val="24"/>
        </w:rPr>
      </w:pPr>
      <w:r>
        <w:rPr>
          <w:rFonts w:ascii="Arial" w:hAnsi="Arial"/>
          <w:bCs/>
          <w:sz w:val="24"/>
          <w:szCs w:val="24"/>
        </w:rPr>
        <w:t>Escalabilidad</w:t>
      </w:r>
    </w:p>
    <w:p w14:paraId="5635CEF8" w14:textId="77777777" w:rsidR="00D47573" w:rsidRDefault="00000000">
      <w:pPr>
        <w:numPr>
          <w:ilvl w:val="0"/>
          <w:numId w:val="2"/>
        </w:numPr>
        <w:spacing w:after="0" w:line="360" w:lineRule="auto"/>
        <w:rPr>
          <w:rFonts w:ascii="Arial" w:hAnsi="Arial" w:cs="Arial"/>
          <w:bCs/>
          <w:sz w:val="24"/>
          <w:szCs w:val="24"/>
        </w:rPr>
      </w:pPr>
      <w:r>
        <w:rPr>
          <w:rFonts w:ascii="Arial" w:hAnsi="Arial"/>
          <w:bCs/>
          <w:sz w:val="24"/>
          <w:szCs w:val="24"/>
        </w:rPr>
        <w:t>Integración</w:t>
      </w:r>
    </w:p>
    <w:p w14:paraId="6951DA88" w14:textId="77777777" w:rsidR="00D47573" w:rsidRDefault="00D47573">
      <w:pPr>
        <w:spacing w:after="0" w:line="240" w:lineRule="auto"/>
        <w:jc w:val="both"/>
        <w:rPr>
          <w:rFonts w:ascii="Arial" w:hAnsi="Arial" w:cs="Arial"/>
          <w:i/>
          <w:iCs/>
          <w:color w:val="0000FF"/>
          <w:sz w:val="20"/>
          <w:szCs w:val="20"/>
        </w:rPr>
      </w:pPr>
    </w:p>
    <w:p w14:paraId="04397677" w14:textId="77777777" w:rsidR="00D47573" w:rsidRDefault="00D47573">
      <w:pPr>
        <w:spacing w:after="0" w:line="240" w:lineRule="auto"/>
        <w:jc w:val="center"/>
        <w:rPr>
          <w:rFonts w:ascii="Arial" w:hAnsi="Arial" w:cs="Arial"/>
          <w:b/>
          <w:sz w:val="24"/>
          <w:szCs w:val="24"/>
        </w:rPr>
      </w:pPr>
    </w:p>
    <w:p w14:paraId="2B826BA7" w14:textId="77777777" w:rsidR="00D47573" w:rsidRDefault="00D47573">
      <w:pPr>
        <w:spacing w:after="0" w:line="240" w:lineRule="auto"/>
        <w:jc w:val="center"/>
        <w:rPr>
          <w:rFonts w:ascii="Arial" w:hAnsi="Arial" w:cs="Arial"/>
          <w:b/>
          <w:sz w:val="24"/>
          <w:szCs w:val="24"/>
        </w:rPr>
      </w:pPr>
    </w:p>
    <w:p w14:paraId="4568B6E4" w14:textId="77777777" w:rsidR="00D47573" w:rsidRDefault="00D47573">
      <w:pPr>
        <w:spacing w:after="0" w:line="240" w:lineRule="auto"/>
        <w:jc w:val="center"/>
        <w:rPr>
          <w:rFonts w:ascii="Arial" w:hAnsi="Arial" w:cs="Arial"/>
          <w:b/>
          <w:sz w:val="24"/>
          <w:szCs w:val="24"/>
        </w:rPr>
      </w:pPr>
    </w:p>
    <w:p w14:paraId="5D3D1EC5" w14:textId="77777777" w:rsidR="00D47573" w:rsidRDefault="00D47573">
      <w:pPr>
        <w:spacing w:after="0" w:line="240" w:lineRule="auto"/>
        <w:jc w:val="center"/>
        <w:rPr>
          <w:rFonts w:ascii="Arial" w:hAnsi="Arial" w:cs="Arial"/>
          <w:b/>
          <w:sz w:val="24"/>
          <w:szCs w:val="24"/>
        </w:rPr>
      </w:pPr>
    </w:p>
    <w:p w14:paraId="0CD25285" w14:textId="77777777" w:rsidR="00D47573" w:rsidRDefault="00D47573">
      <w:pPr>
        <w:spacing w:after="0" w:line="240" w:lineRule="auto"/>
        <w:jc w:val="center"/>
        <w:rPr>
          <w:rFonts w:ascii="Arial" w:hAnsi="Arial" w:cs="Arial"/>
          <w:b/>
          <w:sz w:val="24"/>
          <w:szCs w:val="24"/>
        </w:rPr>
      </w:pPr>
    </w:p>
    <w:p w14:paraId="7BB481D1" w14:textId="77777777" w:rsidR="00D47573" w:rsidRDefault="00D47573">
      <w:pPr>
        <w:spacing w:after="0" w:line="240" w:lineRule="auto"/>
        <w:jc w:val="center"/>
        <w:rPr>
          <w:rFonts w:ascii="Arial" w:hAnsi="Arial" w:cs="Arial"/>
          <w:b/>
          <w:sz w:val="24"/>
          <w:szCs w:val="24"/>
        </w:rPr>
      </w:pPr>
    </w:p>
    <w:p w14:paraId="56E53665" w14:textId="77777777" w:rsidR="00D47573" w:rsidRDefault="00D47573">
      <w:pPr>
        <w:spacing w:after="0" w:line="240" w:lineRule="auto"/>
        <w:jc w:val="center"/>
        <w:rPr>
          <w:rFonts w:ascii="Arial" w:hAnsi="Arial" w:cs="Arial"/>
          <w:b/>
          <w:sz w:val="24"/>
          <w:szCs w:val="24"/>
        </w:rPr>
      </w:pPr>
    </w:p>
    <w:p w14:paraId="3264AA1E" w14:textId="77777777" w:rsidR="00D47573" w:rsidRDefault="00D47573">
      <w:pPr>
        <w:spacing w:after="0" w:line="240" w:lineRule="auto"/>
        <w:jc w:val="center"/>
        <w:rPr>
          <w:rFonts w:ascii="Arial" w:hAnsi="Arial" w:cs="Arial"/>
          <w:b/>
          <w:sz w:val="24"/>
          <w:szCs w:val="24"/>
        </w:rPr>
      </w:pPr>
    </w:p>
    <w:p w14:paraId="5ADF0A2D" w14:textId="77777777" w:rsidR="00D47573" w:rsidRDefault="00D47573">
      <w:pPr>
        <w:spacing w:after="0" w:line="240" w:lineRule="auto"/>
        <w:rPr>
          <w:rFonts w:ascii="Arial" w:hAnsi="Arial" w:cs="Arial"/>
          <w:b/>
          <w:sz w:val="24"/>
          <w:szCs w:val="24"/>
        </w:rPr>
      </w:pPr>
    </w:p>
    <w:p w14:paraId="399652EA" w14:textId="77777777" w:rsidR="00D47573" w:rsidRDefault="00D47573">
      <w:pPr>
        <w:spacing w:after="0" w:line="240" w:lineRule="auto"/>
        <w:rPr>
          <w:rFonts w:ascii="Arial" w:hAnsi="Arial" w:cs="Arial"/>
          <w:b/>
          <w:sz w:val="24"/>
          <w:szCs w:val="24"/>
        </w:rPr>
      </w:pPr>
    </w:p>
    <w:p w14:paraId="56F7AA6E" w14:textId="77777777" w:rsidR="00D47573" w:rsidRDefault="00000000">
      <w:pPr>
        <w:spacing w:after="0" w:line="240" w:lineRule="auto"/>
        <w:ind w:firstLineChars="1300" w:firstLine="3132"/>
        <w:rPr>
          <w:rFonts w:ascii="Arial" w:hAnsi="Arial" w:cs="Arial"/>
          <w:b/>
          <w:sz w:val="24"/>
          <w:szCs w:val="24"/>
        </w:rPr>
      </w:pPr>
      <w:r>
        <w:rPr>
          <w:rFonts w:ascii="Arial" w:hAnsi="Arial" w:cs="Arial"/>
          <w:b/>
          <w:sz w:val="24"/>
          <w:szCs w:val="24"/>
          <w:lang w:val="en-US"/>
        </w:rPr>
        <w:t xml:space="preserve">Abstract </w:t>
      </w:r>
    </w:p>
    <w:p w14:paraId="76522C7A" w14:textId="77777777" w:rsidR="00D47573" w:rsidRDefault="00000000">
      <w:pPr>
        <w:spacing w:after="0" w:line="240" w:lineRule="auto"/>
        <w:rPr>
          <w:rFonts w:ascii="Arial" w:hAnsi="Arial" w:cs="Arial"/>
          <w:sz w:val="24"/>
          <w:szCs w:val="24"/>
          <w:lang w:val="en-US"/>
        </w:rPr>
      </w:pPr>
      <w:r>
        <w:rPr>
          <w:rFonts w:ascii="Arial" w:hAnsi="Arial" w:cs="Arial"/>
          <w:sz w:val="24"/>
          <w:szCs w:val="24"/>
          <w:lang w:val="en-US"/>
        </w:rPr>
        <w:t>In recent years, the hospitality industry has adopted advanced technologies that are transforming its operations, optimizing processes, and enhancing the customer experience. Hotel management systems (HMS) have evolved into cloud-based solutions, data analysis tools, and agile methodologies, adapting to a competitive and ever-changing environment. This work proposes the development of an HMS using a prescriptive model and the RUP methodology, with Django for the backend and Angular for the frontend. The state of the art is analyzed, identifying similar tools and key concepts that guide this evolution toward agile, scalable, and user-centered systems. The project seeks to align digitalization in the hospitality industry with a structured and flexible approach, offering a modern and efficient solution for operational management. Tools such as Visual Studio Code will be used for frontend and backend development, and PgAdmin for efficient database management. This set of tools and technologies not only optimizes development but also ensures high quality, security, and scalability of the system over time. Furthermore, seamless integration between backend, frontend, and database will enable efficient and uninterrupted implementation, ensuring the hotel management system is robust, flexible, and capable of adapting to business needs as it grows. The choice of open-source technologies also provides an advantage in terms of costs and continuous support.</w:t>
      </w:r>
    </w:p>
    <w:p w14:paraId="49814173" w14:textId="77777777" w:rsidR="00D47573" w:rsidRDefault="00D47573">
      <w:pPr>
        <w:spacing w:after="0" w:line="240" w:lineRule="auto"/>
        <w:rPr>
          <w:rFonts w:ascii="Arial" w:hAnsi="Arial" w:cs="Arial"/>
          <w:b/>
          <w:sz w:val="24"/>
          <w:szCs w:val="24"/>
          <w:lang w:val="en-US"/>
        </w:rPr>
      </w:pPr>
    </w:p>
    <w:p w14:paraId="7EB8BFCD" w14:textId="77777777" w:rsidR="00D47573" w:rsidRDefault="00D47573">
      <w:pPr>
        <w:spacing w:after="0" w:line="240" w:lineRule="auto"/>
        <w:rPr>
          <w:rFonts w:ascii="Arial" w:hAnsi="Arial" w:cs="Arial"/>
          <w:b/>
          <w:sz w:val="24"/>
          <w:szCs w:val="24"/>
          <w:lang w:val="en-US"/>
        </w:rPr>
      </w:pPr>
    </w:p>
    <w:p w14:paraId="10A31250" w14:textId="77777777" w:rsidR="00D47573" w:rsidRDefault="00D47573">
      <w:pPr>
        <w:spacing w:after="0" w:line="240" w:lineRule="auto"/>
        <w:rPr>
          <w:rFonts w:ascii="Arial" w:hAnsi="Arial" w:cs="Arial"/>
          <w:b/>
          <w:sz w:val="24"/>
          <w:szCs w:val="24"/>
          <w:lang w:val="en-US"/>
        </w:rPr>
      </w:pPr>
    </w:p>
    <w:p w14:paraId="5B023DD5" w14:textId="77777777" w:rsidR="00D47573" w:rsidRDefault="00D47573">
      <w:pPr>
        <w:spacing w:after="0" w:line="240" w:lineRule="auto"/>
        <w:rPr>
          <w:rFonts w:ascii="Arial" w:hAnsi="Arial" w:cs="Arial"/>
          <w:b/>
          <w:sz w:val="24"/>
          <w:szCs w:val="24"/>
          <w:lang w:val="en-US"/>
        </w:rPr>
      </w:pPr>
    </w:p>
    <w:p w14:paraId="000B0C1E" w14:textId="77777777" w:rsidR="00D47573" w:rsidRDefault="00D47573">
      <w:pPr>
        <w:spacing w:after="0" w:line="240" w:lineRule="auto"/>
        <w:rPr>
          <w:rFonts w:ascii="Arial" w:hAnsi="Arial" w:cs="Arial"/>
          <w:b/>
          <w:sz w:val="24"/>
          <w:szCs w:val="24"/>
          <w:lang w:val="en-US"/>
        </w:rPr>
      </w:pPr>
    </w:p>
    <w:p w14:paraId="42DC986A" w14:textId="77777777" w:rsidR="00D47573" w:rsidRDefault="00D47573">
      <w:pPr>
        <w:spacing w:after="0" w:line="240" w:lineRule="auto"/>
        <w:rPr>
          <w:rFonts w:ascii="Arial" w:hAnsi="Arial" w:cs="Arial"/>
          <w:b/>
          <w:sz w:val="24"/>
          <w:szCs w:val="24"/>
          <w:lang w:val="en-US"/>
        </w:rPr>
      </w:pPr>
    </w:p>
    <w:p w14:paraId="23CFF938" w14:textId="77777777" w:rsidR="00D47573" w:rsidRDefault="00D47573">
      <w:pPr>
        <w:spacing w:after="0" w:line="240" w:lineRule="auto"/>
        <w:rPr>
          <w:rFonts w:ascii="Arial" w:hAnsi="Arial" w:cs="Arial"/>
          <w:b/>
          <w:sz w:val="24"/>
          <w:szCs w:val="24"/>
          <w:lang w:val="en-US"/>
        </w:rPr>
      </w:pPr>
    </w:p>
    <w:p w14:paraId="7C98B13B" w14:textId="77777777" w:rsidR="00D47573" w:rsidRDefault="00000000">
      <w:pPr>
        <w:spacing w:after="0" w:line="240" w:lineRule="auto"/>
        <w:rPr>
          <w:rFonts w:ascii="Arial" w:hAnsi="Arial" w:cs="Arial"/>
          <w:b/>
          <w:sz w:val="24"/>
          <w:szCs w:val="24"/>
          <w:lang w:val="en-US"/>
        </w:rPr>
      </w:pPr>
      <w:r>
        <w:rPr>
          <w:rFonts w:ascii="Arial" w:hAnsi="Arial" w:cs="Arial"/>
          <w:b/>
          <w:sz w:val="24"/>
          <w:szCs w:val="24"/>
          <w:lang w:val="en-US"/>
        </w:rPr>
        <w:t xml:space="preserve">Keywords: </w:t>
      </w:r>
    </w:p>
    <w:p w14:paraId="08D4271D" w14:textId="77777777" w:rsidR="00D47573" w:rsidRDefault="00D47573">
      <w:pPr>
        <w:spacing w:after="0" w:line="240" w:lineRule="auto"/>
        <w:rPr>
          <w:rFonts w:ascii="Arial" w:hAnsi="Arial" w:cs="Arial"/>
          <w:b/>
          <w:sz w:val="24"/>
          <w:szCs w:val="24"/>
          <w:lang w:val="en-US"/>
        </w:rPr>
      </w:pPr>
    </w:p>
    <w:p w14:paraId="4DED2E9E" w14:textId="77777777" w:rsidR="00D47573" w:rsidRDefault="00000000">
      <w:pPr>
        <w:spacing w:after="0" w:line="240" w:lineRule="auto"/>
        <w:rPr>
          <w:rFonts w:ascii="Arial" w:hAnsi="Arial" w:cs="Arial"/>
          <w:sz w:val="24"/>
          <w:szCs w:val="24"/>
          <w:lang w:val="en-US"/>
        </w:rPr>
      </w:pPr>
      <w:r>
        <w:rPr>
          <w:rFonts w:ascii="Arial" w:hAnsi="Arial" w:cs="Arial"/>
          <w:sz w:val="24"/>
          <w:szCs w:val="24"/>
          <w:lang w:val="en-US"/>
        </w:rPr>
        <w:t>1. Management</w:t>
      </w:r>
    </w:p>
    <w:p w14:paraId="1F224E40" w14:textId="77777777" w:rsidR="00D47573" w:rsidRDefault="00000000">
      <w:pPr>
        <w:spacing w:after="0" w:line="240" w:lineRule="auto"/>
        <w:rPr>
          <w:rFonts w:ascii="Arial" w:hAnsi="Arial" w:cs="Arial"/>
          <w:sz w:val="24"/>
          <w:szCs w:val="24"/>
          <w:lang w:val="en-US"/>
        </w:rPr>
      </w:pPr>
      <w:r>
        <w:rPr>
          <w:rFonts w:ascii="Arial" w:hAnsi="Arial" w:cs="Arial"/>
          <w:sz w:val="24"/>
          <w:szCs w:val="24"/>
          <w:lang w:val="en-US"/>
        </w:rPr>
        <w:t>2.Development</w:t>
      </w:r>
    </w:p>
    <w:p w14:paraId="0220A17B" w14:textId="77777777" w:rsidR="00D47573" w:rsidRDefault="00000000">
      <w:pPr>
        <w:spacing w:after="0" w:line="240" w:lineRule="auto"/>
        <w:rPr>
          <w:rFonts w:ascii="Arial" w:hAnsi="Arial" w:cs="Arial"/>
          <w:sz w:val="24"/>
          <w:szCs w:val="24"/>
          <w:lang w:val="en-US"/>
        </w:rPr>
      </w:pPr>
      <w:r>
        <w:rPr>
          <w:rFonts w:ascii="Arial" w:hAnsi="Arial" w:cs="Arial"/>
          <w:sz w:val="24"/>
          <w:szCs w:val="24"/>
          <w:lang w:val="en-US"/>
        </w:rPr>
        <w:t>3.Technologies</w:t>
      </w:r>
    </w:p>
    <w:p w14:paraId="38DF8FF3" w14:textId="77777777" w:rsidR="00D47573" w:rsidRDefault="00000000">
      <w:pPr>
        <w:spacing w:after="0" w:line="240" w:lineRule="auto"/>
        <w:rPr>
          <w:rFonts w:ascii="Arial" w:hAnsi="Arial" w:cs="Arial"/>
          <w:sz w:val="24"/>
          <w:szCs w:val="24"/>
          <w:lang w:val="en-US"/>
        </w:rPr>
      </w:pPr>
      <w:r>
        <w:rPr>
          <w:rFonts w:ascii="Arial" w:hAnsi="Arial" w:cs="Arial"/>
          <w:sz w:val="24"/>
          <w:szCs w:val="24"/>
          <w:lang w:val="en-US"/>
        </w:rPr>
        <w:t>4. Scalability</w:t>
      </w:r>
    </w:p>
    <w:p w14:paraId="73A233D2" w14:textId="77777777" w:rsidR="00D47573" w:rsidRDefault="00000000">
      <w:pPr>
        <w:spacing w:after="0" w:line="240" w:lineRule="auto"/>
        <w:rPr>
          <w:rFonts w:ascii="Arial" w:hAnsi="Arial" w:cs="Arial"/>
          <w:sz w:val="24"/>
          <w:szCs w:val="24"/>
          <w:lang w:val="en-US"/>
        </w:rPr>
      </w:pPr>
      <w:r>
        <w:rPr>
          <w:rFonts w:ascii="Arial" w:hAnsi="Arial" w:cs="Arial"/>
          <w:sz w:val="24"/>
          <w:szCs w:val="24"/>
          <w:lang w:val="en-US"/>
        </w:rPr>
        <w:t>5.Integration</w:t>
      </w:r>
    </w:p>
    <w:p w14:paraId="30AAE844" w14:textId="77777777" w:rsidR="00D47573" w:rsidRDefault="00D47573">
      <w:pPr>
        <w:spacing w:after="0" w:line="240" w:lineRule="auto"/>
        <w:rPr>
          <w:rFonts w:ascii="Arial" w:hAnsi="Arial" w:cs="Arial"/>
          <w:b/>
          <w:sz w:val="24"/>
          <w:szCs w:val="24"/>
          <w:lang w:val="en-US"/>
        </w:rPr>
      </w:pPr>
    </w:p>
    <w:p w14:paraId="279D3E9D" w14:textId="77777777" w:rsidR="00D47573" w:rsidRDefault="00D47573">
      <w:pPr>
        <w:spacing w:after="0" w:line="240" w:lineRule="auto"/>
        <w:rPr>
          <w:rFonts w:ascii="Arial" w:hAnsi="Arial" w:cs="Arial"/>
          <w:b/>
          <w:sz w:val="24"/>
          <w:szCs w:val="24"/>
          <w:lang w:val="en-US"/>
        </w:rPr>
      </w:pPr>
    </w:p>
    <w:p w14:paraId="5677D291" w14:textId="77777777" w:rsidR="00D47573" w:rsidRDefault="00D47573">
      <w:pPr>
        <w:spacing w:after="0" w:line="240" w:lineRule="auto"/>
        <w:rPr>
          <w:rFonts w:ascii="Arial" w:hAnsi="Arial" w:cs="Arial"/>
          <w:b/>
          <w:sz w:val="24"/>
          <w:szCs w:val="24"/>
          <w:lang w:val="en-US"/>
        </w:rPr>
      </w:pPr>
    </w:p>
    <w:p w14:paraId="4DD5F418" w14:textId="77777777" w:rsidR="00D47573" w:rsidRDefault="00D47573">
      <w:pPr>
        <w:spacing w:after="0" w:line="240" w:lineRule="auto"/>
        <w:rPr>
          <w:rFonts w:ascii="Arial" w:hAnsi="Arial" w:cs="Arial"/>
          <w:b/>
          <w:sz w:val="24"/>
          <w:szCs w:val="24"/>
          <w:lang w:val="en-US"/>
        </w:rPr>
      </w:pPr>
    </w:p>
    <w:p w14:paraId="24021A62" w14:textId="77777777" w:rsidR="00D47573" w:rsidRDefault="00D47573">
      <w:pPr>
        <w:spacing w:after="0" w:line="240" w:lineRule="auto"/>
        <w:rPr>
          <w:rFonts w:ascii="Arial" w:hAnsi="Arial" w:cs="Arial"/>
          <w:b/>
          <w:sz w:val="24"/>
          <w:szCs w:val="24"/>
          <w:lang w:val="en-US"/>
        </w:rPr>
      </w:pPr>
    </w:p>
    <w:p w14:paraId="7FBAD706" w14:textId="77777777" w:rsidR="00D47573" w:rsidRDefault="00D47573">
      <w:pPr>
        <w:spacing w:after="0" w:line="240" w:lineRule="auto"/>
        <w:rPr>
          <w:rFonts w:ascii="Arial" w:hAnsi="Arial" w:cs="Arial"/>
          <w:b/>
          <w:sz w:val="24"/>
          <w:szCs w:val="24"/>
          <w:lang w:val="en-US"/>
        </w:rPr>
      </w:pPr>
    </w:p>
    <w:p w14:paraId="3DD7EE93" w14:textId="77777777" w:rsidR="00D47573" w:rsidRDefault="00D47573">
      <w:pPr>
        <w:spacing w:after="0" w:line="240" w:lineRule="auto"/>
        <w:jc w:val="center"/>
        <w:rPr>
          <w:rFonts w:ascii="Arial" w:hAnsi="Arial" w:cs="Arial"/>
          <w:b/>
          <w:sz w:val="24"/>
          <w:szCs w:val="24"/>
          <w:lang w:val="en-US"/>
        </w:rPr>
      </w:pPr>
    </w:p>
    <w:p w14:paraId="1FE85EBD" w14:textId="77777777" w:rsidR="00D47573" w:rsidRDefault="00D47573">
      <w:pPr>
        <w:spacing w:after="0" w:line="240" w:lineRule="auto"/>
        <w:jc w:val="center"/>
        <w:rPr>
          <w:rFonts w:ascii="Arial" w:hAnsi="Arial" w:cs="Arial"/>
          <w:b/>
          <w:sz w:val="24"/>
          <w:szCs w:val="24"/>
          <w:lang w:val="en-US"/>
        </w:rPr>
      </w:pPr>
    </w:p>
    <w:p w14:paraId="30872A44" w14:textId="77777777" w:rsidR="00D47573" w:rsidRDefault="00D47573">
      <w:pPr>
        <w:spacing w:after="0" w:line="240" w:lineRule="auto"/>
        <w:jc w:val="center"/>
        <w:rPr>
          <w:rFonts w:ascii="Arial" w:hAnsi="Arial" w:cs="Arial"/>
          <w:b/>
          <w:sz w:val="24"/>
          <w:szCs w:val="24"/>
          <w:lang w:val="en-US"/>
        </w:rPr>
      </w:pPr>
    </w:p>
    <w:p w14:paraId="4C6D2F9F" w14:textId="77777777" w:rsidR="00D47573" w:rsidRDefault="00D47573">
      <w:pPr>
        <w:spacing w:after="0" w:line="240" w:lineRule="auto"/>
        <w:jc w:val="both"/>
        <w:rPr>
          <w:rFonts w:ascii="Arial" w:hAnsi="Arial" w:cs="Arial"/>
          <w:b/>
          <w:sz w:val="24"/>
          <w:szCs w:val="24"/>
          <w:lang w:val="en-US"/>
        </w:rPr>
        <w:sectPr w:rsidR="00D47573">
          <w:pgSz w:w="11906" w:h="16838"/>
          <w:pgMar w:top="1417" w:right="1701" w:bottom="1417" w:left="1701" w:header="708" w:footer="708" w:gutter="0"/>
          <w:cols w:space="720"/>
          <w:docGrid w:linePitch="360"/>
        </w:sectPr>
      </w:pPr>
    </w:p>
    <w:p w14:paraId="13C8B417" w14:textId="77777777" w:rsidR="00D47573" w:rsidRPr="00963B4A" w:rsidRDefault="00D47573">
      <w:pPr>
        <w:pStyle w:val="Ttulo1"/>
        <w:rPr>
          <w:rFonts w:cs="Arial"/>
          <w:szCs w:val="28"/>
          <w:lang w:val="en-US"/>
        </w:rPr>
      </w:pPr>
    </w:p>
    <w:p w14:paraId="15B19B38" w14:textId="77777777" w:rsidR="00D47573" w:rsidRPr="00963B4A" w:rsidRDefault="00D47573">
      <w:pPr>
        <w:pStyle w:val="Ttulo1"/>
        <w:rPr>
          <w:rFonts w:cs="Arial"/>
          <w:szCs w:val="28"/>
          <w:lang w:val="en-US"/>
        </w:rPr>
      </w:pPr>
    </w:p>
    <w:p w14:paraId="599C640C" w14:textId="77777777" w:rsidR="00D47573" w:rsidRPr="00963B4A" w:rsidRDefault="00D47573">
      <w:pPr>
        <w:pStyle w:val="Ttulo1"/>
        <w:rPr>
          <w:rFonts w:cs="Arial"/>
          <w:szCs w:val="28"/>
          <w:lang w:val="en-US"/>
        </w:rPr>
      </w:pPr>
    </w:p>
    <w:p w14:paraId="5FB6FCBF" w14:textId="77777777" w:rsidR="00D47573" w:rsidRPr="00963B4A" w:rsidRDefault="00D47573">
      <w:pPr>
        <w:pStyle w:val="Ttulo1"/>
        <w:rPr>
          <w:rFonts w:cs="Arial"/>
          <w:szCs w:val="28"/>
          <w:lang w:val="en-US"/>
        </w:rPr>
      </w:pPr>
    </w:p>
    <w:p w14:paraId="0A0B03CE" w14:textId="77777777" w:rsidR="00D47573" w:rsidRDefault="00000000">
      <w:pPr>
        <w:pStyle w:val="Ttulo1"/>
        <w:rPr>
          <w:rFonts w:cs="Arial"/>
          <w:b w:val="0"/>
          <w:szCs w:val="28"/>
        </w:rPr>
      </w:pPr>
      <w:r>
        <w:rPr>
          <w:rFonts w:cs="Arial"/>
          <w:szCs w:val="28"/>
        </w:rPr>
        <w:t>Índice</w:t>
      </w:r>
      <w:r>
        <w:rPr>
          <w:rFonts w:cs="Arial"/>
          <w:b w:val="0"/>
          <w:szCs w:val="28"/>
        </w:rPr>
        <w:t xml:space="preserve"> </w:t>
      </w:r>
    </w:p>
    <w:p w14:paraId="639DB633" w14:textId="77777777" w:rsidR="00D47573" w:rsidRDefault="00D47573">
      <w:pPr>
        <w:spacing w:after="0" w:line="240" w:lineRule="auto"/>
        <w:jc w:val="center"/>
        <w:rPr>
          <w:rFonts w:ascii="Arial" w:hAnsi="Arial" w:cs="Arial"/>
          <w:b/>
          <w:sz w:val="24"/>
          <w:szCs w:val="24"/>
        </w:rPr>
      </w:pPr>
    </w:p>
    <w:p w14:paraId="34639D7E" w14:textId="77777777" w:rsidR="00D47573" w:rsidRDefault="00000000">
      <w:pPr>
        <w:spacing w:after="0" w:line="240" w:lineRule="auto"/>
        <w:jc w:val="both"/>
        <w:rPr>
          <w:rFonts w:ascii="Arial" w:hAnsi="Arial" w:cs="Arial"/>
          <w:bCs/>
          <w:sz w:val="24"/>
          <w:szCs w:val="24"/>
        </w:rPr>
      </w:pPr>
      <w:r>
        <w:rPr>
          <w:rFonts w:ascii="Arial" w:hAnsi="Arial" w:cs="Arial"/>
          <w:bCs/>
          <w:sz w:val="24"/>
          <w:szCs w:val="24"/>
        </w:rPr>
        <w:t>Resumen-----------------------------------------------------------------------------------------2</w:t>
      </w:r>
    </w:p>
    <w:p w14:paraId="6C9DB1E1" w14:textId="77777777" w:rsidR="00D47573" w:rsidRDefault="00D47573">
      <w:pPr>
        <w:spacing w:after="0" w:line="240" w:lineRule="auto"/>
        <w:jc w:val="both"/>
        <w:rPr>
          <w:rFonts w:ascii="Arial" w:hAnsi="Arial" w:cs="Arial"/>
          <w:bCs/>
          <w:sz w:val="24"/>
          <w:szCs w:val="24"/>
        </w:rPr>
      </w:pPr>
    </w:p>
    <w:p w14:paraId="78BDED09" w14:textId="77777777" w:rsidR="00D47573" w:rsidRDefault="00000000">
      <w:pPr>
        <w:spacing w:after="0" w:line="240" w:lineRule="auto"/>
        <w:jc w:val="both"/>
        <w:rPr>
          <w:rFonts w:ascii="Arial" w:hAnsi="Arial" w:cs="Arial"/>
          <w:bCs/>
          <w:sz w:val="24"/>
          <w:szCs w:val="24"/>
        </w:rPr>
      </w:pPr>
      <w:r>
        <w:rPr>
          <w:rFonts w:ascii="Arial" w:hAnsi="Arial" w:cs="Arial"/>
          <w:bCs/>
          <w:sz w:val="24"/>
          <w:szCs w:val="24"/>
        </w:rPr>
        <w:t>Palabras claves---------------------------------------------------------------------------------2</w:t>
      </w:r>
    </w:p>
    <w:p w14:paraId="293B6C7B" w14:textId="77777777" w:rsidR="00D47573" w:rsidRDefault="00D47573">
      <w:pPr>
        <w:spacing w:after="0" w:line="240" w:lineRule="auto"/>
        <w:jc w:val="both"/>
        <w:rPr>
          <w:rFonts w:ascii="Arial" w:hAnsi="Arial" w:cs="Arial"/>
          <w:bCs/>
          <w:sz w:val="24"/>
          <w:szCs w:val="24"/>
          <w:lang w:val="es-MX"/>
        </w:rPr>
      </w:pPr>
    </w:p>
    <w:p w14:paraId="67BD680C" w14:textId="77777777" w:rsidR="00D47573" w:rsidRDefault="00000000">
      <w:pPr>
        <w:spacing w:after="0" w:line="240" w:lineRule="auto"/>
        <w:jc w:val="both"/>
        <w:rPr>
          <w:rFonts w:ascii="Arial" w:hAnsi="Arial" w:cs="Arial"/>
          <w:bCs/>
          <w:sz w:val="24"/>
          <w:szCs w:val="24"/>
        </w:rPr>
      </w:pPr>
      <w:r>
        <w:rPr>
          <w:rFonts w:ascii="Arial" w:hAnsi="Arial" w:cs="Arial"/>
          <w:bCs/>
          <w:sz w:val="24"/>
          <w:szCs w:val="24"/>
          <w:lang w:val="es-MX"/>
        </w:rPr>
        <w:t>Introducción</w:t>
      </w:r>
      <w:r>
        <w:rPr>
          <w:rFonts w:ascii="Arial" w:hAnsi="Arial" w:cs="Arial"/>
          <w:bCs/>
          <w:sz w:val="24"/>
          <w:szCs w:val="24"/>
        </w:rPr>
        <w:t>--------------------------------------------------------------------------------------4</w:t>
      </w:r>
    </w:p>
    <w:p w14:paraId="684D8B7E" w14:textId="77777777" w:rsidR="00D47573" w:rsidRDefault="00D47573">
      <w:pPr>
        <w:spacing w:after="0" w:line="240" w:lineRule="auto"/>
        <w:jc w:val="both"/>
        <w:rPr>
          <w:rFonts w:ascii="Arial" w:hAnsi="Arial" w:cs="Arial"/>
          <w:bCs/>
          <w:sz w:val="24"/>
          <w:szCs w:val="24"/>
        </w:rPr>
      </w:pPr>
    </w:p>
    <w:p w14:paraId="01ED59A3" w14:textId="77777777" w:rsidR="00D47573" w:rsidRDefault="00000000">
      <w:pPr>
        <w:pStyle w:val="Ttulo1"/>
        <w:rPr>
          <w:rFonts w:eastAsia="Calibri"/>
          <w:b w:val="0"/>
          <w:bCs w:val="0"/>
          <w:sz w:val="24"/>
          <w:szCs w:val="24"/>
        </w:rPr>
      </w:pPr>
      <w:r>
        <w:rPr>
          <w:rFonts w:eastAsia="Calibri"/>
        </w:rPr>
        <w:t>Capítulo I. Estudio del Estado del Arte</w:t>
      </w:r>
      <w:r>
        <w:rPr>
          <w:rFonts w:eastAsia="Calibri"/>
          <w:b w:val="0"/>
          <w:bCs w:val="0"/>
          <w:sz w:val="24"/>
          <w:szCs w:val="24"/>
        </w:rPr>
        <w:t>----------------------------------------7</w:t>
      </w:r>
    </w:p>
    <w:p w14:paraId="0994752B" w14:textId="77777777" w:rsidR="00D47573" w:rsidRDefault="00000000">
      <w:pPr>
        <w:pStyle w:val="Ttulo1"/>
        <w:rPr>
          <w:rFonts w:eastAsia="Calibri"/>
          <w:b w:val="0"/>
          <w:bCs w:val="0"/>
          <w:sz w:val="24"/>
          <w:szCs w:val="24"/>
        </w:rPr>
      </w:pPr>
      <w:r>
        <w:rPr>
          <w:rFonts w:eastAsia="Calibri"/>
        </w:rPr>
        <w:t>Capítulo I</w:t>
      </w:r>
      <w:r>
        <w:rPr>
          <w:rFonts w:eastAsia="Calibri"/>
          <w:lang w:val="es-MX"/>
        </w:rPr>
        <w:t>I</w:t>
      </w:r>
      <w:r>
        <w:rPr>
          <w:rFonts w:eastAsia="Calibri"/>
        </w:rPr>
        <w:t xml:space="preserve">. </w:t>
      </w:r>
      <w:r>
        <w:rPr>
          <w:bCs w:val="0"/>
        </w:rPr>
        <w:t>Modelado del Contexto</w:t>
      </w:r>
      <w:r>
        <w:rPr>
          <w:rFonts w:cs="Arial"/>
          <w:i/>
          <w:iCs/>
          <w:color w:val="0000FF"/>
          <w:sz w:val="24"/>
          <w:szCs w:val="24"/>
        </w:rPr>
        <w:t xml:space="preserve"> </w:t>
      </w:r>
      <w:r>
        <w:rPr>
          <w:rFonts w:eastAsia="Calibri"/>
          <w:b w:val="0"/>
          <w:bCs w:val="0"/>
          <w:sz w:val="24"/>
          <w:szCs w:val="24"/>
        </w:rPr>
        <w:t>----------------------------------------21</w:t>
      </w:r>
    </w:p>
    <w:p w14:paraId="1F5FB9E2" w14:textId="77777777" w:rsidR="00D47573" w:rsidRDefault="00000000">
      <w:pPr>
        <w:pStyle w:val="Ttulo1"/>
        <w:rPr>
          <w:rFonts w:eastAsia="Calibri"/>
          <w:b w:val="0"/>
          <w:bCs w:val="0"/>
          <w:sz w:val="24"/>
          <w:szCs w:val="24"/>
        </w:rPr>
      </w:pPr>
      <w:r>
        <w:rPr>
          <w:rFonts w:eastAsia="Calibri"/>
        </w:rPr>
        <w:t>Capítulo I</w:t>
      </w:r>
      <w:r>
        <w:rPr>
          <w:rFonts w:eastAsia="Calibri"/>
          <w:lang w:val="es-MX"/>
        </w:rPr>
        <w:t>II</w:t>
      </w:r>
      <w:r>
        <w:rPr>
          <w:rFonts w:eastAsia="Calibri"/>
        </w:rPr>
        <w:t xml:space="preserve">. </w:t>
      </w:r>
      <w:r>
        <w:rPr>
          <w:bCs w:val="0"/>
        </w:rPr>
        <w:t xml:space="preserve">Modelado del </w:t>
      </w:r>
      <w:r>
        <w:rPr>
          <w:bCs w:val="0"/>
          <w:lang w:val="es-MX"/>
        </w:rPr>
        <w:t xml:space="preserve">Sistema </w:t>
      </w:r>
      <w:r>
        <w:rPr>
          <w:rFonts w:eastAsia="Calibri"/>
          <w:b w:val="0"/>
          <w:bCs w:val="0"/>
          <w:sz w:val="24"/>
          <w:szCs w:val="24"/>
        </w:rPr>
        <w:t>----------------------------------------21</w:t>
      </w:r>
    </w:p>
    <w:p w14:paraId="366AD39B" w14:textId="77777777" w:rsidR="00D47573" w:rsidRDefault="00000000">
      <w:pPr>
        <w:pStyle w:val="Ttulo1"/>
        <w:rPr>
          <w:rFonts w:eastAsia="Calibri"/>
          <w:b w:val="0"/>
          <w:bCs w:val="0"/>
          <w:sz w:val="24"/>
          <w:szCs w:val="24"/>
        </w:rPr>
      </w:pPr>
      <w:r>
        <w:rPr>
          <w:rFonts w:cs="Arial"/>
          <w:iCs/>
          <w:szCs w:val="28"/>
        </w:rPr>
        <w:t>Capítulo IV. Modelado de la Estructura y Comportamiento</w:t>
      </w:r>
      <w:r>
        <w:rPr>
          <w:rFonts w:eastAsia="Calibri"/>
          <w:b w:val="0"/>
          <w:bCs w:val="0"/>
          <w:sz w:val="24"/>
          <w:szCs w:val="24"/>
        </w:rPr>
        <w:t>------21</w:t>
      </w:r>
    </w:p>
    <w:p w14:paraId="3B44BAF6" w14:textId="77777777" w:rsidR="00D47573" w:rsidRDefault="00D47573"/>
    <w:p w14:paraId="56C542D6" w14:textId="77777777" w:rsidR="00D47573" w:rsidRDefault="00D47573">
      <w:pPr>
        <w:rPr>
          <w:lang w:val="es-MX"/>
        </w:rPr>
      </w:pPr>
    </w:p>
    <w:p w14:paraId="68A1F2EB" w14:textId="77777777" w:rsidR="00D47573" w:rsidRDefault="00D47573">
      <w:pPr>
        <w:rPr>
          <w:rFonts w:ascii="Arial" w:hAnsi="Arial" w:cs="Arial"/>
          <w:b/>
          <w:bCs/>
          <w:sz w:val="24"/>
          <w:szCs w:val="24"/>
          <w:lang w:val="es-MX"/>
        </w:rPr>
      </w:pPr>
    </w:p>
    <w:p w14:paraId="27F0FFC8" w14:textId="77777777" w:rsidR="00D47573" w:rsidRPr="00963B4A" w:rsidRDefault="00000000">
      <w:r>
        <w:rPr>
          <w:rFonts w:ascii="Arial" w:hAnsi="Arial" w:cs="Arial"/>
          <w:sz w:val="24"/>
          <w:szCs w:val="24"/>
        </w:rPr>
        <w:t xml:space="preserve"> </w:t>
      </w:r>
    </w:p>
    <w:p w14:paraId="63917066" w14:textId="77777777" w:rsidR="00D47573" w:rsidRDefault="00D47573">
      <w:pPr>
        <w:pStyle w:val="Textoindependiente"/>
      </w:pPr>
    </w:p>
    <w:p w14:paraId="5D91E39A" w14:textId="77777777" w:rsidR="00D47573" w:rsidRPr="00963B4A" w:rsidRDefault="00D47573">
      <w:pPr>
        <w:pStyle w:val="Textoindependiente"/>
      </w:pPr>
    </w:p>
    <w:p w14:paraId="40D57006" w14:textId="77777777" w:rsidR="00D47573" w:rsidRDefault="00D47573">
      <w:pPr>
        <w:tabs>
          <w:tab w:val="left" w:pos="2655"/>
        </w:tabs>
        <w:spacing w:after="0" w:line="240" w:lineRule="auto"/>
        <w:rPr>
          <w:rFonts w:ascii="Arial" w:hAnsi="Arial" w:cs="Arial"/>
          <w:b/>
          <w:bCs/>
          <w:sz w:val="32"/>
          <w:szCs w:val="32"/>
        </w:rPr>
      </w:pPr>
    </w:p>
    <w:p w14:paraId="5737714B" w14:textId="77777777" w:rsidR="00D47573" w:rsidRDefault="00D47573">
      <w:pPr>
        <w:tabs>
          <w:tab w:val="left" w:pos="2655"/>
        </w:tabs>
        <w:spacing w:after="0" w:line="240" w:lineRule="auto"/>
        <w:rPr>
          <w:rFonts w:ascii="Arial" w:hAnsi="Arial" w:cs="Arial"/>
          <w:b/>
          <w:bCs/>
          <w:sz w:val="32"/>
          <w:szCs w:val="32"/>
        </w:rPr>
      </w:pPr>
    </w:p>
    <w:p w14:paraId="05021F4B" w14:textId="77777777" w:rsidR="00D47573" w:rsidRDefault="00D47573">
      <w:pPr>
        <w:tabs>
          <w:tab w:val="left" w:pos="2655"/>
        </w:tabs>
        <w:spacing w:after="0" w:line="240" w:lineRule="auto"/>
        <w:rPr>
          <w:rFonts w:ascii="Arial" w:hAnsi="Arial" w:cs="Arial"/>
          <w:b/>
          <w:bCs/>
          <w:sz w:val="32"/>
          <w:szCs w:val="32"/>
        </w:rPr>
      </w:pPr>
    </w:p>
    <w:p w14:paraId="3D7739F1" w14:textId="77777777" w:rsidR="00D47573" w:rsidRDefault="00D47573">
      <w:pPr>
        <w:tabs>
          <w:tab w:val="left" w:pos="2655"/>
        </w:tabs>
        <w:spacing w:after="0" w:line="240" w:lineRule="auto"/>
        <w:rPr>
          <w:rFonts w:ascii="Arial" w:hAnsi="Arial" w:cs="Arial"/>
          <w:b/>
          <w:bCs/>
          <w:sz w:val="32"/>
          <w:szCs w:val="32"/>
        </w:rPr>
      </w:pPr>
    </w:p>
    <w:p w14:paraId="21F6A726" w14:textId="77777777" w:rsidR="00D47573" w:rsidRDefault="00D47573">
      <w:pPr>
        <w:tabs>
          <w:tab w:val="left" w:pos="2655"/>
        </w:tabs>
        <w:spacing w:after="0" w:line="240" w:lineRule="auto"/>
        <w:rPr>
          <w:rFonts w:ascii="Arial" w:hAnsi="Arial" w:cs="Arial"/>
          <w:b/>
          <w:bCs/>
          <w:sz w:val="32"/>
          <w:szCs w:val="32"/>
        </w:rPr>
      </w:pPr>
    </w:p>
    <w:p w14:paraId="0E77130E" w14:textId="77777777" w:rsidR="00D47573" w:rsidRDefault="00D47573">
      <w:pPr>
        <w:tabs>
          <w:tab w:val="left" w:pos="2655"/>
        </w:tabs>
        <w:spacing w:after="0" w:line="240" w:lineRule="auto"/>
        <w:rPr>
          <w:rFonts w:ascii="Arial" w:hAnsi="Arial" w:cs="Arial"/>
          <w:b/>
          <w:bCs/>
          <w:sz w:val="32"/>
          <w:szCs w:val="32"/>
        </w:rPr>
      </w:pPr>
    </w:p>
    <w:p w14:paraId="0922C70C" w14:textId="77777777" w:rsidR="00D47573" w:rsidRDefault="00D47573">
      <w:pPr>
        <w:tabs>
          <w:tab w:val="left" w:pos="2655"/>
        </w:tabs>
        <w:spacing w:after="0" w:line="240" w:lineRule="auto"/>
        <w:rPr>
          <w:rFonts w:ascii="Arial" w:hAnsi="Arial" w:cs="Arial"/>
          <w:b/>
          <w:bCs/>
          <w:sz w:val="32"/>
          <w:szCs w:val="32"/>
        </w:rPr>
      </w:pPr>
    </w:p>
    <w:p w14:paraId="163ACB5D" w14:textId="77777777" w:rsidR="00D47573" w:rsidRDefault="00D47573">
      <w:pPr>
        <w:tabs>
          <w:tab w:val="left" w:pos="2655"/>
        </w:tabs>
        <w:spacing w:after="0" w:line="240" w:lineRule="auto"/>
        <w:rPr>
          <w:rFonts w:ascii="Arial" w:hAnsi="Arial" w:cs="Arial"/>
          <w:b/>
          <w:bCs/>
          <w:sz w:val="32"/>
          <w:szCs w:val="32"/>
        </w:rPr>
      </w:pPr>
    </w:p>
    <w:p w14:paraId="68986482" w14:textId="77777777" w:rsidR="00D47573" w:rsidRDefault="00D47573">
      <w:pPr>
        <w:tabs>
          <w:tab w:val="left" w:pos="2655"/>
        </w:tabs>
        <w:spacing w:after="0" w:line="240" w:lineRule="auto"/>
        <w:rPr>
          <w:rFonts w:ascii="Arial" w:hAnsi="Arial" w:cs="Arial"/>
          <w:b/>
          <w:bCs/>
          <w:sz w:val="32"/>
          <w:szCs w:val="32"/>
        </w:rPr>
      </w:pPr>
    </w:p>
    <w:p w14:paraId="3954B222" w14:textId="77777777" w:rsidR="00D47573" w:rsidRDefault="00000000">
      <w:pPr>
        <w:tabs>
          <w:tab w:val="left" w:pos="2655"/>
        </w:tabs>
        <w:spacing w:after="0" w:line="240" w:lineRule="auto"/>
        <w:rPr>
          <w:rFonts w:ascii="Arial" w:hAnsi="Arial" w:cs="Arial"/>
          <w:b/>
          <w:bCs/>
          <w:sz w:val="32"/>
          <w:szCs w:val="32"/>
        </w:rPr>
      </w:pPr>
      <w:r>
        <w:rPr>
          <w:rFonts w:ascii="Arial" w:hAnsi="Arial" w:cs="Arial"/>
          <w:b/>
          <w:bCs/>
          <w:sz w:val="32"/>
          <w:szCs w:val="32"/>
        </w:rPr>
        <w:t xml:space="preserve">Introducción </w:t>
      </w:r>
    </w:p>
    <w:p w14:paraId="01429334" w14:textId="77777777" w:rsidR="00D47573" w:rsidRDefault="00000000">
      <w:pPr>
        <w:pStyle w:val="NormalWeb"/>
        <w:spacing w:line="360" w:lineRule="auto"/>
        <w:jc w:val="both"/>
        <w:rPr>
          <w:rFonts w:ascii="Arial" w:hAnsi="Arial" w:cs="Arial"/>
          <w:lang w:val="es-ES"/>
        </w:rPr>
      </w:pPr>
      <w:r>
        <w:rPr>
          <w:rFonts w:ascii="Arial" w:hAnsi="Arial" w:cs="Arial"/>
          <w:lang w:val="es-ES"/>
        </w:rPr>
        <w:t>En la actualidad, la industria hotelera enfrenta un entorno cada vez más competitivo y dinámico, impulsado por el crecimiento del turismo, las plataformas de reserva en línea y las altas expectativas de los clientes. En este contexto, las empresas del sector deben optimizar sus procesos internos, mejorar la experiencia del huésped y responder con agilidad a las demandas del mercado. Sin embargo, muchas organizaciones hoteleras aún enfrentan desafíos significativos debido a la dependencia de métodos tradicionales o sistemas fragmentados que dificultan la coordinación eficiente de sus operaciones.</w:t>
      </w:r>
    </w:p>
    <w:p w14:paraId="7215E4FD" w14:textId="77777777" w:rsidR="00D47573" w:rsidRDefault="00000000">
      <w:pPr>
        <w:pStyle w:val="NormalWeb"/>
        <w:spacing w:line="360" w:lineRule="auto"/>
        <w:jc w:val="both"/>
        <w:rPr>
          <w:rFonts w:ascii="Arial" w:hAnsi="Arial" w:cs="Arial"/>
          <w:lang w:val="es-ES"/>
        </w:rPr>
      </w:pPr>
      <w:r>
        <w:rPr>
          <w:rFonts w:ascii="Arial" w:hAnsi="Arial" w:cs="Arial"/>
          <w:lang w:val="es-ES"/>
        </w:rPr>
        <w:t>Entre las principales problemáticas que se identifican se encuentran:</w:t>
      </w:r>
    </w:p>
    <w:p w14:paraId="4CFEB978" w14:textId="77777777" w:rsidR="00D47573" w:rsidRDefault="00000000">
      <w:pPr>
        <w:numPr>
          <w:ilvl w:val="0"/>
          <w:numId w:val="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ineficiente de reservas y ocupación:</w:t>
      </w:r>
      <w:r>
        <w:rPr>
          <w:rFonts w:ascii="Arial" w:hAnsi="Arial" w:cs="Arial"/>
          <w:sz w:val="24"/>
          <w:szCs w:val="24"/>
        </w:rPr>
        <w:t xml:space="preserve"> Los procesos manuales o sistemas desconectados provocan errores en las reservas, sobreventa de habitaciones y pérdida de ingresos.</w:t>
      </w:r>
    </w:p>
    <w:p w14:paraId="631E03D6" w14:textId="77777777" w:rsidR="00D47573" w:rsidRDefault="00000000">
      <w:pPr>
        <w:numPr>
          <w:ilvl w:val="0"/>
          <w:numId w:val="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Control deficiente de inventarios y servicios:</w:t>
      </w:r>
      <w:r>
        <w:rPr>
          <w:rFonts w:ascii="Arial" w:hAnsi="Arial" w:cs="Arial"/>
          <w:sz w:val="24"/>
          <w:szCs w:val="24"/>
        </w:rPr>
        <w:t xml:space="preserve"> La falta de integración entre áreas como recepción, mantenimiento y alimentos y bebidas dificulta la gestión de recursos, generando desperdicio o desabasto.</w:t>
      </w:r>
    </w:p>
    <w:p w14:paraId="11862161" w14:textId="77777777" w:rsidR="00D47573" w:rsidRDefault="00000000">
      <w:pPr>
        <w:numPr>
          <w:ilvl w:val="0"/>
          <w:numId w:val="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Experiencia inconsistente para los clientes:</w:t>
      </w:r>
      <w:r>
        <w:rPr>
          <w:rFonts w:ascii="Arial" w:hAnsi="Arial" w:cs="Arial"/>
          <w:sz w:val="24"/>
          <w:szCs w:val="24"/>
        </w:rPr>
        <w:t xml:space="preserve"> La ausencia de datos centralizados limita la personalización y agilidad en el servicio al huésped.</w:t>
      </w:r>
    </w:p>
    <w:p w14:paraId="61BB4AA5" w14:textId="77777777" w:rsidR="00D47573" w:rsidRDefault="00000000">
      <w:pPr>
        <w:numPr>
          <w:ilvl w:val="0"/>
          <w:numId w:val="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Limitada capacidad de análisis y toma de decisiones:</w:t>
      </w:r>
      <w:r>
        <w:rPr>
          <w:rFonts w:ascii="Arial" w:hAnsi="Arial" w:cs="Arial"/>
          <w:sz w:val="24"/>
          <w:szCs w:val="24"/>
        </w:rPr>
        <w:t xml:space="preserve"> Sin herramientas adecuadas para analizar datos, los gerentes tienen dificultades para identificar tendencias y oportunidades de mejora.</w:t>
      </w:r>
    </w:p>
    <w:p w14:paraId="692B95EC"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Problema a Resolver</w:t>
      </w:r>
      <w:r>
        <w:rPr>
          <w:rStyle w:val="Textoennegrita"/>
          <w:rFonts w:ascii="Arial" w:hAnsi="Arial" w:cs="Arial"/>
          <w:b/>
          <w:bCs/>
          <w:sz w:val="24"/>
          <w:szCs w:val="24"/>
          <w:lang w:val="en-US"/>
        </w:rPr>
        <w:t>:</w:t>
      </w:r>
    </w:p>
    <w:p w14:paraId="482373D9" w14:textId="77777777" w:rsidR="00D47573" w:rsidRDefault="00000000">
      <w:pPr>
        <w:pStyle w:val="Textoindependiente"/>
        <w:rPr>
          <w:lang w:val="es-MX"/>
        </w:rPr>
      </w:pPr>
      <w:r>
        <w:rPr>
          <w:lang w:val="es-MX"/>
        </w:rPr>
        <w:t>¿</w:t>
      </w:r>
      <w:r>
        <w:rPr>
          <w:lang w:val="es-UY"/>
        </w:rPr>
        <w:t>C</w:t>
      </w:r>
      <w:r>
        <w:rPr>
          <w:lang w:val="es-MX"/>
        </w:rPr>
        <w:t>ómo desarrollar un Sistema de Gestión Hotelera que satisfaga las necesidades del huésped</w:t>
      </w:r>
      <w:r>
        <w:t>?</w:t>
      </w:r>
    </w:p>
    <w:p w14:paraId="13202201"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Objetivos</w:t>
      </w:r>
    </w:p>
    <w:p w14:paraId="52C52F7E" w14:textId="77777777" w:rsidR="00D47573" w:rsidRDefault="00000000">
      <w:pPr>
        <w:pStyle w:val="NormalWeb"/>
        <w:spacing w:line="360" w:lineRule="auto"/>
        <w:jc w:val="both"/>
        <w:rPr>
          <w:rFonts w:ascii="Arial" w:hAnsi="Arial" w:cs="Arial"/>
          <w:lang w:val="es-ES"/>
        </w:rPr>
      </w:pPr>
      <w:r>
        <w:rPr>
          <w:rStyle w:val="Textoennegrita"/>
          <w:rFonts w:ascii="Arial" w:hAnsi="Arial" w:cs="Arial"/>
          <w:lang w:val="es-ES"/>
        </w:rPr>
        <w:t>General:</w:t>
      </w:r>
      <w:r>
        <w:rPr>
          <w:rFonts w:ascii="Arial" w:hAnsi="Arial" w:cs="Arial"/>
          <w:lang w:val="es-ES"/>
        </w:rPr>
        <w:br/>
        <w:t>Diseñar un sistema de gestión hotelera que integre las funciones críticas del hotel, desde la reserva y check-in hasta la facturación y control de inventarios, con enfoque en la eficiencia y la satisfacción del cliente.</w:t>
      </w:r>
    </w:p>
    <w:p w14:paraId="71BBD847" w14:textId="77777777" w:rsidR="00D47573" w:rsidRDefault="00000000">
      <w:pPr>
        <w:pStyle w:val="NormalWeb"/>
        <w:spacing w:line="360" w:lineRule="auto"/>
        <w:jc w:val="both"/>
        <w:rPr>
          <w:rFonts w:ascii="Arial" w:hAnsi="Arial" w:cs="Arial"/>
        </w:rPr>
      </w:pPr>
      <w:r>
        <w:rPr>
          <w:rStyle w:val="Textoennegrita"/>
          <w:rFonts w:ascii="Arial" w:hAnsi="Arial" w:cs="Arial"/>
        </w:rPr>
        <w:t>Específicos:</w:t>
      </w:r>
    </w:p>
    <w:p w14:paraId="4E64FE06" w14:textId="77777777" w:rsidR="00D47573" w:rsidRDefault="00000000">
      <w:pPr>
        <w:numPr>
          <w:ilvl w:val="0"/>
          <w:numId w:val="4"/>
        </w:numPr>
        <w:spacing w:beforeAutospacing="1" w:after="0" w:afterAutospacing="1" w:line="360" w:lineRule="auto"/>
        <w:jc w:val="both"/>
        <w:rPr>
          <w:rFonts w:ascii="Arial" w:hAnsi="Arial" w:cs="Arial"/>
          <w:sz w:val="24"/>
          <w:szCs w:val="24"/>
        </w:rPr>
      </w:pPr>
      <w:r>
        <w:rPr>
          <w:rFonts w:ascii="Arial" w:hAnsi="Arial" w:cs="Arial"/>
          <w:sz w:val="24"/>
          <w:szCs w:val="24"/>
        </w:rPr>
        <w:t>Centralizar la gestión de reservas, ocupación y servicios adicionales en una única plataforma.</w:t>
      </w:r>
    </w:p>
    <w:p w14:paraId="13720B1E" w14:textId="77777777" w:rsidR="00D47573" w:rsidRDefault="00000000">
      <w:pPr>
        <w:numPr>
          <w:ilvl w:val="0"/>
          <w:numId w:val="4"/>
        </w:numPr>
        <w:spacing w:beforeAutospacing="1" w:after="0" w:afterAutospacing="1" w:line="360" w:lineRule="auto"/>
        <w:jc w:val="both"/>
        <w:rPr>
          <w:rFonts w:ascii="Arial" w:hAnsi="Arial" w:cs="Arial"/>
          <w:sz w:val="24"/>
          <w:szCs w:val="24"/>
        </w:rPr>
      </w:pPr>
      <w:r>
        <w:rPr>
          <w:rFonts w:ascii="Arial" w:hAnsi="Arial" w:cs="Arial"/>
          <w:sz w:val="24"/>
          <w:szCs w:val="24"/>
        </w:rPr>
        <w:t>Automatizar tareas repetitivas para reducir errores operativos y mejorar la productividad del personal.</w:t>
      </w:r>
    </w:p>
    <w:p w14:paraId="192136B2" w14:textId="77777777" w:rsidR="00D47573" w:rsidRDefault="00000000">
      <w:pPr>
        <w:numPr>
          <w:ilvl w:val="0"/>
          <w:numId w:val="4"/>
        </w:numPr>
        <w:spacing w:beforeAutospacing="1" w:after="0" w:afterAutospacing="1" w:line="360" w:lineRule="auto"/>
        <w:jc w:val="both"/>
        <w:rPr>
          <w:rFonts w:ascii="Arial" w:hAnsi="Arial" w:cs="Arial"/>
          <w:sz w:val="24"/>
          <w:szCs w:val="24"/>
        </w:rPr>
      </w:pPr>
      <w:r>
        <w:rPr>
          <w:rFonts w:ascii="Arial" w:hAnsi="Arial" w:cs="Arial"/>
          <w:sz w:val="24"/>
          <w:szCs w:val="24"/>
        </w:rPr>
        <w:t>Proporcionar herramientas de análisis y reportes para apoyar la toma de decisiones estratégicas.</w:t>
      </w:r>
    </w:p>
    <w:p w14:paraId="2A3C185E" w14:textId="77777777" w:rsidR="00D47573" w:rsidRDefault="00000000">
      <w:pPr>
        <w:numPr>
          <w:ilvl w:val="0"/>
          <w:numId w:val="4"/>
        </w:numPr>
        <w:spacing w:beforeAutospacing="1" w:after="0" w:afterAutospacing="1" w:line="360" w:lineRule="auto"/>
        <w:jc w:val="both"/>
        <w:rPr>
          <w:rFonts w:ascii="Arial" w:hAnsi="Arial" w:cs="Arial"/>
          <w:sz w:val="24"/>
          <w:szCs w:val="24"/>
        </w:rPr>
      </w:pPr>
      <w:r>
        <w:rPr>
          <w:rFonts w:ascii="Arial" w:hAnsi="Arial" w:cs="Arial"/>
          <w:sz w:val="24"/>
          <w:szCs w:val="24"/>
        </w:rPr>
        <w:t>Ofrecer funcionalidades que faciliten la personalización del servicio al cliente.</w:t>
      </w:r>
    </w:p>
    <w:p w14:paraId="5E7F8F7C"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Tareas o Acciones a Investigar</w:t>
      </w:r>
    </w:p>
    <w:p w14:paraId="5EB070DF" w14:textId="77777777" w:rsidR="00D47573" w:rsidRDefault="00000000">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Análisis de las necesidades específicas de un hotel mediano y los flujos de trabajo actuales.</w:t>
      </w:r>
    </w:p>
    <w:p w14:paraId="31E6F946" w14:textId="77777777" w:rsidR="00D47573" w:rsidRDefault="00000000">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Estudio comparativo de las soluciones de software existentes en el mercado.</w:t>
      </w:r>
    </w:p>
    <w:p w14:paraId="04F5B93E" w14:textId="77777777" w:rsidR="00D47573" w:rsidRDefault="00000000">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Diseño de la arquitectura del sistema y definición de módulos clave (reservas, check-in/check-out, inventarios, etc.).</w:t>
      </w:r>
    </w:p>
    <w:p w14:paraId="61D02596" w14:textId="77777777" w:rsidR="00D47573" w:rsidRDefault="00000000">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Pruebas piloto del sistema para evaluar su rendimiento y efectividad.</w:t>
      </w:r>
    </w:p>
    <w:p w14:paraId="093ECFD3" w14:textId="77777777" w:rsidR="00D47573" w:rsidRDefault="00000000">
      <w:pPr>
        <w:numPr>
          <w:ilvl w:val="0"/>
          <w:numId w:val="5"/>
        </w:numPr>
        <w:spacing w:beforeAutospacing="1" w:after="0" w:afterAutospacing="1" w:line="360" w:lineRule="auto"/>
        <w:jc w:val="both"/>
        <w:rPr>
          <w:rFonts w:ascii="Arial" w:hAnsi="Arial" w:cs="Arial"/>
          <w:sz w:val="24"/>
          <w:szCs w:val="24"/>
        </w:rPr>
      </w:pPr>
      <w:r>
        <w:rPr>
          <w:rFonts w:ascii="Arial" w:hAnsi="Arial" w:cs="Arial"/>
          <w:sz w:val="24"/>
          <w:szCs w:val="24"/>
        </w:rPr>
        <w:t>Recopilación de retroalimentación del personal y clientes para mejorar iterativamente el sistema.</w:t>
      </w:r>
    </w:p>
    <w:p w14:paraId="49B78D72"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Métodos</w:t>
      </w:r>
    </w:p>
    <w:p w14:paraId="21BA264F" w14:textId="77777777" w:rsidR="00D47573" w:rsidRDefault="00000000">
      <w:pPr>
        <w:pStyle w:val="NormalWeb"/>
        <w:spacing w:line="360" w:lineRule="auto"/>
        <w:jc w:val="both"/>
        <w:rPr>
          <w:rFonts w:ascii="Arial" w:hAnsi="Arial" w:cs="Arial"/>
        </w:rPr>
      </w:pPr>
      <w:r>
        <w:rPr>
          <w:rStyle w:val="Textoennegrita"/>
          <w:rFonts w:ascii="Arial" w:hAnsi="Arial" w:cs="Arial"/>
        </w:rPr>
        <w:t>Teóricos:</w:t>
      </w:r>
    </w:p>
    <w:p w14:paraId="7D5C5AA5" w14:textId="77777777" w:rsidR="00D47573" w:rsidRDefault="00000000">
      <w:pPr>
        <w:numPr>
          <w:ilvl w:val="0"/>
          <w:numId w:val="6"/>
        </w:numPr>
        <w:spacing w:beforeAutospacing="1" w:after="0" w:afterAutospacing="1" w:line="360" w:lineRule="auto"/>
        <w:jc w:val="both"/>
        <w:rPr>
          <w:rFonts w:ascii="Arial" w:hAnsi="Arial" w:cs="Arial"/>
          <w:sz w:val="24"/>
          <w:szCs w:val="24"/>
        </w:rPr>
      </w:pPr>
      <w:r>
        <w:rPr>
          <w:rFonts w:ascii="Arial" w:hAnsi="Arial" w:cs="Arial"/>
          <w:sz w:val="24"/>
          <w:szCs w:val="24"/>
        </w:rPr>
        <w:t>Revisión bibliográfica sobre gestión hotelera, sistemas de información y tendencias tecnológicas en el sector.</w:t>
      </w:r>
    </w:p>
    <w:p w14:paraId="5B0E63C0" w14:textId="77777777" w:rsidR="00D47573" w:rsidRDefault="00000000">
      <w:pPr>
        <w:numPr>
          <w:ilvl w:val="0"/>
          <w:numId w:val="6"/>
        </w:numPr>
        <w:spacing w:beforeAutospacing="1" w:after="0" w:afterAutospacing="1" w:line="360" w:lineRule="auto"/>
        <w:jc w:val="both"/>
        <w:rPr>
          <w:rFonts w:ascii="Arial" w:hAnsi="Arial" w:cs="Arial"/>
          <w:sz w:val="24"/>
          <w:szCs w:val="24"/>
        </w:rPr>
      </w:pPr>
      <w:r>
        <w:rPr>
          <w:rFonts w:ascii="Arial" w:hAnsi="Arial" w:cs="Arial"/>
          <w:sz w:val="24"/>
          <w:szCs w:val="24"/>
        </w:rPr>
        <w:t>Modelos de mejora continua y optimización de procesos.</w:t>
      </w:r>
    </w:p>
    <w:p w14:paraId="5215A7AC" w14:textId="77777777" w:rsidR="00D47573" w:rsidRDefault="00000000">
      <w:pPr>
        <w:pStyle w:val="NormalWeb"/>
        <w:spacing w:line="360" w:lineRule="auto"/>
        <w:jc w:val="both"/>
        <w:rPr>
          <w:rFonts w:ascii="Arial" w:hAnsi="Arial" w:cs="Arial"/>
        </w:rPr>
      </w:pPr>
      <w:r>
        <w:rPr>
          <w:rStyle w:val="Textoennegrita"/>
          <w:rFonts w:ascii="Arial" w:hAnsi="Arial" w:cs="Arial"/>
        </w:rPr>
        <w:t>Empíricos:</w:t>
      </w:r>
    </w:p>
    <w:p w14:paraId="23CE530B" w14:textId="77777777" w:rsidR="00D47573" w:rsidRDefault="00000000">
      <w:pPr>
        <w:numPr>
          <w:ilvl w:val="0"/>
          <w:numId w:val="7"/>
        </w:numPr>
        <w:spacing w:beforeAutospacing="1" w:after="0" w:afterAutospacing="1" w:line="360" w:lineRule="auto"/>
        <w:jc w:val="both"/>
        <w:rPr>
          <w:rFonts w:ascii="Arial" w:hAnsi="Arial" w:cs="Arial"/>
          <w:sz w:val="24"/>
          <w:szCs w:val="24"/>
        </w:rPr>
      </w:pPr>
      <w:r>
        <w:rPr>
          <w:rFonts w:ascii="Arial" w:hAnsi="Arial" w:cs="Arial"/>
          <w:sz w:val="24"/>
          <w:szCs w:val="24"/>
        </w:rPr>
        <w:t>Entrevistas a personal y huéspedes para entender las necesidades y expectativas.</w:t>
      </w:r>
    </w:p>
    <w:p w14:paraId="3D549381" w14:textId="77777777" w:rsidR="00D47573" w:rsidRDefault="00000000">
      <w:pPr>
        <w:numPr>
          <w:ilvl w:val="0"/>
          <w:numId w:val="7"/>
        </w:numPr>
        <w:spacing w:beforeAutospacing="1" w:after="0" w:afterAutospacing="1" w:line="360" w:lineRule="auto"/>
        <w:jc w:val="both"/>
        <w:rPr>
          <w:rFonts w:ascii="Arial" w:hAnsi="Arial" w:cs="Arial"/>
          <w:sz w:val="24"/>
          <w:szCs w:val="24"/>
        </w:rPr>
      </w:pPr>
      <w:r>
        <w:rPr>
          <w:rFonts w:ascii="Arial" w:hAnsi="Arial" w:cs="Arial"/>
          <w:sz w:val="24"/>
          <w:szCs w:val="24"/>
          <w:lang w:val="en-US"/>
        </w:rPr>
        <w:t>Encuestas a personal y hu</w:t>
      </w:r>
      <w:r>
        <w:rPr>
          <w:rFonts w:ascii="Arial" w:hAnsi="Arial" w:cs="Arial"/>
          <w:sz w:val="24"/>
          <w:szCs w:val="24"/>
          <w:lang w:val="es-US"/>
        </w:rPr>
        <w:t xml:space="preserve">éspedes </w:t>
      </w:r>
    </w:p>
    <w:p w14:paraId="70AB92C7" w14:textId="77777777" w:rsidR="00D47573" w:rsidRDefault="00000000">
      <w:pPr>
        <w:numPr>
          <w:ilvl w:val="0"/>
          <w:numId w:val="7"/>
        </w:numPr>
        <w:spacing w:beforeAutospacing="1" w:after="0" w:afterAutospacing="1" w:line="360" w:lineRule="auto"/>
        <w:jc w:val="both"/>
        <w:rPr>
          <w:rFonts w:ascii="Arial" w:hAnsi="Arial" w:cs="Arial"/>
          <w:sz w:val="24"/>
          <w:szCs w:val="24"/>
        </w:rPr>
      </w:pPr>
      <w:r>
        <w:rPr>
          <w:rFonts w:ascii="Arial" w:hAnsi="Arial" w:cs="Arial"/>
          <w:sz w:val="24"/>
          <w:szCs w:val="24"/>
        </w:rPr>
        <w:t>Pruebas de usabilidad y desempeño del sistema en entornos reales.</w:t>
      </w:r>
    </w:p>
    <w:p w14:paraId="012AD11C" w14:textId="77777777" w:rsidR="00D47573" w:rsidRDefault="00000000">
      <w:pPr>
        <w:pStyle w:val="NormalWeb"/>
        <w:spacing w:line="360" w:lineRule="auto"/>
        <w:jc w:val="both"/>
        <w:rPr>
          <w:rFonts w:ascii="Arial" w:hAnsi="Arial" w:cs="Arial"/>
          <w:lang w:val="es-ES"/>
        </w:rPr>
      </w:pPr>
      <w:r>
        <w:rPr>
          <w:rStyle w:val="Textoennegrita"/>
          <w:rFonts w:ascii="Arial" w:hAnsi="Arial" w:cs="Arial"/>
          <w:lang w:val="es-ES"/>
        </w:rPr>
        <w:t>Herramientas Propias de la Ingeniería de Software:</w:t>
      </w:r>
    </w:p>
    <w:p w14:paraId="62A4D98A" w14:textId="77777777" w:rsidR="00D47573" w:rsidRDefault="00000000">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Desarrollo ágil para iteraciones rápidas y centradas en el usuario.</w:t>
      </w:r>
    </w:p>
    <w:p w14:paraId="693A7014" w14:textId="77777777" w:rsidR="00D47573" w:rsidRDefault="00000000">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Lenguajes y frameworks para desarrollo de software (por ejemplo, Python, Java, o Node.js).</w:t>
      </w:r>
    </w:p>
    <w:p w14:paraId="01EA989E" w14:textId="77777777" w:rsidR="00D47573" w:rsidRDefault="00000000">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Bases de datos relacionales o no relacionales para almacenar información crítica.</w:t>
      </w:r>
    </w:p>
    <w:p w14:paraId="1FEDA7B6" w14:textId="77777777" w:rsidR="00D47573" w:rsidRDefault="00000000">
      <w:pPr>
        <w:numPr>
          <w:ilvl w:val="0"/>
          <w:numId w:val="8"/>
        </w:numPr>
        <w:spacing w:beforeAutospacing="1" w:after="0" w:afterAutospacing="1" w:line="360" w:lineRule="auto"/>
        <w:jc w:val="both"/>
        <w:rPr>
          <w:rFonts w:ascii="Arial" w:hAnsi="Arial" w:cs="Arial"/>
          <w:sz w:val="24"/>
          <w:szCs w:val="24"/>
        </w:rPr>
      </w:pPr>
      <w:r>
        <w:rPr>
          <w:rFonts w:ascii="Arial" w:hAnsi="Arial" w:cs="Arial"/>
          <w:sz w:val="24"/>
          <w:szCs w:val="24"/>
        </w:rPr>
        <w:t>Integración de APIs para funcionalidades como pagos en línea o conexión con plataformas de terceros.</w:t>
      </w:r>
    </w:p>
    <w:p w14:paraId="7B47C170" w14:textId="77777777" w:rsidR="00D47573" w:rsidRDefault="00000000">
      <w:pPr>
        <w:pStyle w:val="NormalWeb"/>
        <w:spacing w:line="360" w:lineRule="auto"/>
        <w:jc w:val="both"/>
        <w:rPr>
          <w:i/>
          <w:iCs/>
          <w:color w:val="0000FF"/>
          <w:lang w:val="es-ES"/>
        </w:rPr>
      </w:pPr>
      <w:r>
        <w:rPr>
          <w:rFonts w:ascii="Arial" w:hAnsi="Arial" w:cs="Arial"/>
          <w:lang w:val="es-ES"/>
        </w:rPr>
        <w:t>Este enfoque permitirá abordar de manera integral las necesidades del hotel, garantizando una solución tecnológica eficiente y ajustada a las demandas actuales del mercado</w:t>
      </w:r>
    </w:p>
    <w:p w14:paraId="0AD4F21B" w14:textId="77777777" w:rsidR="00D47573" w:rsidRDefault="00D47573">
      <w:pPr>
        <w:rPr>
          <w:i/>
          <w:iCs/>
          <w:color w:val="0000FF"/>
        </w:rPr>
      </w:pPr>
    </w:p>
    <w:p w14:paraId="2658B892" w14:textId="77777777" w:rsidR="00D47573" w:rsidRDefault="00D47573">
      <w:pPr>
        <w:rPr>
          <w:i/>
          <w:iCs/>
          <w:color w:val="0000FF"/>
        </w:rPr>
      </w:pPr>
    </w:p>
    <w:p w14:paraId="34AD8CCF" w14:textId="77777777" w:rsidR="00D47573" w:rsidRDefault="00D47573">
      <w:pPr>
        <w:rPr>
          <w:rFonts w:ascii="Arial" w:hAnsi="Arial" w:cs="Arial"/>
          <w:b/>
          <w:iCs/>
          <w:sz w:val="28"/>
          <w:szCs w:val="28"/>
        </w:rPr>
        <w:sectPr w:rsidR="00D47573">
          <w:pgSz w:w="11906" w:h="16838"/>
          <w:pgMar w:top="1417" w:right="1701" w:bottom="1417" w:left="1701" w:header="708" w:footer="708" w:gutter="0"/>
          <w:cols w:space="720"/>
          <w:docGrid w:linePitch="360"/>
        </w:sectPr>
      </w:pPr>
    </w:p>
    <w:p w14:paraId="00FFBDE4" w14:textId="77777777" w:rsidR="00D47573" w:rsidRDefault="00000000">
      <w:pPr>
        <w:pStyle w:val="Ttulo1"/>
        <w:rPr>
          <w:rFonts w:cs="Arial"/>
          <w:iCs/>
          <w:szCs w:val="28"/>
        </w:rPr>
      </w:pPr>
      <w:r>
        <w:rPr>
          <w:rFonts w:eastAsia="Calibri"/>
        </w:rPr>
        <w:t>Capítulo I. Estudio del Estado del Arte</w:t>
      </w:r>
      <w:r>
        <w:rPr>
          <w:rFonts w:cs="Arial"/>
          <w:iCs/>
          <w:szCs w:val="28"/>
        </w:rPr>
        <w:t xml:space="preserve"> </w:t>
      </w:r>
    </w:p>
    <w:p w14:paraId="6E247B63" w14:textId="77777777" w:rsidR="00D47573" w:rsidRDefault="00000000">
      <w:pPr>
        <w:rPr>
          <w:rFonts w:ascii="Arial" w:hAnsi="Arial" w:cs="Arial"/>
          <w:color w:val="000000"/>
          <w:sz w:val="24"/>
          <w:szCs w:val="24"/>
        </w:rPr>
      </w:pPr>
      <w:r>
        <w:rPr>
          <w:rFonts w:ascii="Arial" w:hAnsi="Arial" w:cs="Arial"/>
          <w:color w:val="0000FF"/>
          <w:sz w:val="24"/>
          <w:szCs w:val="24"/>
        </w:rPr>
        <w:t xml:space="preserve"> </w:t>
      </w:r>
      <w:r>
        <w:rPr>
          <w:rFonts w:ascii="Arial" w:hAnsi="Arial" w:cs="Arial"/>
          <w:b/>
          <w:bCs/>
          <w:color w:val="000000"/>
          <w:sz w:val="24"/>
          <w:szCs w:val="24"/>
        </w:rPr>
        <w:t>Introducción</w:t>
      </w:r>
    </w:p>
    <w:p w14:paraId="089E8193" w14:textId="77777777" w:rsidR="00D47573" w:rsidRDefault="00000000">
      <w:pPr>
        <w:rPr>
          <w:rFonts w:ascii="Arial" w:hAnsi="Arial" w:cs="Arial"/>
          <w:color w:val="000000"/>
          <w:sz w:val="24"/>
          <w:szCs w:val="24"/>
        </w:rPr>
      </w:pPr>
      <w:r>
        <w:rPr>
          <w:rFonts w:ascii="Arial" w:hAnsi="Arial" w:cs="Arial"/>
          <w:color w:val="000000"/>
          <w:sz w:val="24"/>
          <w:szCs w:val="24"/>
        </w:rPr>
        <w:t>En los últimos años, la industria hotelera ha experimentado una transformación significativa debido a la incorporación de tecnologías avanzadas y herramientas de gestión que optimizan los procesos internos y mejoran la experiencia del cliente. Los sistemas de gestión hotelera (SGH) han evolucionado para integrarse con soluciones basadas en la nube, análisis de datos y técnicas de desarrollo ágil, como la metodología XP, adaptándose a un entorno altamente competitivo y dinámico.</w:t>
      </w:r>
    </w:p>
    <w:p w14:paraId="43DDA61D" w14:textId="77777777" w:rsidR="00D47573" w:rsidRDefault="00000000">
      <w:pPr>
        <w:rPr>
          <w:rFonts w:ascii="Arial" w:hAnsi="Arial" w:cs="Arial"/>
          <w:color w:val="000000"/>
          <w:sz w:val="24"/>
          <w:szCs w:val="24"/>
        </w:rPr>
      </w:pPr>
      <w:r>
        <w:rPr>
          <w:rFonts w:ascii="Arial" w:hAnsi="Arial" w:cs="Arial"/>
          <w:color w:val="000000"/>
          <w:sz w:val="24"/>
          <w:szCs w:val="24"/>
        </w:rPr>
        <w:t xml:space="preserve">Este trabajo presenta el desarrollo de un sistema de gestión hotelera utilizando un modelo prescriptivo como guía estructural, la metodología </w:t>
      </w:r>
      <w:r>
        <w:rPr>
          <w:rFonts w:ascii="Arial" w:hAnsi="Arial" w:cs="Arial"/>
          <w:color w:val="000000"/>
          <w:sz w:val="24"/>
          <w:szCs w:val="24"/>
          <w:lang w:val="es-MX"/>
        </w:rPr>
        <w:t xml:space="preserve">RUP </w:t>
      </w:r>
      <w:r>
        <w:rPr>
          <w:rFonts w:ascii="Arial" w:hAnsi="Arial" w:cs="Arial"/>
          <w:color w:val="000000"/>
          <w:sz w:val="24"/>
          <w:szCs w:val="24"/>
        </w:rPr>
        <w:t>co</w:t>
      </w:r>
      <w:r>
        <w:rPr>
          <w:rFonts w:ascii="Arial" w:hAnsi="Arial" w:cs="Arial"/>
          <w:color w:val="000000"/>
          <w:sz w:val="24"/>
          <w:szCs w:val="24"/>
          <w:lang w:val="es-MX"/>
        </w:rPr>
        <w:t>n un</w:t>
      </w:r>
      <w:r>
        <w:rPr>
          <w:rFonts w:ascii="Arial" w:hAnsi="Arial" w:cs="Arial"/>
          <w:color w:val="000000"/>
          <w:sz w:val="24"/>
          <w:szCs w:val="24"/>
        </w:rPr>
        <w:t xml:space="preserve"> enfoque de desarrollo </w:t>
      </w:r>
      <w:r>
        <w:rPr>
          <w:rFonts w:ascii="Arial" w:hAnsi="Arial" w:cs="Arial"/>
          <w:color w:val="000000"/>
          <w:sz w:val="24"/>
          <w:szCs w:val="24"/>
          <w:lang w:val="es-MX"/>
        </w:rPr>
        <w:t>tradicional</w:t>
      </w:r>
      <w:r>
        <w:rPr>
          <w:rFonts w:ascii="Arial" w:hAnsi="Arial" w:cs="Arial"/>
          <w:color w:val="000000"/>
          <w:sz w:val="24"/>
          <w:szCs w:val="24"/>
        </w:rPr>
        <w:t xml:space="preserve">, </w:t>
      </w:r>
      <w:r>
        <w:rPr>
          <w:rFonts w:ascii="Arial" w:hAnsi="Arial" w:cs="Arial"/>
          <w:color w:val="000000"/>
          <w:sz w:val="24"/>
          <w:szCs w:val="24"/>
          <w:lang w:val="es-MX"/>
        </w:rPr>
        <w:t xml:space="preserve">Django </w:t>
      </w:r>
      <w:r>
        <w:rPr>
          <w:rFonts w:ascii="Arial" w:hAnsi="Arial" w:cs="Arial"/>
          <w:color w:val="000000"/>
          <w:sz w:val="24"/>
          <w:szCs w:val="24"/>
        </w:rPr>
        <w:t>para el backend y Angular para el frontend. A continuación, se exploran los conceptos fundamentales y el estado del arte en los últimos años, destacando herramientas similares y su clasificación, los puntos coincidentes entre los conceptos relacionados y, finalmente, una definición clara del fenómeno estudiado. El fenómeno analizado puede definirse como:</w:t>
      </w:r>
    </w:p>
    <w:p w14:paraId="293A8BD7" w14:textId="77777777" w:rsidR="00D47573" w:rsidRDefault="00000000">
      <w:pPr>
        <w:rPr>
          <w:rFonts w:ascii="Arial" w:hAnsi="Arial" w:cs="Arial"/>
          <w:color w:val="000000"/>
          <w:sz w:val="24"/>
          <w:szCs w:val="24"/>
        </w:rPr>
      </w:pPr>
      <w:r>
        <w:rPr>
          <w:rFonts w:ascii="Arial" w:hAnsi="Arial" w:cs="Arial"/>
          <w:color w:val="000000"/>
          <w:sz w:val="24"/>
          <w:szCs w:val="24"/>
        </w:rPr>
        <w:t xml:space="preserve">"La evolución de los sistemas de gestión hotelera hacia soluciones ágiles, escalables y centradas en la experiencia del usuario, integrando tecnologías avanzadas y metodologías </w:t>
      </w:r>
      <w:r>
        <w:rPr>
          <w:rFonts w:ascii="Arial" w:hAnsi="Arial" w:cs="Arial"/>
          <w:color w:val="000000"/>
          <w:sz w:val="24"/>
          <w:szCs w:val="24"/>
          <w:lang w:val="es-MX"/>
        </w:rPr>
        <w:t xml:space="preserve">tradicionales </w:t>
      </w:r>
      <w:r>
        <w:rPr>
          <w:rFonts w:ascii="Arial" w:hAnsi="Arial" w:cs="Arial"/>
          <w:color w:val="000000"/>
          <w:sz w:val="24"/>
          <w:szCs w:val="24"/>
        </w:rPr>
        <w:t xml:space="preserve">para satisfacer las demandas de la industria moderna." Este proyecto se alinea con las tendencias de digitalización en la industria hotelera, combinando un enfoque estructurado y flexible para el desarrollo. Utilizando herramientas modernas como </w:t>
      </w:r>
      <w:r>
        <w:rPr>
          <w:rFonts w:ascii="Arial" w:hAnsi="Arial" w:cs="Arial"/>
          <w:color w:val="000000"/>
          <w:sz w:val="24"/>
          <w:szCs w:val="24"/>
          <w:lang w:val="es-MX"/>
        </w:rPr>
        <w:t xml:space="preserve">Django </w:t>
      </w:r>
      <w:r>
        <w:rPr>
          <w:rFonts w:ascii="Arial" w:hAnsi="Arial" w:cs="Arial"/>
          <w:color w:val="000000"/>
          <w:sz w:val="24"/>
          <w:szCs w:val="24"/>
        </w:rPr>
        <w:t>y Angular, el sistema propuesto promete ofrecer una solución innovadora y efectiva para gestionar las operaciones hoteleras con mayor eficiencia y adaptabilidad.</w:t>
      </w:r>
    </w:p>
    <w:p w14:paraId="461380C3" w14:textId="77777777" w:rsidR="00D47573" w:rsidRDefault="00D47573">
      <w:pPr>
        <w:rPr>
          <w:rFonts w:ascii="Arial" w:hAnsi="Arial" w:cs="Arial"/>
          <w:i/>
          <w:iCs/>
          <w:color w:val="0000FF"/>
          <w:sz w:val="24"/>
          <w:szCs w:val="24"/>
        </w:rPr>
      </w:pPr>
    </w:p>
    <w:p w14:paraId="753F8184" w14:textId="77777777" w:rsidR="00D47573" w:rsidRDefault="00000000">
      <w:pPr>
        <w:pStyle w:val="Ttulo2"/>
        <w:numPr>
          <w:ilvl w:val="1"/>
          <w:numId w:val="0"/>
        </w:numPr>
        <w:rPr>
          <w:rFonts w:ascii="Arial" w:hAnsi="Arial" w:cs="Arial"/>
          <w:sz w:val="24"/>
          <w:szCs w:val="24"/>
        </w:rPr>
      </w:pPr>
      <w:r>
        <w:rPr>
          <w:rFonts w:ascii="Arial" w:hAnsi="Arial" w:cs="Arial"/>
          <w:sz w:val="24"/>
          <w:szCs w:val="24"/>
        </w:rPr>
        <w:t>1.1 Conceptos asociados al tema</w:t>
      </w:r>
    </w:p>
    <w:p w14:paraId="2058AC80" w14:textId="77777777" w:rsidR="00D47573" w:rsidRDefault="00000000">
      <w:pPr>
        <w:spacing w:line="360" w:lineRule="auto"/>
        <w:jc w:val="both"/>
        <w:rPr>
          <w:rFonts w:ascii="Arial" w:eastAsia="SimSun" w:hAnsi="Arial" w:cs="Arial"/>
          <w:sz w:val="24"/>
          <w:szCs w:val="24"/>
        </w:rPr>
      </w:pPr>
      <w:r>
        <w:rPr>
          <w:rFonts w:ascii="Arial" w:eastAsia="SimSun" w:hAnsi="Arial" w:cs="Arial"/>
          <w:sz w:val="24"/>
          <w:szCs w:val="24"/>
          <w:lang w:val="es-MX"/>
        </w:rPr>
        <w:t>E</w:t>
      </w:r>
      <w:r>
        <w:rPr>
          <w:rFonts w:ascii="Arial" w:eastAsia="SimSun" w:hAnsi="Arial" w:cs="Arial"/>
          <w:sz w:val="24"/>
          <w:szCs w:val="24"/>
        </w:rPr>
        <w:t xml:space="preserve">s importante identificar los conceptos clave relacionados con este tema. A continuación, </w:t>
      </w:r>
      <w:r>
        <w:rPr>
          <w:rFonts w:ascii="Arial" w:eastAsia="SimSun" w:hAnsi="Arial" w:cs="Arial"/>
          <w:sz w:val="24"/>
          <w:szCs w:val="24"/>
          <w:lang w:val="es-MX"/>
        </w:rPr>
        <w:t>se</w:t>
      </w:r>
      <w:r>
        <w:rPr>
          <w:rFonts w:ascii="Arial" w:eastAsia="SimSun" w:hAnsi="Arial" w:cs="Arial"/>
          <w:sz w:val="24"/>
          <w:szCs w:val="24"/>
        </w:rPr>
        <w:t xml:space="preserve"> present</w:t>
      </w:r>
      <w:r>
        <w:rPr>
          <w:rFonts w:ascii="Arial" w:eastAsia="SimSun" w:hAnsi="Arial" w:cs="Arial"/>
          <w:sz w:val="24"/>
          <w:szCs w:val="24"/>
          <w:lang w:val="es-MX"/>
        </w:rPr>
        <w:t>a</w:t>
      </w:r>
      <w:r>
        <w:rPr>
          <w:rFonts w:ascii="Arial" w:eastAsia="SimSun" w:hAnsi="Arial" w:cs="Arial"/>
          <w:sz w:val="24"/>
          <w:szCs w:val="24"/>
        </w:rPr>
        <w:t xml:space="preserve"> un esquema de cómo podría estructurarse esta sección, incluyendo conceptos fundamentales y ejemplos de referencias utilizando el formato APA.</w:t>
      </w:r>
    </w:p>
    <w:p w14:paraId="04DE749C" w14:textId="77777777" w:rsidR="00D47573" w:rsidRDefault="00000000">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Sistema de Gestión</w:t>
      </w:r>
      <w:r>
        <w:rPr>
          <w:lang w:val="es-ES"/>
        </w:rPr>
        <w:br/>
      </w:r>
      <w:r>
        <w:rPr>
          <w:rFonts w:ascii="Arial" w:hAnsi="Arial" w:cs="Arial"/>
          <w:lang w:val="es-ES"/>
        </w:rPr>
        <w:t>Es un conjunto de procedimientos, herramientas y recursos diseñados para planificar, controlar y optimizar las operaciones de una organización. Un sistema de gestión eficiente permite mejorar la productividad y la calidad del servicio.</w:t>
      </w:r>
      <w:r>
        <w:rPr>
          <w:rFonts w:ascii="Arial" w:hAnsi="Arial" w:cs="Arial"/>
          <w:lang w:val="es-ES"/>
        </w:rPr>
        <w:br/>
      </w:r>
      <w:r>
        <w:rPr>
          <w:rStyle w:val="nfasis"/>
          <w:rFonts w:ascii="Arial" w:hAnsi="Arial" w:cs="Arial"/>
          <w:lang w:val="es-ES"/>
        </w:rPr>
        <w:t>Referencia:</w:t>
      </w:r>
      <w:r>
        <w:rPr>
          <w:rFonts w:ascii="Arial" w:hAnsi="Arial" w:cs="Arial"/>
          <w:lang w:val="es-ES"/>
        </w:rPr>
        <w:t xml:space="preserve"> ISO 9001:2015. Sistemas de gestión de la calidad. (Organización Internacional de Normalización, 2015).</w:t>
      </w:r>
    </w:p>
    <w:p w14:paraId="652C2A6F" w14:textId="77777777" w:rsidR="00D47573" w:rsidRDefault="00000000">
      <w:pPr>
        <w:pStyle w:val="NormalWeb"/>
        <w:spacing w:line="360" w:lineRule="auto"/>
        <w:jc w:val="both"/>
        <w:rPr>
          <w:rFonts w:ascii="Arial" w:hAnsi="Arial" w:cs="Arial"/>
          <w:lang w:val="es-ES"/>
        </w:rPr>
      </w:pPr>
      <w:r>
        <w:rPr>
          <w:rFonts w:ascii="Arial" w:hAnsi="Arial" w:cs="Arial"/>
          <w:lang w:val="es-ES"/>
        </w:rPr>
        <w:t xml:space="preserve"> </w:t>
      </w: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Hotelera</w:t>
      </w:r>
      <w:r>
        <w:rPr>
          <w:rFonts w:ascii="Arial" w:hAnsi="Arial" w:cs="Arial"/>
          <w:lang w:val="es-ES"/>
        </w:rPr>
        <w:br/>
        <w:t>Hace referencia al conjunto de actividades relacionadas con la operación y administración de servicios de alojamiento, incluidas la recepción, la limpieza, la restauración y la atención al cliente.</w:t>
      </w:r>
      <w:r>
        <w:rPr>
          <w:rFonts w:ascii="Arial" w:hAnsi="Arial" w:cs="Arial"/>
          <w:lang w:val="es-ES"/>
        </w:rPr>
        <w:br/>
      </w:r>
      <w:r>
        <w:rPr>
          <w:rStyle w:val="nfasis"/>
          <w:rFonts w:ascii="Arial" w:hAnsi="Arial" w:cs="Arial"/>
          <w:lang w:val="es-ES"/>
        </w:rPr>
        <w:t>Referencia:</w:t>
      </w:r>
      <w:r>
        <w:rPr>
          <w:rFonts w:ascii="Arial" w:hAnsi="Arial" w:cs="Arial"/>
          <w:lang w:val="es-ES"/>
        </w:rPr>
        <w:t xml:space="preserve"> Organización Mundial del Turismo (2019). </w:t>
      </w:r>
      <w:r>
        <w:rPr>
          <w:rStyle w:val="nfasis"/>
          <w:rFonts w:ascii="Arial" w:hAnsi="Arial" w:cs="Arial"/>
          <w:lang w:val="es-ES"/>
        </w:rPr>
        <w:t>Compendio de estadísticas de turismo.</w:t>
      </w:r>
      <w:r>
        <w:rPr>
          <w:rFonts w:ascii="Arial" w:hAnsi="Arial" w:cs="Arial"/>
          <w:lang w:val="es-ES"/>
        </w:rPr>
        <w:t xml:space="preserve"> Madrid: OMT.</w:t>
      </w:r>
    </w:p>
    <w:p w14:paraId="6A64D324" w14:textId="77777777" w:rsidR="00D47573" w:rsidRDefault="00000000">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Software de Gestión Hotelera (PMS)</w:t>
      </w:r>
      <w:r>
        <w:rPr>
          <w:rFonts w:ascii="Arial" w:hAnsi="Arial" w:cs="Arial"/>
          <w:lang w:val="es-ES"/>
        </w:rPr>
        <w:br/>
        <w:t>Un sistema de gestión de propiedades (Property Management System, PMS) es una herramienta tecnológica utilizada en la industria hotelera para administrar reservas, registros de entrada y salida, inventario de habitaciones y procesos financieros.</w:t>
      </w:r>
      <w:r>
        <w:rPr>
          <w:rFonts w:ascii="Arial" w:hAnsi="Arial" w:cs="Arial"/>
          <w:lang w:val="es-ES"/>
        </w:rPr>
        <w:br/>
      </w:r>
      <w:r>
        <w:rPr>
          <w:rStyle w:val="nfasis"/>
          <w:rFonts w:ascii="Arial" w:hAnsi="Arial" w:cs="Arial"/>
        </w:rPr>
        <w:t>Referencia:</w:t>
      </w:r>
      <w:r>
        <w:rPr>
          <w:rFonts w:ascii="Arial" w:hAnsi="Arial" w:cs="Arial"/>
        </w:rPr>
        <w:t xml:space="preserve"> Ivanov, S., &amp; Zhechev, V. (2012). Hotel revenue management systems: A review of applications and practices. </w:t>
      </w:r>
      <w:r>
        <w:rPr>
          <w:rStyle w:val="nfasis"/>
          <w:rFonts w:ascii="Arial" w:hAnsi="Arial" w:cs="Arial"/>
          <w:lang w:val="es-ES"/>
        </w:rPr>
        <w:t>Tourism Review, 67</w:t>
      </w:r>
      <w:r>
        <w:rPr>
          <w:rFonts w:ascii="Arial" w:hAnsi="Arial" w:cs="Arial"/>
          <w:lang w:val="es-ES"/>
        </w:rPr>
        <w:t>(3), 51-63. https://doi.org/10.1108/TR-02-2012-0015</w:t>
      </w:r>
    </w:p>
    <w:p w14:paraId="3904FEB8" w14:textId="77777777" w:rsidR="00D47573" w:rsidRDefault="00000000">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Business Intelligence (BI) en Hotelería</w:t>
      </w:r>
      <w:r>
        <w:rPr>
          <w:rFonts w:ascii="Arial" w:hAnsi="Arial" w:cs="Arial"/>
          <w:lang w:val="es-ES"/>
        </w:rPr>
        <w:br/>
        <w:t>Se refiere al uso de tecnologías y estrategias de análisis de datos para mejorar la toma de decisiones en la gestión hotelera, como el análisis de ocupación y la optimización de tarifas.</w:t>
      </w:r>
      <w:r>
        <w:rPr>
          <w:rFonts w:ascii="Arial" w:hAnsi="Arial" w:cs="Arial"/>
          <w:lang w:val="es-ES"/>
        </w:rPr>
        <w:br/>
      </w:r>
      <w:r>
        <w:rPr>
          <w:rStyle w:val="nfasis"/>
          <w:rFonts w:ascii="Arial" w:hAnsi="Arial" w:cs="Arial"/>
        </w:rPr>
        <w:t>Referencia:</w:t>
      </w:r>
      <w:r>
        <w:rPr>
          <w:rFonts w:ascii="Arial" w:hAnsi="Arial" w:cs="Arial"/>
        </w:rPr>
        <w:t xml:space="preserve"> Chen, H., Chiang, R. H., &amp; Storey, V. C. (2012). Business Intelligence and analytics: From Big Data to Big Impact. </w:t>
      </w:r>
      <w:r>
        <w:rPr>
          <w:rStyle w:val="nfasis"/>
          <w:rFonts w:ascii="Arial" w:hAnsi="Arial" w:cs="Arial"/>
          <w:lang w:val="es-ES"/>
        </w:rPr>
        <w:t>MIS Quarterly, 36</w:t>
      </w:r>
      <w:r>
        <w:rPr>
          <w:rFonts w:ascii="Arial" w:hAnsi="Arial" w:cs="Arial"/>
          <w:lang w:val="es-ES"/>
        </w:rPr>
        <w:t>(4), 1165-1188.</w:t>
      </w:r>
    </w:p>
    <w:p w14:paraId="0FACAF3D" w14:textId="77777777" w:rsidR="00D47573" w:rsidRDefault="00000000">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Customer Relationship Management (CRM)</w:t>
      </w:r>
      <w:r>
        <w:rPr>
          <w:rFonts w:ascii="Arial" w:hAnsi="Arial" w:cs="Arial"/>
          <w:lang w:val="es-ES"/>
        </w:rPr>
        <w:br/>
        <w:t>Es una estrategia de gestión empresarial centrada en mejorar las relaciones con los clientes a través de la recopilación y análisis de datos sobre sus preferencias y comportamientos. En hotelería, esto incluye la personalización de servicios.</w:t>
      </w:r>
      <w:r>
        <w:rPr>
          <w:rFonts w:ascii="Arial" w:hAnsi="Arial" w:cs="Arial"/>
          <w:lang w:val="es-ES"/>
        </w:rPr>
        <w:br/>
      </w:r>
      <w:r>
        <w:rPr>
          <w:rStyle w:val="nfasis"/>
          <w:rFonts w:ascii="Arial" w:hAnsi="Arial" w:cs="Arial"/>
          <w:lang w:val="es-ES"/>
        </w:rPr>
        <w:t>Referencia:</w:t>
      </w:r>
      <w:r>
        <w:rPr>
          <w:rFonts w:ascii="Arial" w:hAnsi="Arial" w:cs="Arial"/>
          <w:lang w:val="es-ES"/>
        </w:rPr>
        <w:t xml:space="preserve"> Kotler, P., Bowen, J., &amp; Makens, J. (2017). </w:t>
      </w:r>
      <w:r>
        <w:rPr>
          <w:rStyle w:val="nfasis"/>
          <w:rFonts w:ascii="Arial" w:hAnsi="Arial" w:cs="Arial"/>
          <w:lang w:val="es-ES"/>
        </w:rPr>
        <w:t>Marketing for Hospitality and Tourism.</w:t>
      </w:r>
      <w:r>
        <w:rPr>
          <w:rFonts w:ascii="Arial" w:hAnsi="Arial" w:cs="Arial"/>
          <w:lang w:val="es-ES"/>
        </w:rPr>
        <w:t xml:space="preserve"> 7th edition. Pearson Education.</w:t>
      </w:r>
    </w:p>
    <w:p w14:paraId="6ECB7B31" w14:textId="77777777" w:rsidR="00D47573" w:rsidRDefault="00000000">
      <w:pPr>
        <w:pStyle w:val="NormalWeb"/>
        <w:spacing w:line="360" w:lineRule="auto"/>
        <w:jc w:val="both"/>
        <w:rPr>
          <w:rFonts w:ascii="Arial" w:hAnsi="Arial" w:cs="Arial"/>
          <w:lang w:val="es-ES"/>
        </w:rPr>
      </w:pPr>
      <w:r>
        <w:rPr>
          <w:rFonts w:ascii="Arial" w:eastAsia="Symbol" w:hAnsi="Arial" w:cs="Arial"/>
          <w:lang w:val="es-ES"/>
        </w:rPr>
        <w:t>·</w:t>
      </w:r>
      <w:r>
        <w:rPr>
          <w:rFonts w:ascii="Arial" w:hAnsi="Arial" w:cs="Arial"/>
          <w:lang w:val="es-ES"/>
        </w:rPr>
        <w:t xml:space="preserve">  </w:t>
      </w:r>
      <w:r>
        <w:rPr>
          <w:rStyle w:val="Textoennegrita"/>
          <w:rFonts w:ascii="Arial" w:hAnsi="Arial" w:cs="Arial"/>
          <w:lang w:val="es-ES"/>
        </w:rPr>
        <w:t>Normativas y Seguridad de Datos</w:t>
      </w:r>
      <w:r>
        <w:rPr>
          <w:rFonts w:ascii="Arial" w:hAnsi="Arial" w:cs="Arial"/>
          <w:lang w:val="es-ES"/>
        </w:rPr>
        <w:br/>
        <w:t>En sistemas de gestión hotelera, es esencial garantizar la protección de los datos sensibles de los clientes y cumplir con normativas como el Reglamento General de Protección de Datos (RGPD).</w:t>
      </w:r>
      <w:r>
        <w:rPr>
          <w:rFonts w:ascii="Arial" w:hAnsi="Arial" w:cs="Arial"/>
          <w:lang w:val="es-ES"/>
        </w:rPr>
        <w:br/>
      </w:r>
      <w:r>
        <w:rPr>
          <w:rStyle w:val="nfasis"/>
          <w:rFonts w:ascii="Arial" w:hAnsi="Arial" w:cs="Arial"/>
          <w:lang w:val="es-ES"/>
        </w:rPr>
        <w:t>Referencia:</w:t>
      </w:r>
      <w:r>
        <w:rPr>
          <w:rFonts w:ascii="Arial" w:hAnsi="Arial" w:cs="Arial"/>
          <w:lang w:val="es-ES"/>
        </w:rPr>
        <w:t xml:space="preserve"> Unión Europea (2016). </w:t>
      </w:r>
      <w:r>
        <w:rPr>
          <w:rStyle w:val="nfasis"/>
          <w:rFonts w:ascii="Arial" w:hAnsi="Arial" w:cs="Arial"/>
          <w:lang w:val="es-ES"/>
        </w:rPr>
        <w:t>Reglamento General de Protección de Datos (RGPD).</w:t>
      </w:r>
      <w:r>
        <w:rPr>
          <w:rFonts w:ascii="Arial" w:hAnsi="Arial" w:cs="Arial"/>
          <w:lang w:val="es-ES"/>
        </w:rPr>
        <w:t xml:space="preserve"> Diario Oficial de la Unión Europea, L119.</w:t>
      </w:r>
    </w:p>
    <w:p w14:paraId="0F42044F" w14:textId="77777777" w:rsidR="00D47573" w:rsidRDefault="00D47573">
      <w:pPr>
        <w:spacing w:line="360" w:lineRule="auto"/>
        <w:jc w:val="both"/>
        <w:rPr>
          <w:rFonts w:ascii="Arial" w:eastAsia="SimSun" w:hAnsi="Arial" w:cs="Arial"/>
          <w:sz w:val="24"/>
          <w:szCs w:val="24"/>
        </w:rPr>
      </w:pPr>
    </w:p>
    <w:p w14:paraId="72AC07C3" w14:textId="77777777" w:rsidR="00D47573" w:rsidRDefault="00000000">
      <w:pPr>
        <w:pStyle w:val="Ttulo2"/>
        <w:numPr>
          <w:ilvl w:val="1"/>
          <w:numId w:val="0"/>
        </w:numPr>
        <w:rPr>
          <w:rFonts w:ascii="Arial" w:hAnsi="Arial" w:cs="Arial"/>
          <w:sz w:val="24"/>
          <w:szCs w:val="24"/>
        </w:rPr>
      </w:pPr>
      <w:r>
        <w:rPr>
          <w:rFonts w:ascii="Arial" w:hAnsi="Arial" w:cs="Arial"/>
          <w:sz w:val="24"/>
          <w:szCs w:val="24"/>
        </w:rPr>
        <w:t>1.2 Análisis de mercado</w:t>
      </w:r>
    </w:p>
    <w:p w14:paraId="4CB2C577" w14:textId="77777777" w:rsidR="00D47573" w:rsidRDefault="00000000">
      <w:pPr>
        <w:spacing w:after="0" w:line="360" w:lineRule="auto"/>
        <w:rPr>
          <w:rFonts w:ascii="Arial" w:eastAsia="SimSun" w:hAnsi="Arial" w:cs="Arial"/>
          <w:sz w:val="24"/>
          <w:szCs w:val="24"/>
        </w:rPr>
      </w:pPr>
      <w:r>
        <w:rPr>
          <w:rFonts w:ascii="Arial" w:eastAsia="SimSun" w:hAnsi="Arial" w:cs="Arial"/>
          <w:sz w:val="24"/>
          <w:szCs w:val="24"/>
          <w:lang w:val="es-MX"/>
        </w:rPr>
        <w:t>I</w:t>
      </w:r>
      <w:r>
        <w:rPr>
          <w:rFonts w:ascii="Arial" w:eastAsia="SimSun" w:hAnsi="Arial" w:cs="Arial"/>
          <w:sz w:val="24"/>
          <w:szCs w:val="24"/>
        </w:rPr>
        <w:t>mplica evaluar soluciones existentes que ofrecen funcionalidades similares y comprender sus características, tecnologías y enfoques. Esto ayuda a determinar la factibilidad de la solución a desarrollar y a establecer las bases para el diseño del sistema.</w:t>
      </w:r>
    </w:p>
    <w:p w14:paraId="014E495D" w14:textId="77777777" w:rsidR="00D47573" w:rsidRDefault="00000000">
      <w:pPr>
        <w:pStyle w:val="Ttulo3"/>
        <w:keepNext w:val="0"/>
        <w:widowControl/>
        <w:numPr>
          <w:ilvl w:val="2"/>
          <w:numId w:val="0"/>
        </w:numPr>
        <w:spacing w:line="360" w:lineRule="auto"/>
        <w:jc w:val="both"/>
        <w:rPr>
          <w:rFonts w:ascii="Arial" w:hAnsi="Arial" w:cs="Arial"/>
          <w:sz w:val="24"/>
          <w:szCs w:val="24"/>
        </w:rPr>
      </w:pPr>
      <w:r>
        <w:rPr>
          <w:rStyle w:val="Textoennegrita"/>
          <w:rFonts w:ascii="Arial" w:hAnsi="Arial" w:cs="Arial"/>
          <w:b/>
          <w:bCs/>
          <w:sz w:val="24"/>
          <w:szCs w:val="24"/>
        </w:rPr>
        <w:t>1. Caracterización de sistemas similares</w:t>
      </w:r>
    </w:p>
    <w:p w14:paraId="3361342D" w14:textId="77777777" w:rsidR="00D47573" w:rsidRDefault="00000000">
      <w:pPr>
        <w:pStyle w:val="Ttulo4"/>
        <w:spacing w:line="360" w:lineRule="auto"/>
        <w:jc w:val="both"/>
        <w:rPr>
          <w:rFonts w:ascii="Arial" w:hAnsi="Arial" w:cs="Arial" w:hint="default"/>
          <w:lang w:val="es-ES"/>
        </w:rPr>
      </w:pPr>
      <w:r>
        <w:rPr>
          <w:rStyle w:val="Textoennegrita"/>
          <w:rFonts w:ascii="Arial" w:hAnsi="Arial" w:cs="Arial" w:hint="default"/>
          <w:b/>
          <w:bCs/>
          <w:lang w:val="es-ES"/>
        </w:rPr>
        <w:t>1.1. Ejemplos de sistemas existentes:</w:t>
      </w:r>
    </w:p>
    <w:p w14:paraId="331B6F73" w14:textId="77777777" w:rsidR="00D47573" w:rsidRDefault="00000000">
      <w:pPr>
        <w:pStyle w:val="NormalWeb"/>
        <w:spacing w:line="360" w:lineRule="auto"/>
        <w:ind w:left="720"/>
        <w:jc w:val="both"/>
        <w:rPr>
          <w:rFonts w:ascii="Arial" w:hAnsi="Arial" w:cs="Arial"/>
        </w:rPr>
      </w:pPr>
      <w:r>
        <w:rPr>
          <w:rStyle w:val="Textoennegrita"/>
          <w:rFonts w:ascii="Arial" w:hAnsi="Arial" w:cs="Arial"/>
        </w:rPr>
        <w:t>Opera PMS (Property Management System)</w:t>
      </w:r>
    </w:p>
    <w:p w14:paraId="3E8F7099" w14:textId="77777777" w:rsidR="00D47573" w:rsidRDefault="00000000">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Dominio:</w:t>
      </w:r>
      <w:r>
        <w:rPr>
          <w:rFonts w:ascii="Arial" w:hAnsi="Arial" w:cs="Arial"/>
          <w:sz w:val="24"/>
          <w:szCs w:val="24"/>
        </w:rPr>
        <w:t xml:space="preserve"> Gestión hotelera y hospitalidad.</w:t>
      </w:r>
    </w:p>
    <w:p w14:paraId="1FDF694D" w14:textId="77777777" w:rsidR="00D47573" w:rsidRDefault="00000000">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Tipo de software:</w:t>
      </w:r>
      <w:r>
        <w:rPr>
          <w:rFonts w:ascii="Arial" w:hAnsi="Arial" w:cs="Arial"/>
          <w:sz w:val="24"/>
          <w:szCs w:val="24"/>
        </w:rPr>
        <w:t xml:space="preserve"> Sistema de gestión integral para hoteles y resorts.</w:t>
      </w:r>
    </w:p>
    <w:p w14:paraId="58D76452" w14:textId="77777777" w:rsidR="00D47573" w:rsidRDefault="00000000">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Plataformas:</w:t>
      </w:r>
      <w:r>
        <w:rPr>
          <w:rFonts w:ascii="Arial" w:hAnsi="Arial" w:cs="Arial"/>
          <w:sz w:val="24"/>
          <w:szCs w:val="24"/>
        </w:rPr>
        <w:t xml:space="preserve"> Basado en la nube y con soporte para instalación local.</w:t>
      </w:r>
    </w:p>
    <w:p w14:paraId="5A308437" w14:textId="77777777" w:rsidR="00D47573" w:rsidRDefault="00000000">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Tecnologías:</w:t>
      </w:r>
      <w:r>
        <w:rPr>
          <w:rFonts w:ascii="Arial" w:hAnsi="Arial" w:cs="Arial"/>
          <w:sz w:val="24"/>
          <w:szCs w:val="24"/>
        </w:rPr>
        <w:t xml:space="preserve"> Utiliza bases de datos SQL, API REST y tecnologías web modernas.</w:t>
      </w:r>
    </w:p>
    <w:p w14:paraId="124D1770" w14:textId="77777777" w:rsidR="00D47573" w:rsidRDefault="00000000">
      <w:pPr>
        <w:numPr>
          <w:ilvl w:val="1"/>
          <w:numId w:val="9"/>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Principales operaciones:</w:t>
      </w:r>
    </w:p>
    <w:p w14:paraId="3288D4EB" w14:textId="77777777" w:rsidR="00D47573" w:rsidRDefault="00000000">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Gestión de reservas.</w:t>
      </w:r>
    </w:p>
    <w:p w14:paraId="465CFBCF" w14:textId="77777777" w:rsidR="00D47573" w:rsidRDefault="00000000">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Facturación y pagos.</w:t>
      </w:r>
    </w:p>
    <w:p w14:paraId="78351621" w14:textId="77777777" w:rsidR="00D47573" w:rsidRDefault="00000000">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Check-in/check-out.</w:t>
      </w:r>
    </w:p>
    <w:p w14:paraId="279ED957" w14:textId="77777777" w:rsidR="00D47573" w:rsidRDefault="00000000">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Gestión de habitaciones y disponibilidad.</w:t>
      </w:r>
    </w:p>
    <w:p w14:paraId="1404A112" w14:textId="77777777" w:rsidR="00D47573" w:rsidRDefault="00000000">
      <w:pPr>
        <w:numPr>
          <w:ilvl w:val="2"/>
          <w:numId w:val="9"/>
        </w:numPr>
        <w:spacing w:beforeAutospacing="1" w:after="0" w:afterAutospacing="1" w:line="360" w:lineRule="auto"/>
        <w:jc w:val="both"/>
        <w:rPr>
          <w:rFonts w:ascii="Arial" w:hAnsi="Arial" w:cs="Arial"/>
          <w:sz w:val="24"/>
          <w:szCs w:val="24"/>
        </w:rPr>
      </w:pPr>
      <w:r>
        <w:rPr>
          <w:rFonts w:ascii="Arial" w:hAnsi="Arial" w:cs="Arial"/>
          <w:sz w:val="24"/>
          <w:szCs w:val="24"/>
        </w:rPr>
        <w:t>Integración con sistemas de terceros (como channel managers y sistemas de puntos de venta).</w:t>
      </w:r>
    </w:p>
    <w:p w14:paraId="10A3E770" w14:textId="77777777" w:rsidR="00D47573" w:rsidRDefault="00000000">
      <w:pPr>
        <w:pStyle w:val="NormalWeb"/>
        <w:spacing w:line="360" w:lineRule="auto"/>
        <w:ind w:left="720"/>
        <w:jc w:val="both"/>
        <w:rPr>
          <w:rFonts w:ascii="Arial" w:hAnsi="Arial" w:cs="Arial"/>
        </w:rPr>
      </w:pPr>
      <w:r>
        <w:rPr>
          <w:rStyle w:val="Textoennegrita"/>
          <w:rFonts w:ascii="Arial" w:hAnsi="Arial" w:cs="Arial"/>
        </w:rPr>
        <w:t>Cloudbeds</w:t>
      </w:r>
    </w:p>
    <w:p w14:paraId="7AF27A7E" w14:textId="77777777" w:rsidR="00D47573" w:rsidRDefault="00000000">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Dominio:</w:t>
      </w:r>
      <w:r>
        <w:rPr>
          <w:rFonts w:ascii="Arial" w:hAnsi="Arial" w:cs="Arial"/>
          <w:sz w:val="24"/>
          <w:szCs w:val="24"/>
        </w:rPr>
        <w:t xml:space="preserve"> Hotelería, hostales, alquileres vacacionales.</w:t>
      </w:r>
    </w:p>
    <w:p w14:paraId="43522690" w14:textId="77777777" w:rsidR="00D47573" w:rsidRDefault="00000000">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Tipo de software:</w:t>
      </w:r>
      <w:r>
        <w:rPr>
          <w:rFonts w:ascii="Arial" w:hAnsi="Arial" w:cs="Arial"/>
          <w:sz w:val="24"/>
          <w:szCs w:val="24"/>
        </w:rPr>
        <w:t xml:space="preserve"> Software como servicio (SaaS).</w:t>
      </w:r>
    </w:p>
    <w:p w14:paraId="419E46A4" w14:textId="77777777" w:rsidR="00D47573" w:rsidRDefault="00000000">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Plataformas:</w:t>
      </w:r>
      <w:r>
        <w:rPr>
          <w:rFonts w:ascii="Arial" w:hAnsi="Arial" w:cs="Arial"/>
          <w:sz w:val="24"/>
          <w:szCs w:val="24"/>
        </w:rPr>
        <w:t xml:space="preserve"> Totalmente basado en la nube, accesible desde dispositivos móviles y PC.</w:t>
      </w:r>
    </w:p>
    <w:p w14:paraId="7008E3BB" w14:textId="77777777" w:rsidR="00D47573" w:rsidRDefault="00000000">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Tecnologías:</w:t>
      </w:r>
      <w:r>
        <w:rPr>
          <w:rFonts w:ascii="Arial" w:hAnsi="Arial" w:cs="Arial"/>
          <w:sz w:val="24"/>
          <w:szCs w:val="24"/>
        </w:rPr>
        <w:t xml:space="preserve"> Frameworks de desarrollo web como React y Node.js, almacenamiento en la nube (AWS o GCP).</w:t>
      </w:r>
    </w:p>
    <w:p w14:paraId="20157B31" w14:textId="77777777" w:rsidR="00D47573" w:rsidRDefault="00000000">
      <w:pPr>
        <w:numPr>
          <w:ilvl w:val="1"/>
          <w:numId w:val="10"/>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Principales operaciones:</w:t>
      </w:r>
    </w:p>
    <w:p w14:paraId="7323BCD2" w14:textId="77777777" w:rsidR="00D47573" w:rsidRDefault="00000000">
      <w:pPr>
        <w:numPr>
          <w:ilvl w:val="2"/>
          <w:numId w:val="10"/>
        </w:numPr>
        <w:spacing w:beforeAutospacing="1" w:after="0" w:afterAutospacing="1" w:line="360" w:lineRule="auto"/>
        <w:jc w:val="both"/>
        <w:rPr>
          <w:rFonts w:ascii="Arial" w:hAnsi="Arial" w:cs="Arial"/>
          <w:sz w:val="24"/>
          <w:szCs w:val="24"/>
        </w:rPr>
      </w:pPr>
      <w:r>
        <w:rPr>
          <w:rFonts w:ascii="Arial" w:hAnsi="Arial" w:cs="Arial"/>
          <w:sz w:val="24"/>
          <w:szCs w:val="24"/>
        </w:rPr>
        <w:t>Gestión de reservas directas y a través de OTA (Online Travel Agencies).</w:t>
      </w:r>
    </w:p>
    <w:p w14:paraId="3D0FC311" w14:textId="77777777" w:rsidR="00D47573" w:rsidRDefault="00000000">
      <w:pPr>
        <w:numPr>
          <w:ilvl w:val="2"/>
          <w:numId w:val="10"/>
        </w:numPr>
        <w:spacing w:beforeAutospacing="1" w:after="0" w:afterAutospacing="1" w:line="360" w:lineRule="auto"/>
        <w:jc w:val="both"/>
        <w:rPr>
          <w:rFonts w:ascii="Arial" w:hAnsi="Arial" w:cs="Arial"/>
          <w:sz w:val="24"/>
          <w:szCs w:val="24"/>
        </w:rPr>
      </w:pPr>
      <w:r>
        <w:rPr>
          <w:rFonts w:ascii="Arial" w:hAnsi="Arial" w:cs="Arial"/>
          <w:sz w:val="24"/>
          <w:szCs w:val="24"/>
        </w:rPr>
        <w:t>Sincronización en tiempo real con canales de distribución.</w:t>
      </w:r>
    </w:p>
    <w:p w14:paraId="20BB49E8" w14:textId="77777777" w:rsidR="00D47573" w:rsidRDefault="00000000">
      <w:pPr>
        <w:numPr>
          <w:ilvl w:val="2"/>
          <w:numId w:val="10"/>
        </w:numPr>
        <w:spacing w:beforeAutospacing="1" w:after="0" w:afterAutospacing="1" w:line="360" w:lineRule="auto"/>
        <w:jc w:val="both"/>
        <w:rPr>
          <w:rFonts w:ascii="Arial" w:hAnsi="Arial" w:cs="Arial"/>
          <w:sz w:val="24"/>
          <w:szCs w:val="24"/>
        </w:rPr>
      </w:pPr>
      <w:r>
        <w:rPr>
          <w:rFonts w:ascii="Arial" w:hAnsi="Arial" w:cs="Arial"/>
          <w:sz w:val="24"/>
          <w:szCs w:val="24"/>
        </w:rPr>
        <w:t>Informes financieros y analíticos.</w:t>
      </w:r>
    </w:p>
    <w:p w14:paraId="4C0EFDE1" w14:textId="77777777" w:rsidR="00D47573" w:rsidRDefault="00000000">
      <w:pPr>
        <w:numPr>
          <w:ilvl w:val="2"/>
          <w:numId w:val="10"/>
        </w:numPr>
        <w:spacing w:beforeAutospacing="1" w:after="0" w:afterAutospacing="1" w:line="360" w:lineRule="auto"/>
        <w:jc w:val="both"/>
        <w:rPr>
          <w:rFonts w:ascii="Arial" w:hAnsi="Arial" w:cs="Arial"/>
          <w:sz w:val="24"/>
          <w:szCs w:val="24"/>
        </w:rPr>
      </w:pPr>
      <w:r>
        <w:rPr>
          <w:rFonts w:ascii="Arial" w:hAnsi="Arial" w:cs="Arial"/>
          <w:sz w:val="24"/>
          <w:szCs w:val="24"/>
        </w:rPr>
        <w:t>Gestión de tarifas dinámicas.</w:t>
      </w:r>
    </w:p>
    <w:p w14:paraId="762E8E35" w14:textId="77777777" w:rsidR="00D47573" w:rsidRDefault="00000000">
      <w:pPr>
        <w:pStyle w:val="NormalWeb"/>
        <w:spacing w:line="360" w:lineRule="auto"/>
        <w:ind w:left="720"/>
        <w:jc w:val="both"/>
        <w:rPr>
          <w:rFonts w:ascii="Arial" w:hAnsi="Arial" w:cs="Arial"/>
        </w:rPr>
      </w:pPr>
      <w:r>
        <w:rPr>
          <w:rStyle w:val="Textoennegrita"/>
          <w:rFonts w:ascii="Arial" w:hAnsi="Arial" w:cs="Arial"/>
        </w:rPr>
        <w:t>RoomRaccoon</w:t>
      </w:r>
    </w:p>
    <w:p w14:paraId="73126F8D" w14:textId="77777777" w:rsidR="00D47573"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Dominio:</w:t>
      </w:r>
      <w:r>
        <w:rPr>
          <w:rFonts w:ascii="Arial" w:hAnsi="Arial" w:cs="Arial"/>
          <w:sz w:val="24"/>
          <w:szCs w:val="24"/>
        </w:rPr>
        <w:t xml:space="preserve"> Hotelería de pequeña y mediana escala.</w:t>
      </w:r>
    </w:p>
    <w:p w14:paraId="254E6E6F" w14:textId="77777777" w:rsidR="00D47573"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Tipo de software:</w:t>
      </w:r>
      <w:r>
        <w:rPr>
          <w:rFonts w:ascii="Arial" w:hAnsi="Arial" w:cs="Arial"/>
          <w:sz w:val="24"/>
          <w:szCs w:val="24"/>
        </w:rPr>
        <w:t xml:space="preserve"> SaaS.</w:t>
      </w:r>
    </w:p>
    <w:p w14:paraId="4CEF55B1" w14:textId="77777777" w:rsidR="00D47573"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Plataformas:</w:t>
      </w:r>
      <w:r>
        <w:rPr>
          <w:rFonts w:ascii="Arial" w:hAnsi="Arial" w:cs="Arial"/>
          <w:sz w:val="24"/>
          <w:szCs w:val="24"/>
        </w:rPr>
        <w:t xml:space="preserve"> Aplicación web y móvil.</w:t>
      </w:r>
    </w:p>
    <w:p w14:paraId="14B73814" w14:textId="77777777" w:rsidR="00D47573"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Tecnologías:</w:t>
      </w:r>
      <w:r>
        <w:rPr>
          <w:rFonts w:ascii="Arial" w:hAnsi="Arial" w:cs="Arial"/>
          <w:sz w:val="24"/>
          <w:szCs w:val="24"/>
        </w:rPr>
        <w:t xml:space="preserve"> Desarrollo con Python/Django, Angular y servicios en la nube.</w:t>
      </w:r>
    </w:p>
    <w:p w14:paraId="53EF0366" w14:textId="77777777" w:rsidR="00D47573" w:rsidRDefault="00000000">
      <w:pPr>
        <w:numPr>
          <w:ilvl w:val="1"/>
          <w:numId w:val="11"/>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Principales operaciones:</w:t>
      </w:r>
    </w:p>
    <w:p w14:paraId="1362395F" w14:textId="77777777" w:rsidR="00D47573" w:rsidRDefault="00000000">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Generación de cotizaciones y facturas.</w:t>
      </w:r>
    </w:p>
    <w:p w14:paraId="3A3FB8C5" w14:textId="77777777" w:rsidR="00D47573" w:rsidRDefault="00000000">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Gestión automatizada de tarifas y disponibilidad.</w:t>
      </w:r>
    </w:p>
    <w:p w14:paraId="39A02D71" w14:textId="77777777" w:rsidR="00D47573" w:rsidRDefault="00000000">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Comunicación directa con los huéspedes.</w:t>
      </w:r>
    </w:p>
    <w:p w14:paraId="50FC13A7" w14:textId="77777777" w:rsidR="00D47573" w:rsidRDefault="00000000">
      <w:pPr>
        <w:numPr>
          <w:ilvl w:val="2"/>
          <w:numId w:val="11"/>
        </w:numPr>
        <w:spacing w:beforeAutospacing="1" w:after="0" w:afterAutospacing="1" w:line="360" w:lineRule="auto"/>
        <w:jc w:val="both"/>
        <w:rPr>
          <w:rFonts w:ascii="Arial" w:hAnsi="Arial" w:cs="Arial"/>
          <w:sz w:val="24"/>
          <w:szCs w:val="24"/>
        </w:rPr>
      </w:pPr>
      <w:r>
        <w:rPr>
          <w:rFonts w:ascii="Arial" w:hAnsi="Arial" w:cs="Arial"/>
          <w:sz w:val="24"/>
          <w:szCs w:val="24"/>
        </w:rPr>
        <w:t>Integración con sistemas de domótica.</w:t>
      </w:r>
    </w:p>
    <w:p w14:paraId="718AD212" w14:textId="77777777" w:rsidR="00D47573" w:rsidRDefault="00000000">
      <w:pPr>
        <w:spacing w:line="360" w:lineRule="auto"/>
        <w:jc w:val="both"/>
        <w:rPr>
          <w:rFonts w:ascii="Arial" w:hAnsi="Arial" w:cs="Arial"/>
          <w:sz w:val="24"/>
          <w:szCs w:val="24"/>
        </w:rPr>
      </w:pPr>
      <w:r>
        <w:rPr>
          <w:rFonts w:ascii="Arial" w:hAnsi="Arial" w:cs="Arial"/>
          <w:sz w:val="24"/>
          <w:szCs w:val="24"/>
        </w:rPr>
        <w:pict w14:anchorId="1F06E80A">
          <v:rect id="_x0000_i1025" style="width:6in;height:1.5pt" o:hralign="center" o:hrstd="t" o:hr="t" fillcolor="#a0a0a0" stroked="f"/>
        </w:pict>
      </w:r>
    </w:p>
    <w:p w14:paraId="75A9E5A9"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2. Dominio de aplicación</w:t>
      </w:r>
    </w:p>
    <w:p w14:paraId="11DC7E9B" w14:textId="77777777" w:rsidR="00D47573" w:rsidRDefault="00000000">
      <w:pPr>
        <w:pStyle w:val="NormalWeb"/>
        <w:spacing w:line="360" w:lineRule="auto"/>
        <w:jc w:val="both"/>
        <w:rPr>
          <w:rFonts w:ascii="Arial" w:hAnsi="Arial" w:cs="Arial"/>
          <w:lang w:val="es-ES"/>
        </w:rPr>
      </w:pPr>
      <w:r>
        <w:rPr>
          <w:rFonts w:ascii="Arial" w:hAnsi="Arial" w:cs="Arial"/>
          <w:lang w:val="es-ES"/>
        </w:rPr>
        <w:t>El sistema de gestión hotelera se enfoca en:</w:t>
      </w:r>
    </w:p>
    <w:p w14:paraId="52F1BDAD" w14:textId="77777777" w:rsidR="00D47573" w:rsidRDefault="00000000">
      <w:pPr>
        <w:numPr>
          <w:ilvl w:val="0"/>
          <w:numId w:val="12"/>
        </w:numPr>
        <w:spacing w:beforeAutospacing="1" w:after="0" w:afterAutospacing="1" w:line="360" w:lineRule="auto"/>
        <w:jc w:val="both"/>
        <w:rPr>
          <w:rFonts w:ascii="Arial" w:hAnsi="Arial" w:cs="Arial"/>
          <w:sz w:val="24"/>
          <w:szCs w:val="24"/>
        </w:rPr>
      </w:pPr>
      <w:r>
        <w:rPr>
          <w:rFonts w:ascii="Arial" w:hAnsi="Arial" w:cs="Arial"/>
          <w:sz w:val="24"/>
          <w:szCs w:val="24"/>
        </w:rPr>
        <w:t>Automatizar procesos operativos de hoteles y alojamientos.</w:t>
      </w:r>
    </w:p>
    <w:p w14:paraId="1F06669F" w14:textId="77777777" w:rsidR="00D47573" w:rsidRDefault="00000000">
      <w:pPr>
        <w:numPr>
          <w:ilvl w:val="0"/>
          <w:numId w:val="12"/>
        </w:numPr>
        <w:spacing w:beforeAutospacing="1" w:after="0" w:afterAutospacing="1" w:line="360" w:lineRule="auto"/>
        <w:jc w:val="both"/>
        <w:rPr>
          <w:rFonts w:ascii="Arial" w:hAnsi="Arial" w:cs="Arial"/>
          <w:sz w:val="24"/>
          <w:szCs w:val="24"/>
        </w:rPr>
      </w:pPr>
      <w:r>
        <w:rPr>
          <w:rFonts w:ascii="Arial" w:hAnsi="Arial" w:cs="Arial"/>
          <w:sz w:val="24"/>
          <w:szCs w:val="24"/>
        </w:rPr>
        <w:t>Mejorar la experiencia del huésped.</w:t>
      </w:r>
    </w:p>
    <w:p w14:paraId="539BB442" w14:textId="77777777" w:rsidR="00D47573" w:rsidRDefault="00000000">
      <w:pPr>
        <w:numPr>
          <w:ilvl w:val="0"/>
          <w:numId w:val="12"/>
        </w:numPr>
        <w:spacing w:beforeAutospacing="1" w:after="0" w:afterAutospacing="1" w:line="360" w:lineRule="auto"/>
        <w:jc w:val="both"/>
        <w:rPr>
          <w:rFonts w:ascii="Arial" w:hAnsi="Arial" w:cs="Arial"/>
          <w:sz w:val="24"/>
          <w:szCs w:val="24"/>
        </w:rPr>
      </w:pPr>
      <w:r>
        <w:rPr>
          <w:rFonts w:ascii="Arial" w:hAnsi="Arial" w:cs="Arial"/>
          <w:sz w:val="24"/>
          <w:szCs w:val="24"/>
        </w:rPr>
        <w:t>Facilitar la integración con otros servicios relacionados con la hospitalidad (OTA, puntos de venta, etc.).</w:t>
      </w:r>
    </w:p>
    <w:p w14:paraId="175F214B" w14:textId="77777777" w:rsidR="00D47573" w:rsidRDefault="00000000">
      <w:pPr>
        <w:spacing w:line="360" w:lineRule="auto"/>
        <w:jc w:val="both"/>
        <w:rPr>
          <w:rFonts w:ascii="Arial" w:hAnsi="Arial" w:cs="Arial"/>
          <w:sz w:val="24"/>
          <w:szCs w:val="24"/>
        </w:rPr>
      </w:pPr>
      <w:r>
        <w:rPr>
          <w:rFonts w:ascii="Arial" w:hAnsi="Arial" w:cs="Arial"/>
          <w:sz w:val="24"/>
          <w:szCs w:val="24"/>
        </w:rPr>
        <w:pict w14:anchorId="670094E2">
          <v:rect id="_x0000_i1026" style="width:6in;height:1.5pt" o:hralign="center" o:hrstd="t" o:hr="t" fillcolor="#a0a0a0" stroked="f"/>
        </w:pict>
      </w:r>
    </w:p>
    <w:p w14:paraId="378D0181"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3. Herramientas y tecnologías utilizadas</w:t>
      </w:r>
    </w:p>
    <w:p w14:paraId="377F81BD" w14:textId="77777777" w:rsidR="00D47573" w:rsidRDefault="00000000">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Lenguajes de programación:</w:t>
      </w:r>
      <w:r>
        <w:rPr>
          <w:rFonts w:ascii="Arial" w:hAnsi="Arial" w:cs="Arial"/>
          <w:sz w:val="24"/>
          <w:szCs w:val="24"/>
        </w:rPr>
        <w:t xml:space="preserve"> Python, JavaScript (Node.js, React, Angular).</w:t>
      </w:r>
    </w:p>
    <w:p w14:paraId="31A0FB44" w14:textId="77777777" w:rsidR="00D47573" w:rsidRDefault="00000000">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Bases de datos:</w:t>
      </w:r>
      <w:r>
        <w:rPr>
          <w:rFonts w:ascii="Arial" w:hAnsi="Arial" w:cs="Arial"/>
          <w:sz w:val="24"/>
          <w:szCs w:val="24"/>
        </w:rPr>
        <w:t xml:space="preserve"> PostgreSQL</w:t>
      </w:r>
    </w:p>
    <w:p w14:paraId="07D41DBF" w14:textId="77777777" w:rsidR="00D47573" w:rsidRDefault="00000000">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Infraestructura:</w:t>
      </w:r>
      <w:r>
        <w:rPr>
          <w:rFonts w:ascii="Arial" w:hAnsi="Arial" w:cs="Arial"/>
          <w:sz w:val="24"/>
          <w:szCs w:val="24"/>
        </w:rPr>
        <w:t xml:space="preserve"> Nube (AWS, Azure, Google Cloud), servidores locales para soluciones híbridas.</w:t>
      </w:r>
    </w:p>
    <w:p w14:paraId="6F85EB25" w14:textId="77777777" w:rsidR="00D47573" w:rsidRDefault="00000000">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Integraciones:</w:t>
      </w:r>
      <w:r>
        <w:rPr>
          <w:rFonts w:ascii="Arial" w:hAnsi="Arial" w:cs="Arial"/>
          <w:sz w:val="24"/>
          <w:szCs w:val="24"/>
        </w:rPr>
        <w:t xml:space="preserve"> API REST o SOAP para conectarse con canales de distribución y sistemas financieros.</w:t>
      </w:r>
    </w:p>
    <w:p w14:paraId="7F9AE492" w14:textId="77777777" w:rsidR="00D47573" w:rsidRDefault="00000000">
      <w:pPr>
        <w:numPr>
          <w:ilvl w:val="0"/>
          <w:numId w:val="13"/>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Seguridad:</w:t>
      </w:r>
      <w:r>
        <w:rPr>
          <w:rFonts w:ascii="Arial" w:hAnsi="Arial" w:cs="Arial"/>
          <w:sz w:val="24"/>
          <w:szCs w:val="24"/>
        </w:rPr>
        <w:t xml:space="preserve"> Autenticación basada en OAuth2, cifrado SSL/TLS.</w:t>
      </w:r>
    </w:p>
    <w:p w14:paraId="743FB83C" w14:textId="77777777" w:rsidR="00D47573" w:rsidRDefault="00000000">
      <w:pPr>
        <w:spacing w:line="360" w:lineRule="auto"/>
        <w:jc w:val="both"/>
        <w:rPr>
          <w:rFonts w:ascii="Arial" w:hAnsi="Arial" w:cs="Arial"/>
          <w:sz w:val="24"/>
          <w:szCs w:val="24"/>
        </w:rPr>
      </w:pPr>
      <w:r>
        <w:rPr>
          <w:rFonts w:ascii="Arial" w:hAnsi="Arial" w:cs="Arial"/>
          <w:sz w:val="24"/>
          <w:szCs w:val="24"/>
        </w:rPr>
        <w:pict w14:anchorId="1C5C865C">
          <v:rect id="_x0000_i1027" style="width:6in;height:1.5pt" o:hralign="center" o:hrstd="t" o:hr="t" fillcolor="#a0a0a0" stroked="f"/>
        </w:pict>
      </w:r>
    </w:p>
    <w:p w14:paraId="4B8BD819"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4. Plataformas de ejecución</w:t>
      </w:r>
    </w:p>
    <w:p w14:paraId="4EEE0C20" w14:textId="77777777" w:rsidR="00D47573" w:rsidRDefault="00000000">
      <w:pPr>
        <w:numPr>
          <w:ilvl w:val="0"/>
          <w:numId w:val="14"/>
        </w:numPr>
        <w:spacing w:beforeAutospacing="1" w:after="0" w:afterAutospacing="1" w:line="360" w:lineRule="auto"/>
        <w:jc w:val="both"/>
        <w:rPr>
          <w:rFonts w:ascii="Arial" w:hAnsi="Arial" w:cs="Arial"/>
          <w:sz w:val="24"/>
          <w:szCs w:val="24"/>
        </w:rPr>
      </w:pPr>
      <w:r>
        <w:rPr>
          <w:rFonts w:ascii="Arial" w:hAnsi="Arial" w:cs="Arial"/>
          <w:sz w:val="24"/>
          <w:szCs w:val="24"/>
        </w:rPr>
        <w:t>Aplicaciones basadas en navegador (web apps).</w:t>
      </w:r>
    </w:p>
    <w:p w14:paraId="1D5407AF" w14:textId="77777777" w:rsidR="00D47573" w:rsidRDefault="00000000">
      <w:pPr>
        <w:numPr>
          <w:ilvl w:val="0"/>
          <w:numId w:val="14"/>
        </w:numPr>
        <w:spacing w:beforeAutospacing="1" w:after="0" w:afterAutospacing="1" w:line="360" w:lineRule="auto"/>
        <w:jc w:val="both"/>
        <w:rPr>
          <w:rFonts w:ascii="Arial" w:hAnsi="Arial" w:cs="Arial"/>
          <w:sz w:val="24"/>
          <w:szCs w:val="24"/>
        </w:rPr>
      </w:pPr>
      <w:r>
        <w:rPr>
          <w:rFonts w:ascii="Arial" w:hAnsi="Arial" w:cs="Arial"/>
          <w:sz w:val="24"/>
          <w:szCs w:val="24"/>
        </w:rPr>
        <w:t>Compatibilidad con dispositivos móviles (iOS, Android).</w:t>
      </w:r>
    </w:p>
    <w:p w14:paraId="3BB7992B" w14:textId="77777777" w:rsidR="00D47573" w:rsidRDefault="00000000">
      <w:pPr>
        <w:numPr>
          <w:ilvl w:val="0"/>
          <w:numId w:val="14"/>
        </w:numPr>
        <w:spacing w:beforeAutospacing="1" w:after="0" w:afterAutospacing="1" w:line="360" w:lineRule="auto"/>
        <w:jc w:val="both"/>
        <w:rPr>
          <w:rFonts w:ascii="Arial" w:hAnsi="Arial" w:cs="Arial"/>
          <w:sz w:val="24"/>
          <w:szCs w:val="24"/>
        </w:rPr>
      </w:pPr>
      <w:r>
        <w:rPr>
          <w:rFonts w:ascii="Arial" w:hAnsi="Arial" w:cs="Arial"/>
          <w:sz w:val="24"/>
          <w:szCs w:val="24"/>
        </w:rPr>
        <w:t>Implementaciones híbridas (nube y local) para necesidades específicas.</w:t>
      </w:r>
    </w:p>
    <w:p w14:paraId="0D7BE33C" w14:textId="77777777" w:rsidR="00D47573" w:rsidRDefault="00000000">
      <w:pPr>
        <w:spacing w:line="360" w:lineRule="auto"/>
        <w:jc w:val="both"/>
        <w:rPr>
          <w:rFonts w:ascii="Arial" w:hAnsi="Arial" w:cs="Arial"/>
          <w:sz w:val="24"/>
          <w:szCs w:val="24"/>
        </w:rPr>
      </w:pPr>
      <w:r>
        <w:rPr>
          <w:rFonts w:ascii="Arial" w:hAnsi="Arial" w:cs="Arial"/>
          <w:sz w:val="24"/>
          <w:szCs w:val="24"/>
        </w:rPr>
        <w:pict w14:anchorId="249B2C40">
          <v:rect id="_x0000_i1028" style="width:6in;height:1.5pt" o:hralign="center" o:hrstd="t" o:hr="t" fillcolor="#a0a0a0" stroked="f"/>
        </w:pict>
      </w:r>
    </w:p>
    <w:p w14:paraId="64C93BC1" w14:textId="77777777" w:rsidR="00D47573" w:rsidRDefault="00000000">
      <w:pPr>
        <w:pStyle w:val="Ttulo3"/>
        <w:keepNext w:val="0"/>
        <w:widowControl/>
        <w:spacing w:line="360" w:lineRule="auto"/>
        <w:jc w:val="both"/>
        <w:rPr>
          <w:rFonts w:ascii="Arial" w:hAnsi="Arial" w:cs="Arial"/>
          <w:sz w:val="24"/>
          <w:szCs w:val="24"/>
        </w:rPr>
      </w:pPr>
      <w:r>
        <w:rPr>
          <w:rStyle w:val="Textoennegrita"/>
          <w:rFonts w:ascii="Arial" w:hAnsi="Arial" w:cs="Arial"/>
          <w:b/>
          <w:bCs/>
          <w:sz w:val="24"/>
          <w:szCs w:val="24"/>
        </w:rPr>
        <w:t>5. Principales operaciones a considerar</w:t>
      </w:r>
    </w:p>
    <w:p w14:paraId="1706357B" w14:textId="77777777" w:rsidR="00D47573" w:rsidRDefault="00000000">
      <w:pPr>
        <w:pStyle w:val="NormalWeb"/>
        <w:spacing w:line="360" w:lineRule="auto"/>
        <w:jc w:val="both"/>
        <w:rPr>
          <w:rFonts w:ascii="Arial" w:hAnsi="Arial" w:cs="Arial"/>
          <w:lang w:val="es-ES"/>
        </w:rPr>
      </w:pPr>
      <w:r>
        <w:rPr>
          <w:rFonts w:ascii="Arial" w:hAnsi="Arial" w:cs="Arial"/>
          <w:lang w:val="es-ES"/>
        </w:rPr>
        <w:t>Basado en los sistemas analizados, las funcionalidades esenciales incluyen:</w:t>
      </w:r>
    </w:p>
    <w:p w14:paraId="643E6568" w14:textId="77777777" w:rsidR="00D47573"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de reservas:</w:t>
      </w:r>
    </w:p>
    <w:p w14:paraId="48C529B0" w14:textId="77777777" w:rsidR="00D47573" w:rsidRDefault="00000000">
      <w:pPr>
        <w:numPr>
          <w:ilvl w:val="1"/>
          <w:numId w:val="14"/>
        </w:numPr>
        <w:spacing w:beforeAutospacing="1" w:after="0" w:afterAutospacing="1" w:line="360" w:lineRule="auto"/>
        <w:jc w:val="both"/>
        <w:rPr>
          <w:rFonts w:ascii="Arial" w:hAnsi="Arial" w:cs="Arial"/>
          <w:sz w:val="24"/>
          <w:szCs w:val="24"/>
        </w:rPr>
      </w:pPr>
      <w:r>
        <w:rPr>
          <w:rFonts w:ascii="Arial" w:hAnsi="Arial" w:cs="Arial"/>
          <w:sz w:val="24"/>
          <w:szCs w:val="24"/>
        </w:rPr>
        <w:t>Registro de reservas directas e indirectas (a través de OTA).</w:t>
      </w:r>
    </w:p>
    <w:p w14:paraId="4EDD15C9" w14:textId="77777777" w:rsidR="00D47573" w:rsidRDefault="00000000">
      <w:pPr>
        <w:numPr>
          <w:ilvl w:val="1"/>
          <w:numId w:val="14"/>
        </w:numPr>
        <w:spacing w:beforeAutospacing="1" w:after="0" w:afterAutospacing="1" w:line="360" w:lineRule="auto"/>
        <w:jc w:val="both"/>
        <w:rPr>
          <w:rFonts w:ascii="Arial" w:hAnsi="Arial" w:cs="Arial"/>
          <w:sz w:val="24"/>
          <w:szCs w:val="24"/>
        </w:rPr>
      </w:pPr>
      <w:r>
        <w:rPr>
          <w:rFonts w:ascii="Arial" w:hAnsi="Arial" w:cs="Arial"/>
          <w:sz w:val="24"/>
          <w:szCs w:val="24"/>
        </w:rPr>
        <w:t>Verificación de disponibilidad en tiempo real.</w:t>
      </w:r>
    </w:p>
    <w:p w14:paraId="1299997D" w14:textId="77777777" w:rsidR="00D47573"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de huéspedes:</w:t>
      </w:r>
    </w:p>
    <w:p w14:paraId="29A1FF3E" w14:textId="77777777" w:rsidR="00D47573" w:rsidRDefault="00000000">
      <w:pPr>
        <w:numPr>
          <w:ilvl w:val="1"/>
          <w:numId w:val="16"/>
        </w:numPr>
        <w:spacing w:beforeAutospacing="1" w:after="0" w:afterAutospacing="1" w:line="360" w:lineRule="auto"/>
        <w:jc w:val="both"/>
        <w:rPr>
          <w:rFonts w:ascii="Arial" w:hAnsi="Arial" w:cs="Arial"/>
          <w:sz w:val="24"/>
          <w:szCs w:val="24"/>
          <w:lang w:val="en-US"/>
        </w:rPr>
      </w:pPr>
      <w:r>
        <w:rPr>
          <w:rFonts w:ascii="Arial" w:hAnsi="Arial" w:cs="Arial"/>
          <w:sz w:val="24"/>
          <w:szCs w:val="24"/>
          <w:lang w:val="en-US"/>
        </w:rPr>
        <w:t>Registro de check-in y check-out.</w:t>
      </w:r>
    </w:p>
    <w:p w14:paraId="46C9B528" w14:textId="77777777" w:rsidR="00D47573" w:rsidRDefault="00000000">
      <w:pPr>
        <w:numPr>
          <w:ilvl w:val="1"/>
          <w:numId w:val="16"/>
        </w:numPr>
        <w:spacing w:beforeAutospacing="1" w:after="0" w:afterAutospacing="1" w:line="360" w:lineRule="auto"/>
        <w:jc w:val="both"/>
        <w:rPr>
          <w:rFonts w:ascii="Arial" w:hAnsi="Arial" w:cs="Arial"/>
          <w:sz w:val="24"/>
          <w:szCs w:val="24"/>
        </w:rPr>
      </w:pPr>
      <w:r>
        <w:rPr>
          <w:rFonts w:ascii="Arial" w:hAnsi="Arial" w:cs="Arial"/>
          <w:sz w:val="24"/>
          <w:szCs w:val="24"/>
        </w:rPr>
        <w:t>Historial y preferencias de los huéspedes.</w:t>
      </w:r>
    </w:p>
    <w:p w14:paraId="43378BE2" w14:textId="77777777" w:rsidR="00D47573"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Gestión de habitaciones:</w:t>
      </w:r>
    </w:p>
    <w:p w14:paraId="44FE3A76" w14:textId="77777777" w:rsidR="00D47573" w:rsidRDefault="00000000">
      <w:pPr>
        <w:numPr>
          <w:ilvl w:val="1"/>
          <w:numId w:val="17"/>
        </w:numPr>
        <w:spacing w:beforeAutospacing="1" w:after="0" w:afterAutospacing="1" w:line="360" w:lineRule="auto"/>
        <w:jc w:val="both"/>
        <w:rPr>
          <w:rFonts w:ascii="Arial" w:hAnsi="Arial" w:cs="Arial"/>
          <w:sz w:val="24"/>
          <w:szCs w:val="24"/>
        </w:rPr>
      </w:pPr>
      <w:r>
        <w:rPr>
          <w:rFonts w:ascii="Arial" w:hAnsi="Arial" w:cs="Arial"/>
          <w:sz w:val="24"/>
          <w:szCs w:val="24"/>
        </w:rPr>
        <w:t>Asignación de habitaciones.</w:t>
      </w:r>
    </w:p>
    <w:p w14:paraId="6815A724" w14:textId="77777777" w:rsidR="00D47573" w:rsidRDefault="00000000">
      <w:pPr>
        <w:numPr>
          <w:ilvl w:val="1"/>
          <w:numId w:val="17"/>
        </w:numPr>
        <w:spacing w:beforeAutospacing="1" w:after="0" w:afterAutospacing="1" w:line="360" w:lineRule="auto"/>
        <w:jc w:val="both"/>
        <w:rPr>
          <w:rFonts w:ascii="Arial" w:hAnsi="Arial" w:cs="Arial"/>
          <w:sz w:val="24"/>
          <w:szCs w:val="24"/>
        </w:rPr>
      </w:pPr>
      <w:r>
        <w:rPr>
          <w:rFonts w:ascii="Arial" w:hAnsi="Arial" w:cs="Arial"/>
          <w:sz w:val="24"/>
          <w:szCs w:val="24"/>
        </w:rPr>
        <w:t>Monitoreo de limpieza y mantenimiento.</w:t>
      </w:r>
    </w:p>
    <w:p w14:paraId="21BA0DF6" w14:textId="77777777" w:rsidR="00D47573"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Facturación y pagos:</w:t>
      </w:r>
    </w:p>
    <w:p w14:paraId="79B64FD6" w14:textId="77777777" w:rsidR="00D47573" w:rsidRDefault="00000000">
      <w:pPr>
        <w:numPr>
          <w:ilvl w:val="1"/>
          <w:numId w:val="18"/>
        </w:numPr>
        <w:spacing w:beforeAutospacing="1" w:after="0" w:afterAutospacing="1" w:line="360" w:lineRule="auto"/>
        <w:jc w:val="both"/>
        <w:rPr>
          <w:rFonts w:ascii="Arial" w:hAnsi="Arial" w:cs="Arial"/>
          <w:sz w:val="24"/>
          <w:szCs w:val="24"/>
        </w:rPr>
      </w:pPr>
      <w:r>
        <w:rPr>
          <w:rFonts w:ascii="Arial" w:hAnsi="Arial" w:cs="Arial"/>
          <w:sz w:val="24"/>
          <w:szCs w:val="24"/>
        </w:rPr>
        <w:t>Generación automática de facturas.</w:t>
      </w:r>
    </w:p>
    <w:p w14:paraId="6221AACB" w14:textId="77777777" w:rsidR="00D47573" w:rsidRDefault="00000000">
      <w:pPr>
        <w:numPr>
          <w:ilvl w:val="1"/>
          <w:numId w:val="18"/>
        </w:numPr>
        <w:spacing w:beforeAutospacing="1" w:after="0" w:afterAutospacing="1" w:line="360" w:lineRule="auto"/>
        <w:jc w:val="both"/>
        <w:rPr>
          <w:rFonts w:ascii="Arial" w:hAnsi="Arial" w:cs="Arial"/>
          <w:sz w:val="24"/>
          <w:szCs w:val="24"/>
        </w:rPr>
      </w:pPr>
      <w:r>
        <w:rPr>
          <w:rFonts w:ascii="Arial" w:hAnsi="Arial" w:cs="Arial"/>
          <w:sz w:val="24"/>
          <w:szCs w:val="24"/>
        </w:rPr>
        <w:t>Gestión de métodos de pago (tarjetas, transferencias).</w:t>
      </w:r>
    </w:p>
    <w:p w14:paraId="40A216DF" w14:textId="77777777" w:rsidR="00D47573"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Informes y análisis:</w:t>
      </w:r>
    </w:p>
    <w:p w14:paraId="25543CC9" w14:textId="77777777" w:rsidR="00D47573" w:rsidRDefault="00000000">
      <w:pPr>
        <w:numPr>
          <w:ilvl w:val="1"/>
          <w:numId w:val="19"/>
        </w:numPr>
        <w:spacing w:beforeAutospacing="1" w:after="0" w:afterAutospacing="1" w:line="360" w:lineRule="auto"/>
        <w:jc w:val="both"/>
        <w:rPr>
          <w:rFonts w:ascii="Arial" w:hAnsi="Arial" w:cs="Arial"/>
          <w:sz w:val="24"/>
          <w:szCs w:val="24"/>
        </w:rPr>
      </w:pPr>
      <w:r>
        <w:rPr>
          <w:rFonts w:ascii="Arial" w:hAnsi="Arial" w:cs="Arial"/>
          <w:sz w:val="24"/>
          <w:szCs w:val="24"/>
        </w:rPr>
        <w:t>Indicadores de ocupación.</w:t>
      </w:r>
    </w:p>
    <w:p w14:paraId="2BACA158" w14:textId="77777777" w:rsidR="00D47573" w:rsidRDefault="00000000">
      <w:pPr>
        <w:numPr>
          <w:ilvl w:val="1"/>
          <w:numId w:val="19"/>
        </w:numPr>
        <w:spacing w:beforeAutospacing="1" w:after="0" w:afterAutospacing="1" w:line="360" w:lineRule="auto"/>
        <w:jc w:val="both"/>
        <w:rPr>
          <w:rFonts w:ascii="Arial" w:hAnsi="Arial" w:cs="Arial"/>
          <w:sz w:val="24"/>
          <w:szCs w:val="24"/>
        </w:rPr>
      </w:pPr>
      <w:r>
        <w:rPr>
          <w:rFonts w:ascii="Arial" w:hAnsi="Arial" w:cs="Arial"/>
          <w:sz w:val="24"/>
          <w:szCs w:val="24"/>
        </w:rPr>
        <w:t>Análisis de ingresos por habitación.</w:t>
      </w:r>
    </w:p>
    <w:p w14:paraId="18B67AE6" w14:textId="77777777" w:rsidR="00D47573" w:rsidRDefault="00000000">
      <w:pPr>
        <w:numPr>
          <w:ilvl w:val="0"/>
          <w:numId w:val="15"/>
        </w:numPr>
        <w:spacing w:beforeAutospacing="1" w:after="0" w:afterAutospacing="1" w:line="360" w:lineRule="auto"/>
        <w:jc w:val="both"/>
        <w:rPr>
          <w:rFonts w:ascii="Arial" w:hAnsi="Arial" w:cs="Arial"/>
          <w:sz w:val="24"/>
          <w:szCs w:val="24"/>
        </w:rPr>
      </w:pPr>
      <w:r>
        <w:rPr>
          <w:rStyle w:val="Textoennegrita"/>
          <w:rFonts w:ascii="Arial" w:hAnsi="Arial" w:cs="Arial"/>
          <w:sz w:val="24"/>
          <w:szCs w:val="24"/>
        </w:rPr>
        <w:t>Integración con terceros:</w:t>
      </w:r>
    </w:p>
    <w:p w14:paraId="2B95796F" w14:textId="77777777" w:rsidR="00D47573" w:rsidRDefault="00000000">
      <w:pPr>
        <w:numPr>
          <w:ilvl w:val="1"/>
          <w:numId w:val="20"/>
        </w:numPr>
        <w:spacing w:beforeAutospacing="1" w:after="0" w:afterAutospacing="1" w:line="360" w:lineRule="auto"/>
        <w:jc w:val="both"/>
        <w:rPr>
          <w:rFonts w:ascii="Arial" w:hAnsi="Arial" w:cs="Arial"/>
          <w:sz w:val="24"/>
          <w:szCs w:val="24"/>
        </w:rPr>
      </w:pPr>
      <w:r>
        <w:rPr>
          <w:rFonts w:ascii="Arial" w:hAnsi="Arial" w:cs="Arial"/>
          <w:sz w:val="24"/>
          <w:szCs w:val="24"/>
        </w:rPr>
        <w:t>Conexión con sistemas de distribución y herramientas de marketing.</w:t>
      </w:r>
    </w:p>
    <w:p w14:paraId="206073CA" w14:textId="77777777" w:rsidR="00D47573" w:rsidRDefault="00000000">
      <w:pPr>
        <w:numPr>
          <w:ilvl w:val="1"/>
          <w:numId w:val="20"/>
        </w:numPr>
        <w:spacing w:beforeAutospacing="1" w:after="0" w:afterAutospacing="1" w:line="360" w:lineRule="auto"/>
        <w:jc w:val="both"/>
        <w:rPr>
          <w:rFonts w:ascii="Arial" w:hAnsi="Arial" w:cs="Arial"/>
          <w:sz w:val="24"/>
          <w:szCs w:val="24"/>
        </w:rPr>
      </w:pPr>
      <w:r>
        <w:rPr>
          <w:rFonts w:ascii="Arial" w:hAnsi="Arial" w:cs="Arial"/>
          <w:sz w:val="24"/>
          <w:szCs w:val="24"/>
        </w:rPr>
        <w:t>Integración con sistemas de puntos de venta.</w:t>
      </w:r>
    </w:p>
    <w:p w14:paraId="2F46C568" w14:textId="77777777" w:rsidR="00D47573" w:rsidRDefault="00000000">
      <w:pPr>
        <w:spacing w:beforeAutospacing="1" w:after="0" w:afterAutospacing="1" w:line="360" w:lineRule="auto"/>
        <w:ind w:left="1080"/>
        <w:jc w:val="both"/>
        <w:rPr>
          <w:rFonts w:ascii="Arial" w:hAnsi="Arial" w:cs="Arial"/>
          <w:sz w:val="24"/>
          <w:szCs w:val="24"/>
        </w:rPr>
      </w:pPr>
      <w:r>
        <w:rPr>
          <w:rFonts w:ascii="Arial" w:eastAsia="SimSun" w:hAnsi="Arial" w:cs="Arial"/>
          <w:sz w:val="24"/>
          <w:szCs w:val="24"/>
        </w:rPr>
        <w:t>El análisis de homólogos revela que el desarrollo de un sistema de gestión hotelera es factible y necesario para satisfacer la creciente demanda de automatización y digitalización en el sector hotelero. Este estudio proporciona un marco claro para definir los requisitos funcionales y tecnológicos en las siguientes etapas del desarrollo.</w:t>
      </w:r>
    </w:p>
    <w:p w14:paraId="490FE306" w14:textId="77777777" w:rsidR="00D47573" w:rsidRDefault="00D47573">
      <w:pPr>
        <w:spacing w:after="0" w:line="360" w:lineRule="auto"/>
        <w:rPr>
          <w:rFonts w:ascii="Arial" w:eastAsia="SimSun" w:hAnsi="Arial" w:cs="Arial"/>
          <w:sz w:val="24"/>
          <w:szCs w:val="24"/>
        </w:rPr>
      </w:pPr>
    </w:p>
    <w:p w14:paraId="01853885" w14:textId="77777777" w:rsidR="00D47573" w:rsidRDefault="00000000">
      <w:pPr>
        <w:pStyle w:val="Ttulo2"/>
        <w:numPr>
          <w:ilvl w:val="1"/>
          <w:numId w:val="0"/>
        </w:numPr>
        <w:rPr>
          <w:rFonts w:ascii="Arial" w:hAnsi="Arial" w:cs="Arial"/>
          <w:sz w:val="24"/>
          <w:szCs w:val="24"/>
        </w:rPr>
      </w:pPr>
      <w:r>
        <w:rPr>
          <w:rFonts w:ascii="Arial" w:hAnsi="Arial" w:cs="Arial"/>
          <w:sz w:val="24"/>
          <w:szCs w:val="24"/>
        </w:rPr>
        <w:t>1.3 Fundamentación del proceso de software a desarrollar</w:t>
      </w:r>
    </w:p>
    <w:p w14:paraId="6ED609E6" w14:textId="77777777" w:rsidR="00D47573" w:rsidRDefault="00000000">
      <w:pPr>
        <w:spacing w:beforeAutospacing="1" w:after="0" w:afterAutospacing="1"/>
        <w:rPr>
          <w:rFonts w:ascii="Arial" w:hAnsi="Arial" w:cs="Arial"/>
          <w:sz w:val="24"/>
          <w:szCs w:val="24"/>
        </w:rPr>
      </w:pPr>
      <w:r>
        <w:rPr>
          <w:rFonts w:ascii="Arial" w:eastAsia="SimSun" w:hAnsi="Arial" w:cs="Arial"/>
          <w:sz w:val="24"/>
          <w:szCs w:val="24"/>
        </w:rPr>
        <w:t xml:space="preserve">El propósito principal del proceso de desarrollo es </w:t>
      </w:r>
      <w:r>
        <w:rPr>
          <w:rStyle w:val="Textoennegrita"/>
          <w:rFonts w:ascii="Arial" w:eastAsia="SimSun" w:hAnsi="Arial" w:cs="Arial"/>
          <w:sz w:val="24"/>
          <w:szCs w:val="24"/>
        </w:rPr>
        <w:t>crear una solución informática robusta y adaptable</w:t>
      </w:r>
      <w:r>
        <w:rPr>
          <w:rFonts w:ascii="Arial" w:eastAsia="SimSun" w:hAnsi="Arial" w:cs="Arial"/>
          <w:sz w:val="24"/>
          <w:szCs w:val="24"/>
        </w:rPr>
        <w:t xml:space="preserve"> que permita a los hoteles gestionar sus operaciones diarias de manera eficiente, reduciendo costos operativos, mejorando la experiencia del cliente y facilitando el acceso a datos relevantes para la toma de decisiones estratégicas.</w:t>
      </w:r>
    </w:p>
    <w:p w14:paraId="2446B69E" w14:textId="77777777" w:rsidR="00D47573" w:rsidRDefault="00D47573">
      <w:pPr>
        <w:pStyle w:val="NormalWeb"/>
        <w:ind w:left="720"/>
        <w:rPr>
          <w:rStyle w:val="Textoennegrita"/>
          <w:rFonts w:ascii="Arial" w:hAnsi="Arial" w:cs="Arial"/>
          <w:lang w:val="es-ES"/>
        </w:rPr>
      </w:pPr>
    </w:p>
    <w:p w14:paraId="47D8865E" w14:textId="77777777" w:rsidR="00D47573" w:rsidRDefault="00000000">
      <w:pPr>
        <w:pStyle w:val="NormalWeb"/>
        <w:ind w:left="720"/>
        <w:rPr>
          <w:rFonts w:ascii="Arial" w:hAnsi="Arial" w:cs="Arial"/>
        </w:rPr>
      </w:pPr>
      <w:r>
        <w:rPr>
          <w:rStyle w:val="Textoennegrita"/>
          <w:rFonts w:ascii="Arial" w:hAnsi="Arial" w:cs="Arial"/>
        </w:rPr>
        <w:t>Objetivos específicos:</w:t>
      </w:r>
    </w:p>
    <w:p w14:paraId="58A79C1D" w14:textId="77777777" w:rsidR="00D47573" w:rsidRDefault="00000000">
      <w:pPr>
        <w:numPr>
          <w:ilvl w:val="1"/>
          <w:numId w:val="21"/>
        </w:numPr>
        <w:spacing w:beforeAutospacing="1" w:after="0" w:afterAutospacing="1"/>
        <w:rPr>
          <w:rFonts w:ascii="Arial" w:hAnsi="Arial" w:cs="Arial"/>
          <w:sz w:val="24"/>
          <w:szCs w:val="24"/>
        </w:rPr>
      </w:pPr>
      <w:r>
        <w:rPr>
          <w:rFonts w:ascii="Arial" w:hAnsi="Arial" w:cs="Arial"/>
          <w:sz w:val="24"/>
          <w:szCs w:val="24"/>
        </w:rPr>
        <w:t>Desarrollar un sistema intuitivo que simplifique la interacción del personal con las herramientas de gestión.</w:t>
      </w:r>
    </w:p>
    <w:p w14:paraId="311CE7D1" w14:textId="77777777" w:rsidR="00D47573" w:rsidRDefault="00000000">
      <w:pPr>
        <w:numPr>
          <w:ilvl w:val="1"/>
          <w:numId w:val="21"/>
        </w:numPr>
        <w:spacing w:beforeAutospacing="1" w:after="0" w:afterAutospacing="1"/>
        <w:rPr>
          <w:rFonts w:ascii="Arial" w:hAnsi="Arial" w:cs="Arial"/>
          <w:sz w:val="24"/>
          <w:szCs w:val="24"/>
        </w:rPr>
      </w:pPr>
      <w:r>
        <w:rPr>
          <w:rFonts w:ascii="Arial" w:hAnsi="Arial" w:cs="Arial"/>
          <w:sz w:val="24"/>
          <w:szCs w:val="24"/>
        </w:rPr>
        <w:t>Garantizar la interoperabilidad mediante estándares tecnológicos abiertos y APIs.</w:t>
      </w:r>
    </w:p>
    <w:p w14:paraId="3CF60A41" w14:textId="77777777" w:rsidR="00D47573" w:rsidRDefault="00000000">
      <w:pPr>
        <w:numPr>
          <w:ilvl w:val="1"/>
          <w:numId w:val="21"/>
        </w:numPr>
        <w:spacing w:beforeAutospacing="1" w:after="0" w:afterAutospacing="1"/>
        <w:rPr>
          <w:rFonts w:ascii="Arial" w:hAnsi="Arial" w:cs="Arial"/>
          <w:sz w:val="24"/>
          <w:szCs w:val="24"/>
        </w:rPr>
      </w:pPr>
      <w:r>
        <w:rPr>
          <w:rFonts w:ascii="Arial" w:hAnsi="Arial" w:cs="Arial"/>
          <w:sz w:val="24"/>
          <w:szCs w:val="24"/>
        </w:rPr>
        <w:t>Asegurar la escalabilidad del software para que sea utilizable en hoteles de diferentes tamaños y complejidades.</w:t>
      </w:r>
    </w:p>
    <w:p w14:paraId="45F42479" w14:textId="77777777" w:rsidR="00D47573" w:rsidRDefault="00000000">
      <w:pPr>
        <w:pStyle w:val="Ttulo3"/>
        <w:numPr>
          <w:ilvl w:val="2"/>
          <w:numId w:val="0"/>
        </w:numPr>
        <w:tabs>
          <w:tab w:val="left" w:pos="0"/>
        </w:tabs>
        <w:spacing w:line="360" w:lineRule="auto"/>
        <w:jc w:val="both"/>
        <w:rPr>
          <w:rStyle w:val="Textoennegrita"/>
          <w:rFonts w:ascii="Arial" w:hAnsi="Arial"/>
          <w:color w:val="000000"/>
          <w:sz w:val="24"/>
          <w:szCs w:val="24"/>
        </w:rPr>
      </w:pPr>
      <w:r>
        <w:rPr>
          <w:rStyle w:val="Textoennegrita"/>
          <w:rFonts w:ascii="Arial" w:hAnsi="Arial"/>
          <w:b/>
          <w:bCs/>
          <w:color w:val="000000"/>
          <w:sz w:val="24"/>
          <w:szCs w:val="24"/>
        </w:rPr>
        <w:t xml:space="preserve">Enfoque del proceso: </w:t>
      </w:r>
      <w:r>
        <w:rPr>
          <w:rStyle w:val="Textoennegrita"/>
          <w:rFonts w:ascii="Arial" w:hAnsi="Arial"/>
          <w:color w:val="000000"/>
          <w:sz w:val="24"/>
          <w:szCs w:val="24"/>
        </w:rPr>
        <w:t xml:space="preserve">El desarrollo se fundamentará en un enfoque tradicional </w:t>
      </w:r>
      <w:r>
        <w:rPr>
          <w:rStyle w:val="Textoennegrita"/>
          <w:rFonts w:ascii="Arial" w:hAnsi="Arial"/>
          <w:color w:val="000000"/>
          <w:sz w:val="24"/>
          <w:szCs w:val="24"/>
          <w:lang w:val="es-MX"/>
        </w:rPr>
        <w:t>basado en</w:t>
      </w:r>
      <w:r>
        <w:rPr>
          <w:rStyle w:val="Textoennegrita"/>
          <w:rFonts w:ascii="Arial" w:hAnsi="Arial" w:cs="Arial"/>
          <w:color w:val="000000"/>
          <w:sz w:val="24"/>
          <w:szCs w:val="24"/>
          <w:lang w:val="es-MX"/>
        </w:rPr>
        <w:t xml:space="preserve"> </w:t>
      </w:r>
      <w:r>
        <w:rPr>
          <w:rFonts w:ascii="Arial" w:eastAsia="SimSun" w:hAnsi="Arial" w:cs="Arial"/>
          <w:sz w:val="24"/>
          <w:szCs w:val="24"/>
        </w:rPr>
        <w:t>RUP (Rational Unified Process)</w:t>
      </w:r>
      <w:r>
        <w:rPr>
          <w:rStyle w:val="Textoennegrita"/>
          <w:rFonts w:ascii="Arial" w:hAnsi="Arial"/>
          <w:color w:val="000000"/>
          <w:sz w:val="24"/>
          <w:szCs w:val="24"/>
        </w:rPr>
        <w:t>, lo que permitirá:</w:t>
      </w:r>
    </w:p>
    <w:p w14:paraId="42280D06" w14:textId="77777777" w:rsidR="00D47573" w:rsidRDefault="00000000">
      <w:pPr>
        <w:pStyle w:val="Ttulo3"/>
        <w:keepNext w:val="0"/>
        <w:widowControl/>
        <w:numPr>
          <w:ilvl w:val="0"/>
          <w:numId w:val="22"/>
        </w:numPr>
        <w:rPr>
          <w:rFonts w:ascii="Arial" w:hAnsi="Arial" w:cs="Arial"/>
          <w:b w:val="0"/>
          <w:bCs w:val="0"/>
          <w:sz w:val="24"/>
          <w:szCs w:val="24"/>
        </w:rPr>
      </w:pPr>
      <w:r>
        <w:rPr>
          <w:rStyle w:val="Textoennegrita"/>
          <w:b/>
          <w:bCs/>
          <w:sz w:val="24"/>
          <w:szCs w:val="24"/>
        </w:rPr>
        <w:t>Claridad en los Requisitos desde el Inicio</w:t>
      </w:r>
      <w:r>
        <w:rPr>
          <w:rStyle w:val="Textoennegrita"/>
          <w:b/>
          <w:bCs/>
        </w:rPr>
        <w:t xml:space="preserve"> : </w:t>
      </w:r>
      <w:r>
        <w:rPr>
          <w:rFonts w:ascii="Arial" w:hAnsi="Arial" w:cs="Arial"/>
          <w:b w:val="0"/>
          <w:bCs w:val="0"/>
          <w:sz w:val="24"/>
          <w:szCs w:val="24"/>
        </w:rPr>
        <w:t xml:space="preserve">El modelo tradicional, como el </w:t>
      </w:r>
      <w:r>
        <w:rPr>
          <w:rStyle w:val="Textoennegrita"/>
          <w:rFonts w:ascii="Arial" w:hAnsi="Arial" w:cs="Arial"/>
          <w:sz w:val="24"/>
          <w:szCs w:val="24"/>
        </w:rPr>
        <w:t>modelo en cascada</w:t>
      </w:r>
      <w:r>
        <w:rPr>
          <w:rFonts w:ascii="Arial" w:hAnsi="Arial" w:cs="Arial"/>
          <w:b w:val="0"/>
          <w:bCs w:val="0"/>
          <w:sz w:val="24"/>
          <w:szCs w:val="24"/>
        </w:rPr>
        <w:t>, enfatiza la necesidad de recopilar y documentar requisitos de manera completa al principio del proyecto. Esto es ideal para un sistema de gestión hotelera cuando:</w:t>
      </w:r>
    </w:p>
    <w:p w14:paraId="15887B92" w14:textId="77777777" w:rsidR="00D47573" w:rsidRDefault="00000000">
      <w:pPr>
        <w:numPr>
          <w:ilvl w:val="0"/>
          <w:numId w:val="23"/>
        </w:numPr>
        <w:spacing w:beforeAutospacing="1" w:after="0" w:afterAutospacing="1"/>
        <w:rPr>
          <w:rFonts w:ascii="Arial" w:hAnsi="Arial" w:cs="Arial"/>
          <w:sz w:val="24"/>
          <w:szCs w:val="24"/>
        </w:rPr>
      </w:pPr>
      <w:r>
        <w:rPr>
          <w:rFonts w:ascii="Arial" w:hAnsi="Arial" w:cs="Arial"/>
          <w:sz w:val="24"/>
          <w:szCs w:val="24"/>
        </w:rPr>
        <w:t>Los requisitos son bien conocidos y estables (como gestión de reservas, check-in/check-out, facturación, etc.).</w:t>
      </w:r>
    </w:p>
    <w:p w14:paraId="2FF94218" w14:textId="77777777" w:rsidR="00D47573" w:rsidRDefault="00000000">
      <w:pPr>
        <w:numPr>
          <w:ilvl w:val="0"/>
          <w:numId w:val="23"/>
        </w:numPr>
        <w:spacing w:beforeAutospacing="1" w:after="0" w:afterAutospacing="1"/>
        <w:rPr>
          <w:rFonts w:ascii="Arial" w:hAnsi="Arial" w:cs="Arial"/>
          <w:sz w:val="24"/>
          <w:szCs w:val="24"/>
        </w:rPr>
      </w:pPr>
      <w:r>
        <w:rPr>
          <w:rFonts w:ascii="Arial" w:hAnsi="Arial" w:cs="Arial"/>
          <w:sz w:val="24"/>
          <w:szCs w:val="24"/>
        </w:rPr>
        <w:t>El cliente tiene claridad sobre lo que necesita y espera del sistema.</w:t>
      </w:r>
    </w:p>
    <w:p w14:paraId="08695316" w14:textId="77777777" w:rsidR="00D47573" w:rsidRDefault="00000000">
      <w:pPr>
        <w:pStyle w:val="Ttulo3"/>
        <w:keepNext w:val="0"/>
        <w:widowControl/>
        <w:numPr>
          <w:ilvl w:val="0"/>
          <w:numId w:val="24"/>
        </w:numPr>
        <w:rPr>
          <w:rFonts w:ascii="Arial" w:hAnsi="Arial" w:cs="Arial"/>
          <w:sz w:val="24"/>
          <w:szCs w:val="24"/>
        </w:rPr>
      </w:pPr>
      <w:r>
        <w:rPr>
          <w:rStyle w:val="Textoennegrita"/>
          <w:rFonts w:ascii="Arial" w:hAnsi="Arial" w:cs="Arial"/>
          <w:b/>
          <w:bCs/>
          <w:sz w:val="24"/>
          <w:szCs w:val="24"/>
        </w:rPr>
        <w:t>Estructura y Orden en el Desarrollo</w:t>
      </w:r>
    </w:p>
    <w:p w14:paraId="4BA52797" w14:textId="77777777" w:rsidR="00D47573" w:rsidRDefault="00000000">
      <w:pPr>
        <w:pStyle w:val="NormalWeb"/>
        <w:rPr>
          <w:rFonts w:ascii="Arial" w:hAnsi="Arial" w:cs="Arial"/>
        </w:rPr>
      </w:pPr>
      <w:r>
        <w:rPr>
          <w:rFonts w:ascii="Arial" w:hAnsi="Arial" w:cs="Arial"/>
          <w:lang w:val="es-ES"/>
        </w:rPr>
        <w:t xml:space="preserve">El modelo tradicional sigue un flujo lineal y secuencial de fases: </w:t>
      </w:r>
      <w:r>
        <w:rPr>
          <w:rStyle w:val="Textoennegrita"/>
          <w:rFonts w:ascii="Arial" w:hAnsi="Arial" w:cs="Arial"/>
          <w:lang w:val="es-ES"/>
        </w:rPr>
        <w:t>análisis, diseño, implementación, pruebas y mantenimiento</w:t>
      </w:r>
      <w:r>
        <w:rPr>
          <w:rFonts w:ascii="Arial" w:hAnsi="Arial" w:cs="Arial"/>
          <w:lang w:val="es-ES"/>
        </w:rPr>
        <w:t xml:space="preserve">. </w:t>
      </w:r>
      <w:r>
        <w:rPr>
          <w:rFonts w:ascii="Arial" w:hAnsi="Arial" w:cs="Arial"/>
        </w:rPr>
        <w:t>Esta organización:</w:t>
      </w:r>
    </w:p>
    <w:p w14:paraId="19ECB954" w14:textId="77777777" w:rsidR="00D47573" w:rsidRDefault="00000000">
      <w:pPr>
        <w:numPr>
          <w:ilvl w:val="0"/>
          <w:numId w:val="25"/>
        </w:numPr>
        <w:spacing w:beforeAutospacing="1" w:after="0" w:afterAutospacing="1"/>
        <w:rPr>
          <w:rFonts w:ascii="Arial" w:hAnsi="Arial" w:cs="Arial"/>
          <w:sz w:val="24"/>
          <w:szCs w:val="24"/>
        </w:rPr>
      </w:pPr>
      <w:r>
        <w:rPr>
          <w:rFonts w:ascii="Arial" w:hAnsi="Arial" w:cs="Arial"/>
          <w:sz w:val="24"/>
          <w:szCs w:val="24"/>
        </w:rPr>
        <w:t>Proporciona un marco claro para los desarrolladores y las partes interesadas.</w:t>
      </w:r>
    </w:p>
    <w:p w14:paraId="298E8D74" w14:textId="77777777" w:rsidR="00D47573" w:rsidRDefault="00000000">
      <w:pPr>
        <w:numPr>
          <w:ilvl w:val="0"/>
          <w:numId w:val="25"/>
        </w:numPr>
        <w:spacing w:beforeAutospacing="1" w:after="0" w:afterAutospacing="1"/>
        <w:rPr>
          <w:rFonts w:ascii="Arial" w:hAnsi="Arial" w:cs="Arial"/>
          <w:sz w:val="24"/>
          <w:szCs w:val="24"/>
        </w:rPr>
      </w:pPr>
      <w:r>
        <w:rPr>
          <w:rFonts w:ascii="Arial" w:hAnsi="Arial" w:cs="Arial"/>
          <w:sz w:val="24"/>
          <w:szCs w:val="24"/>
        </w:rPr>
        <w:t>Facilita la planificación y asignación de recursos.</w:t>
      </w:r>
    </w:p>
    <w:p w14:paraId="5CD56EFC" w14:textId="77777777" w:rsidR="00D47573" w:rsidRDefault="00000000">
      <w:pPr>
        <w:numPr>
          <w:ilvl w:val="0"/>
          <w:numId w:val="25"/>
        </w:numPr>
        <w:spacing w:beforeAutospacing="1" w:after="0" w:afterAutospacing="1"/>
        <w:rPr>
          <w:rFonts w:ascii="Arial" w:hAnsi="Arial" w:cs="Arial"/>
          <w:sz w:val="24"/>
          <w:szCs w:val="24"/>
        </w:rPr>
      </w:pPr>
      <w:r>
        <w:rPr>
          <w:rFonts w:ascii="Arial" w:hAnsi="Arial" w:cs="Arial"/>
          <w:sz w:val="24"/>
          <w:szCs w:val="24"/>
        </w:rPr>
        <w:t>Reduce la posibilidad de confusiones durante las fases del proyecto.</w:t>
      </w:r>
    </w:p>
    <w:p w14:paraId="030F9D35" w14:textId="77777777" w:rsidR="00D47573" w:rsidRDefault="00000000">
      <w:pPr>
        <w:pStyle w:val="Ttulo3"/>
        <w:keepNext w:val="0"/>
        <w:widowControl/>
        <w:numPr>
          <w:ilvl w:val="0"/>
          <w:numId w:val="26"/>
        </w:numPr>
        <w:rPr>
          <w:rFonts w:ascii="Arial" w:hAnsi="Arial" w:cs="Arial"/>
          <w:sz w:val="24"/>
          <w:szCs w:val="24"/>
        </w:rPr>
      </w:pPr>
      <w:r>
        <w:rPr>
          <w:rStyle w:val="Textoennegrita"/>
          <w:rFonts w:ascii="Arial" w:hAnsi="Arial" w:cs="Arial"/>
          <w:b/>
          <w:bCs/>
          <w:sz w:val="24"/>
          <w:szCs w:val="24"/>
        </w:rPr>
        <w:t>Documentación Exhaustiva</w:t>
      </w:r>
    </w:p>
    <w:p w14:paraId="090E9DB3" w14:textId="77777777" w:rsidR="00D47573" w:rsidRDefault="00000000">
      <w:pPr>
        <w:pStyle w:val="NormalWeb"/>
        <w:rPr>
          <w:rFonts w:ascii="Arial" w:hAnsi="Arial" w:cs="Arial"/>
          <w:lang w:val="es-ES"/>
        </w:rPr>
      </w:pPr>
      <w:r>
        <w:rPr>
          <w:rFonts w:ascii="Arial" w:hAnsi="Arial" w:cs="Arial"/>
          <w:lang w:val="es-ES"/>
        </w:rPr>
        <w:t>En un modelo tradicional, cada fase genera documentación detallada que:</w:t>
      </w:r>
    </w:p>
    <w:p w14:paraId="10C48C49" w14:textId="77777777" w:rsidR="00D47573" w:rsidRDefault="00000000">
      <w:pPr>
        <w:numPr>
          <w:ilvl w:val="0"/>
          <w:numId w:val="27"/>
        </w:numPr>
        <w:spacing w:beforeAutospacing="1" w:after="0" w:afterAutospacing="1"/>
        <w:rPr>
          <w:rFonts w:ascii="Arial" w:hAnsi="Arial" w:cs="Arial"/>
          <w:sz w:val="24"/>
          <w:szCs w:val="24"/>
        </w:rPr>
      </w:pPr>
      <w:r>
        <w:rPr>
          <w:rFonts w:ascii="Arial" w:hAnsi="Arial" w:cs="Arial"/>
          <w:sz w:val="24"/>
          <w:szCs w:val="24"/>
        </w:rPr>
        <w:t>Sirve como referencia para el desarrollo y mantenimiento del sistema.</w:t>
      </w:r>
    </w:p>
    <w:p w14:paraId="5F469617" w14:textId="77777777" w:rsidR="00D47573" w:rsidRDefault="00000000">
      <w:pPr>
        <w:numPr>
          <w:ilvl w:val="0"/>
          <w:numId w:val="27"/>
        </w:numPr>
        <w:spacing w:beforeAutospacing="1" w:after="0" w:afterAutospacing="1"/>
        <w:rPr>
          <w:rFonts w:ascii="Arial" w:hAnsi="Arial" w:cs="Arial"/>
          <w:sz w:val="24"/>
          <w:szCs w:val="24"/>
        </w:rPr>
      </w:pPr>
      <w:r>
        <w:rPr>
          <w:rFonts w:ascii="Arial" w:hAnsi="Arial" w:cs="Arial"/>
          <w:sz w:val="24"/>
          <w:szCs w:val="24"/>
        </w:rPr>
        <w:t>Facilita la transferencia de conocimiento entre equipos.</w:t>
      </w:r>
    </w:p>
    <w:p w14:paraId="31F8C92F" w14:textId="77777777" w:rsidR="00D47573" w:rsidRDefault="00000000">
      <w:pPr>
        <w:pStyle w:val="Ttulo3"/>
        <w:keepNext w:val="0"/>
        <w:widowControl/>
        <w:numPr>
          <w:ilvl w:val="0"/>
          <w:numId w:val="28"/>
        </w:numPr>
        <w:rPr>
          <w:rFonts w:ascii="Arial" w:hAnsi="Arial" w:cs="Arial"/>
          <w:sz w:val="24"/>
          <w:szCs w:val="24"/>
        </w:rPr>
      </w:pPr>
      <w:r>
        <w:rPr>
          <w:rStyle w:val="Textoennegrita"/>
          <w:rFonts w:ascii="Arial" w:hAnsi="Arial" w:cs="Arial"/>
          <w:b/>
          <w:bCs/>
          <w:sz w:val="24"/>
          <w:szCs w:val="24"/>
        </w:rPr>
        <w:t>Riesgos Controlados en Proyectos Definidos</w:t>
      </w:r>
    </w:p>
    <w:p w14:paraId="304AE38C" w14:textId="77777777" w:rsidR="00D47573" w:rsidRDefault="00000000">
      <w:pPr>
        <w:pStyle w:val="NormalWeb"/>
        <w:rPr>
          <w:rFonts w:ascii="Arial" w:hAnsi="Arial" w:cs="Arial"/>
          <w:lang w:val="es-ES"/>
        </w:rPr>
      </w:pPr>
      <w:r>
        <w:rPr>
          <w:rFonts w:ascii="Arial" w:hAnsi="Arial" w:cs="Arial"/>
          <w:lang w:val="es-ES"/>
        </w:rPr>
        <w:t>El enfoque tradicional es adecuado cuando:</w:t>
      </w:r>
    </w:p>
    <w:p w14:paraId="440832AC" w14:textId="77777777" w:rsidR="00D47573" w:rsidRDefault="00000000">
      <w:pPr>
        <w:numPr>
          <w:ilvl w:val="0"/>
          <w:numId w:val="29"/>
        </w:numPr>
        <w:spacing w:beforeAutospacing="1" w:after="0" w:afterAutospacing="1"/>
        <w:rPr>
          <w:rFonts w:ascii="Arial" w:hAnsi="Arial" w:cs="Arial"/>
          <w:sz w:val="24"/>
          <w:szCs w:val="24"/>
        </w:rPr>
      </w:pPr>
      <w:r>
        <w:rPr>
          <w:rFonts w:ascii="Arial" w:hAnsi="Arial" w:cs="Arial"/>
          <w:sz w:val="24"/>
          <w:szCs w:val="24"/>
        </w:rPr>
        <w:t>Los riesgos del proyecto son bajos y el entorno técnico es estable.</w:t>
      </w:r>
    </w:p>
    <w:p w14:paraId="098CCEE6" w14:textId="77777777" w:rsidR="00D47573" w:rsidRDefault="00000000">
      <w:pPr>
        <w:numPr>
          <w:ilvl w:val="0"/>
          <w:numId w:val="29"/>
        </w:numPr>
        <w:spacing w:beforeAutospacing="1" w:after="0" w:afterAutospacing="1"/>
        <w:rPr>
          <w:rFonts w:ascii="Arial" w:hAnsi="Arial" w:cs="Arial"/>
          <w:sz w:val="24"/>
          <w:szCs w:val="24"/>
        </w:rPr>
      </w:pPr>
      <w:r>
        <w:rPr>
          <w:rFonts w:ascii="Arial" w:hAnsi="Arial" w:cs="Arial"/>
          <w:sz w:val="24"/>
          <w:szCs w:val="24"/>
        </w:rPr>
        <w:t>Los objetivos y tecnologías están bien definidos.</w:t>
      </w:r>
      <w:r>
        <w:rPr>
          <w:rFonts w:ascii="Arial" w:hAnsi="Arial" w:cs="Arial"/>
          <w:sz w:val="24"/>
          <w:szCs w:val="24"/>
        </w:rPr>
        <w:br/>
        <w:t>En un sistema hotelero estándar, las funcionalidades principales suelen ser claras y no requieren cambios significativos durante el desarrollo.</w:t>
      </w:r>
    </w:p>
    <w:p w14:paraId="79E9FBEF" w14:textId="77777777" w:rsidR="00D47573" w:rsidRDefault="00000000">
      <w:pPr>
        <w:numPr>
          <w:ilvl w:val="0"/>
          <w:numId w:val="30"/>
        </w:numPr>
        <w:spacing w:beforeAutospacing="1" w:after="0" w:afterAutospacing="1"/>
        <w:rPr>
          <w:rFonts w:ascii="Arial" w:hAnsi="Arial" w:cs="Arial"/>
          <w:sz w:val="24"/>
          <w:szCs w:val="24"/>
        </w:rPr>
      </w:pPr>
      <w:r>
        <w:rPr>
          <w:rFonts w:ascii="Arial" w:eastAsia="SimSun" w:hAnsi="Arial" w:cs="Arial"/>
          <w:sz w:val="24"/>
          <w:szCs w:val="24"/>
        </w:rPr>
        <w:t>Ideal para Equipos con Experiencia Limitada en Metodologías Ágiles</w:t>
      </w:r>
    </w:p>
    <w:p w14:paraId="2072EA60" w14:textId="77777777" w:rsidR="00D47573" w:rsidRDefault="00000000">
      <w:pPr>
        <w:pStyle w:val="Ttulo3"/>
        <w:numPr>
          <w:ilvl w:val="2"/>
          <w:numId w:val="0"/>
        </w:numPr>
        <w:tabs>
          <w:tab w:val="left" w:pos="0"/>
        </w:tabs>
        <w:spacing w:line="276" w:lineRule="auto"/>
        <w:jc w:val="both"/>
        <w:rPr>
          <w:rFonts w:ascii="Arial" w:hAnsi="Arial" w:cs="Arial"/>
          <w:color w:val="0000FF"/>
          <w:sz w:val="24"/>
          <w:szCs w:val="24"/>
        </w:rPr>
      </w:pPr>
      <w:r>
        <w:rPr>
          <w:rFonts w:ascii="Arial" w:hAnsi="Arial" w:cs="Arial"/>
          <w:sz w:val="24"/>
          <w:szCs w:val="24"/>
        </w:rPr>
        <w:t>Enfoque de ingeniería de software</w:t>
      </w:r>
    </w:p>
    <w:p w14:paraId="739623BD" w14:textId="77777777" w:rsidR="00D47573" w:rsidRDefault="00000000">
      <w:pPr>
        <w:pStyle w:val="Textoindependiente"/>
        <w:tabs>
          <w:tab w:val="left" w:pos="3740"/>
        </w:tabs>
        <w:spacing w:line="360" w:lineRule="auto"/>
        <w:jc w:val="both"/>
        <w:rPr>
          <w:sz w:val="24"/>
          <w:lang w:val="es-US"/>
        </w:rPr>
      </w:pPr>
      <w:r>
        <w:rPr>
          <w:sz w:val="24"/>
          <w:lang w:val="es-US"/>
        </w:rPr>
        <w:t>La estrella de Boehm y Turner permite seleccionar el enfoque y la metodología de desarrollo de software más adecuada para un proyecto específico. Basada en cinco criterios fundamentales, esta herramienta evalúa y equilibra diferentes aspectos del proyecto, como son:</w:t>
      </w:r>
    </w:p>
    <w:p w14:paraId="61E5F2B5" w14:textId="77777777" w:rsidR="00D47573" w:rsidRDefault="00000000">
      <w:pPr>
        <w:pStyle w:val="Textoindependiente"/>
        <w:spacing w:line="360" w:lineRule="auto"/>
        <w:jc w:val="both"/>
        <w:rPr>
          <w:sz w:val="24"/>
          <w:lang w:val="es-US"/>
        </w:rPr>
      </w:pPr>
      <w:r>
        <w:rPr>
          <w:i/>
          <w:iCs/>
          <w:sz w:val="24"/>
          <w:lang w:val="es-US"/>
        </w:rPr>
        <w:t>Tamaño</w:t>
      </w:r>
      <w:r>
        <w:rPr>
          <w:sz w:val="24"/>
          <w:lang w:val="es-US"/>
        </w:rPr>
        <w:t>: Cantidad de personas en el grupo de desarrollo.</w:t>
      </w:r>
    </w:p>
    <w:p w14:paraId="4D9CFD11" w14:textId="77777777" w:rsidR="00D47573" w:rsidRDefault="00000000">
      <w:pPr>
        <w:pStyle w:val="Textoindependiente"/>
        <w:spacing w:line="360" w:lineRule="auto"/>
        <w:jc w:val="both"/>
        <w:rPr>
          <w:sz w:val="24"/>
          <w:lang w:val="es-US"/>
        </w:rPr>
      </w:pPr>
      <w:r>
        <w:rPr>
          <w:i/>
          <w:iCs/>
          <w:sz w:val="24"/>
          <w:lang w:val="es-US"/>
        </w:rPr>
        <w:t>Personal</w:t>
      </w:r>
      <w:r>
        <w:rPr>
          <w:sz w:val="24"/>
          <w:lang w:val="es-US"/>
        </w:rPr>
        <w:t>: Incluye las habilidades y motivaciones del personal del proyecto (Sénior o Junior).</w:t>
      </w:r>
    </w:p>
    <w:p w14:paraId="1AA563EC" w14:textId="77777777" w:rsidR="00D47573" w:rsidRDefault="00000000">
      <w:pPr>
        <w:pStyle w:val="Textoindependiente"/>
        <w:spacing w:line="360" w:lineRule="auto"/>
        <w:jc w:val="both"/>
        <w:rPr>
          <w:sz w:val="24"/>
          <w:lang w:val="es-US"/>
        </w:rPr>
      </w:pPr>
      <w:r>
        <w:rPr>
          <w:i/>
          <w:iCs/>
          <w:sz w:val="24"/>
          <w:lang w:val="es-US"/>
        </w:rPr>
        <w:t>Dinamismo</w:t>
      </w:r>
      <w:r>
        <w:rPr>
          <w:sz w:val="24"/>
          <w:lang w:val="es-US"/>
        </w:rPr>
        <w:t>: Porcentaje de cambio de los requisitos.</w:t>
      </w:r>
    </w:p>
    <w:p w14:paraId="55F71A0B" w14:textId="77777777" w:rsidR="00D47573" w:rsidRDefault="00000000">
      <w:pPr>
        <w:pStyle w:val="Textoindependiente"/>
        <w:spacing w:line="360" w:lineRule="auto"/>
        <w:jc w:val="both"/>
        <w:rPr>
          <w:sz w:val="24"/>
          <w:lang w:val="es-US"/>
        </w:rPr>
      </w:pPr>
      <w:r>
        <w:rPr>
          <w:i/>
          <w:iCs/>
          <w:sz w:val="24"/>
          <w:lang w:val="es-US"/>
        </w:rPr>
        <w:t>Cultura</w:t>
      </w:r>
      <w:r>
        <w:rPr>
          <w:sz w:val="24"/>
          <w:lang w:val="es-US"/>
        </w:rPr>
        <w:t>: Capacidad y experiencia del equipo como grupo de desarrollo.</w:t>
      </w:r>
    </w:p>
    <w:p w14:paraId="03AEF283" w14:textId="77777777" w:rsidR="00D47573" w:rsidRDefault="00000000">
      <w:pPr>
        <w:pStyle w:val="Textoindependiente"/>
        <w:spacing w:line="360" w:lineRule="auto"/>
        <w:jc w:val="both"/>
        <w:rPr>
          <w:sz w:val="24"/>
          <w:lang w:val="es-US"/>
        </w:rPr>
      </w:pPr>
      <w:r>
        <w:rPr>
          <w:i/>
          <w:iCs/>
          <w:sz w:val="24"/>
          <w:lang w:val="es-US"/>
        </w:rPr>
        <w:t>Criticidad</w:t>
      </w:r>
      <w:r>
        <w:rPr>
          <w:sz w:val="24"/>
          <w:lang w:val="es-US"/>
        </w:rPr>
        <w:t>: Impactos, posibles problemas y riesgos del proyecto.</w:t>
      </w:r>
    </w:p>
    <w:p w14:paraId="699A4F3F" w14:textId="77777777" w:rsidR="00D47573" w:rsidRDefault="00D47573">
      <w:pPr>
        <w:pStyle w:val="Textoindependiente"/>
        <w:spacing w:line="360" w:lineRule="auto"/>
        <w:jc w:val="both"/>
        <w:rPr>
          <w:sz w:val="24"/>
          <w:lang w:val="es-US"/>
        </w:rPr>
      </w:pPr>
    </w:p>
    <w:p w14:paraId="5FDF24E9" w14:textId="77777777" w:rsidR="00D47573" w:rsidRDefault="00000000">
      <w:pPr>
        <w:pStyle w:val="Textoindependiente"/>
        <w:spacing w:line="360" w:lineRule="auto"/>
        <w:jc w:val="both"/>
        <w:rPr>
          <w:b/>
          <w:bCs/>
          <w:sz w:val="24"/>
          <w:lang w:val="es-US"/>
        </w:rPr>
      </w:pPr>
      <w:r>
        <w:rPr>
          <w:b/>
          <w:bCs/>
          <w:sz w:val="24"/>
          <w:lang w:val="es-US"/>
        </w:rPr>
        <w:t>Aplicación del método de Boehm y Turner</w:t>
      </w:r>
    </w:p>
    <w:p w14:paraId="0E97F69C" w14:textId="77777777" w:rsidR="00D47573" w:rsidRDefault="00000000">
      <w:pPr>
        <w:pStyle w:val="Textoindependiente"/>
        <w:spacing w:line="360" w:lineRule="auto"/>
        <w:jc w:val="both"/>
        <w:rPr>
          <w:sz w:val="24"/>
          <w:lang w:val="es-US"/>
        </w:rPr>
      </w:pPr>
      <w:r>
        <w:rPr>
          <w:i/>
          <w:iCs/>
          <w:sz w:val="24"/>
          <w:lang w:val="es-US"/>
        </w:rPr>
        <w:t>Tamaño</w:t>
      </w:r>
    </w:p>
    <w:p w14:paraId="76DC6ABA" w14:textId="77777777" w:rsidR="00D47573" w:rsidRDefault="00000000">
      <w:pPr>
        <w:pStyle w:val="Textoindependiente"/>
        <w:spacing w:line="360" w:lineRule="auto"/>
        <w:jc w:val="both"/>
        <w:rPr>
          <w:sz w:val="24"/>
          <w:lang w:val="es-US"/>
        </w:rPr>
      </w:pPr>
      <w:r>
        <w:rPr>
          <w:sz w:val="24"/>
          <w:lang w:val="es-US"/>
        </w:rPr>
        <w:t xml:space="preserve">El grupo de desarrollo consta de </w:t>
      </w:r>
      <w:r>
        <w:rPr>
          <w:sz w:val="24"/>
        </w:rPr>
        <w:t>cinco</w:t>
      </w:r>
      <w:r>
        <w:rPr>
          <w:sz w:val="24"/>
          <w:lang w:val="es-US"/>
        </w:rPr>
        <w:t xml:space="preserve"> integrantes, lo cual corresponde a un equipo pequeño. Esto permite un mayor control y comunicación directa, pero requiere un enfoque estructurado para evitar errores.</w:t>
      </w:r>
    </w:p>
    <w:p w14:paraId="00F75A49" w14:textId="77777777" w:rsidR="00D47573" w:rsidRDefault="00D47573">
      <w:pPr>
        <w:pStyle w:val="Textoindependiente"/>
        <w:spacing w:line="360" w:lineRule="auto"/>
        <w:jc w:val="both"/>
        <w:rPr>
          <w:sz w:val="24"/>
          <w:lang w:val="es-US"/>
        </w:rPr>
      </w:pPr>
    </w:p>
    <w:p w14:paraId="2C4F479C" w14:textId="77777777" w:rsidR="00D47573" w:rsidRDefault="00000000">
      <w:pPr>
        <w:pStyle w:val="Textoindependiente"/>
        <w:spacing w:line="360" w:lineRule="auto"/>
        <w:jc w:val="both"/>
        <w:rPr>
          <w:sz w:val="24"/>
          <w:lang w:val="es-US"/>
        </w:rPr>
      </w:pPr>
      <w:r>
        <w:rPr>
          <w:i/>
          <w:iCs/>
          <w:sz w:val="24"/>
          <w:lang w:val="es-US"/>
        </w:rPr>
        <w:t>Personal</w:t>
      </w:r>
    </w:p>
    <w:p w14:paraId="787B0223" w14:textId="77777777" w:rsidR="00D47573" w:rsidRDefault="00000000">
      <w:pPr>
        <w:pStyle w:val="Textoindependiente"/>
        <w:spacing w:line="360" w:lineRule="auto"/>
        <w:jc w:val="both"/>
        <w:rPr>
          <w:sz w:val="24"/>
          <w:lang w:val="es-US"/>
        </w:rPr>
      </w:pPr>
      <w:r>
        <w:rPr>
          <w:sz w:val="24"/>
          <w:lang w:val="es-US"/>
        </w:rPr>
        <w:t xml:space="preserve">Los </w:t>
      </w:r>
      <w:r>
        <w:rPr>
          <w:sz w:val="24"/>
        </w:rPr>
        <w:t>cinco</w:t>
      </w:r>
      <w:r>
        <w:rPr>
          <w:sz w:val="24"/>
          <w:lang w:val="es-US"/>
        </w:rPr>
        <w:t>integrantes del equipo son Junior, con poca experiencia previa en desarrollo y sin haber trabajado como equipo en el pasado. Esto indica que necesitan una metodología que proporcione guías claras y fomente la organización para minimizar riesgos.</w:t>
      </w:r>
    </w:p>
    <w:p w14:paraId="220DF596" w14:textId="77777777" w:rsidR="00D47573" w:rsidRDefault="00D47573">
      <w:pPr>
        <w:pStyle w:val="Textoindependiente"/>
        <w:spacing w:line="360" w:lineRule="auto"/>
        <w:jc w:val="both"/>
        <w:rPr>
          <w:sz w:val="24"/>
          <w:lang w:val="es-US"/>
        </w:rPr>
      </w:pPr>
    </w:p>
    <w:p w14:paraId="0C9336EA" w14:textId="77777777" w:rsidR="00D47573" w:rsidRDefault="00000000">
      <w:pPr>
        <w:pStyle w:val="Textoindependiente"/>
        <w:spacing w:line="360" w:lineRule="auto"/>
        <w:jc w:val="both"/>
        <w:rPr>
          <w:sz w:val="24"/>
          <w:lang w:val="es-US"/>
        </w:rPr>
      </w:pPr>
      <w:r>
        <w:rPr>
          <w:i/>
          <w:iCs/>
          <w:sz w:val="24"/>
          <w:lang w:val="es-US"/>
        </w:rPr>
        <w:t>Dinamismo</w:t>
      </w:r>
    </w:p>
    <w:p w14:paraId="06AE6410" w14:textId="77777777" w:rsidR="00D47573" w:rsidRDefault="00000000">
      <w:pPr>
        <w:pStyle w:val="Textoindependiente"/>
        <w:spacing w:line="360" w:lineRule="auto"/>
        <w:jc w:val="both"/>
        <w:rPr>
          <w:sz w:val="24"/>
          <w:lang w:val="es-US"/>
        </w:rPr>
      </w:pPr>
      <w:r>
        <w:rPr>
          <w:sz w:val="24"/>
          <w:lang w:val="es-US"/>
        </w:rPr>
        <w:t>Los requisitos del sistema de gestión hotelera están bien definidos desde el inicio y no se esperan cambios significativos durante el desarrollo. Esto sugiere que un enfoque más estructurado sería ideal para cumplir con los objetivos establecidos.</w:t>
      </w:r>
    </w:p>
    <w:p w14:paraId="6B415E00" w14:textId="77777777" w:rsidR="00D47573" w:rsidRDefault="00D47573">
      <w:pPr>
        <w:pStyle w:val="Textoindependiente"/>
        <w:spacing w:line="360" w:lineRule="auto"/>
        <w:jc w:val="both"/>
        <w:rPr>
          <w:sz w:val="24"/>
          <w:lang w:val="es-US"/>
        </w:rPr>
      </w:pPr>
    </w:p>
    <w:p w14:paraId="45C01BF0" w14:textId="77777777" w:rsidR="00D47573" w:rsidRDefault="00000000">
      <w:pPr>
        <w:pStyle w:val="Textoindependiente"/>
        <w:spacing w:line="360" w:lineRule="auto"/>
        <w:jc w:val="both"/>
        <w:rPr>
          <w:sz w:val="24"/>
          <w:lang w:val="es-US"/>
        </w:rPr>
      </w:pPr>
      <w:r>
        <w:rPr>
          <w:i/>
          <w:iCs/>
          <w:sz w:val="24"/>
          <w:lang w:val="es-US"/>
        </w:rPr>
        <w:t>Cultura</w:t>
      </w:r>
    </w:p>
    <w:p w14:paraId="75FC9C6D" w14:textId="77777777" w:rsidR="00D47573" w:rsidRDefault="00000000">
      <w:pPr>
        <w:pStyle w:val="Textoindependiente"/>
        <w:spacing w:line="360" w:lineRule="auto"/>
        <w:jc w:val="both"/>
        <w:rPr>
          <w:sz w:val="24"/>
          <w:lang w:val="es-US"/>
        </w:rPr>
      </w:pPr>
      <w:r>
        <w:rPr>
          <w:sz w:val="24"/>
          <w:lang w:val="es-US"/>
        </w:rPr>
        <w:t>El equipo no tiene experiencia previa trabajando junto, lo que implica que la madurez del grupo de desarrollo es baja. Este factor refuerza la necesidad de adoptar un enfoque que fomente procesos bien documentados y metodologías estandarizadas.</w:t>
      </w:r>
    </w:p>
    <w:p w14:paraId="770A046B" w14:textId="77777777" w:rsidR="00D47573" w:rsidRDefault="00D47573">
      <w:pPr>
        <w:pStyle w:val="Textoindependiente"/>
        <w:spacing w:line="360" w:lineRule="auto"/>
        <w:jc w:val="both"/>
        <w:rPr>
          <w:sz w:val="24"/>
          <w:lang w:val="es-US"/>
        </w:rPr>
      </w:pPr>
    </w:p>
    <w:p w14:paraId="565882C4" w14:textId="77777777" w:rsidR="00D47573" w:rsidRDefault="00000000">
      <w:pPr>
        <w:pStyle w:val="Textoindependiente"/>
        <w:spacing w:line="360" w:lineRule="auto"/>
        <w:jc w:val="both"/>
        <w:rPr>
          <w:sz w:val="24"/>
          <w:lang w:val="es-US"/>
        </w:rPr>
      </w:pPr>
      <w:r>
        <w:rPr>
          <w:i/>
          <w:iCs/>
          <w:sz w:val="24"/>
          <w:lang w:val="es-US"/>
        </w:rPr>
        <w:t>Criticidad</w:t>
      </w:r>
    </w:p>
    <w:p w14:paraId="1C9D89D3" w14:textId="77777777" w:rsidR="00D47573" w:rsidRDefault="00000000">
      <w:pPr>
        <w:pStyle w:val="Textoindependiente"/>
        <w:spacing w:line="360" w:lineRule="auto"/>
        <w:jc w:val="both"/>
        <w:rPr>
          <w:sz w:val="24"/>
          <w:lang w:val="es-US"/>
        </w:rPr>
      </w:pPr>
      <w:r>
        <w:rPr>
          <w:sz w:val="24"/>
          <w:lang w:val="es-US"/>
        </w:rPr>
        <w:t>El sistema de gestión hotelera tiene una criticidad moderada. Sus riesgos e impactos potenciales incluyen:</w:t>
      </w:r>
    </w:p>
    <w:p w14:paraId="62BD175A" w14:textId="77777777" w:rsidR="00D47573" w:rsidRDefault="00000000">
      <w:pPr>
        <w:pStyle w:val="Textoindependiente"/>
        <w:spacing w:line="360" w:lineRule="auto"/>
        <w:jc w:val="both"/>
        <w:rPr>
          <w:sz w:val="24"/>
          <w:lang w:val="es-US"/>
        </w:rPr>
      </w:pPr>
      <w:r>
        <w:rPr>
          <w:sz w:val="24"/>
          <w:u w:val="single"/>
          <w:lang w:val="es-US"/>
        </w:rPr>
        <w:t>Integridad de los datos:</w:t>
      </w:r>
      <w:r>
        <w:rPr>
          <w:sz w:val="24"/>
          <w:lang w:val="es-US"/>
        </w:rPr>
        <w:t xml:space="preserve"> Manejo de información confidencial, como datos de clientes y reservas.</w:t>
      </w:r>
    </w:p>
    <w:p w14:paraId="0B35BE47" w14:textId="77777777" w:rsidR="00D47573" w:rsidRDefault="00000000">
      <w:pPr>
        <w:pStyle w:val="Textoindependiente"/>
        <w:spacing w:line="360" w:lineRule="auto"/>
        <w:jc w:val="both"/>
        <w:rPr>
          <w:sz w:val="24"/>
          <w:lang w:val="es-US"/>
        </w:rPr>
      </w:pPr>
      <w:r>
        <w:rPr>
          <w:sz w:val="24"/>
          <w:u w:val="single"/>
          <w:lang w:val="es-US"/>
        </w:rPr>
        <w:t>Seguridad:</w:t>
      </w:r>
      <w:r>
        <w:rPr>
          <w:sz w:val="24"/>
          <w:lang w:val="es-US"/>
        </w:rPr>
        <w:t xml:space="preserve"> Garantizar que no haya accesos no autorizados a la información.</w:t>
      </w:r>
    </w:p>
    <w:p w14:paraId="27D15075" w14:textId="77777777" w:rsidR="00D47573" w:rsidRDefault="00000000">
      <w:pPr>
        <w:pStyle w:val="Textoindependiente"/>
        <w:spacing w:line="360" w:lineRule="auto"/>
        <w:jc w:val="both"/>
        <w:rPr>
          <w:sz w:val="24"/>
          <w:lang w:val="es-US"/>
        </w:rPr>
      </w:pPr>
      <w:r>
        <w:rPr>
          <w:sz w:val="24"/>
          <w:u w:val="single"/>
          <w:lang w:val="es-US"/>
        </w:rPr>
        <w:t>Cumplimiento legal:</w:t>
      </w:r>
      <w:r>
        <w:rPr>
          <w:sz w:val="24"/>
          <w:lang w:val="es-US"/>
        </w:rPr>
        <w:t xml:space="preserve"> Asegurar la conformidad con normativas relacionadas con la protección de datos.</w:t>
      </w:r>
    </w:p>
    <w:p w14:paraId="240867DB" w14:textId="77777777" w:rsidR="00D47573" w:rsidRDefault="00000000">
      <w:pPr>
        <w:pStyle w:val="Textoindependiente"/>
        <w:spacing w:line="360" w:lineRule="auto"/>
        <w:jc w:val="both"/>
        <w:rPr>
          <w:sz w:val="24"/>
          <w:lang w:val="es-US"/>
        </w:rPr>
      </w:pPr>
      <w:r>
        <w:rPr>
          <w:sz w:val="24"/>
          <w:lang w:val="es-US"/>
        </w:rPr>
        <w:t>Selección del enfoque</w:t>
      </w:r>
    </w:p>
    <w:p w14:paraId="7184FDBE" w14:textId="77777777" w:rsidR="00D47573" w:rsidRDefault="00000000">
      <w:pPr>
        <w:pStyle w:val="Textoindependiente"/>
        <w:spacing w:line="360" w:lineRule="auto"/>
        <w:jc w:val="both"/>
        <w:rPr>
          <w:sz w:val="24"/>
          <w:lang w:val="es-MX"/>
        </w:rPr>
      </w:pPr>
      <w:r>
        <w:rPr>
          <w:noProof/>
          <w:sz w:val="24"/>
          <w:lang w:val="es-MX"/>
        </w:rPr>
        <w:drawing>
          <wp:inline distT="0" distB="0" distL="0" distR="0" wp14:anchorId="6FFD48E5" wp14:editId="62E27B7D">
            <wp:extent cx="5266690" cy="3598545"/>
            <wp:effectExtent l="0" t="0" r="6350" b="12700"/>
            <wp:docPr id="1031" name="Imagen 3" descr="Imagen1"/>
            <wp:cNvGraphicFramePr/>
            <a:graphic xmlns:a="http://schemas.openxmlformats.org/drawingml/2006/main">
              <a:graphicData uri="http://schemas.openxmlformats.org/drawingml/2006/picture">
                <pic:pic xmlns:pic="http://schemas.openxmlformats.org/drawingml/2006/picture">
                  <pic:nvPicPr>
                    <pic:cNvPr id="1031" name="Imagen 3" descr="Imagen1"/>
                    <pic:cNvPicPr/>
                  </pic:nvPicPr>
                  <pic:blipFill>
                    <a:blip r:embed="rId10" cstate="print"/>
                    <a:srcRect/>
                    <a:stretch>
                      <a:fillRect/>
                    </a:stretch>
                  </pic:blipFill>
                  <pic:spPr>
                    <a:xfrm>
                      <a:off x="0" y="0"/>
                      <a:ext cx="5266690" cy="3598545"/>
                    </a:xfrm>
                    <a:prstGeom prst="rect">
                      <a:avLst/>
                    </a:prstGeom>
                  </pic:spPr>
                </pic:pic>
              </a:graphicData>
            </a:graphic>
          </wp:inline>
        </w:drawing>
      </w:r>
    </w:p>
    <w:p w14:paraId="16076347" w14:textId="77777777" w:rsidR="00D47573" w:rsidRDefault="00000000">
      <w:r>
        <w:rPr>
          <w:rFonts w:ascii="Arial" w:eastAsia="SimSun" w:hAnsi="Arial" w:cs="Arial"/>
          <w:color w:val="000000"/>
          <w:sz w:val="24"/>
          <w:szCs w:val="24"/>
          <w:lang w:eastAsia="zh-CN"/>
        </w:rPr>
        <w:t>Considerando las escasas experiencias con la que cuenta el equipo, el compromiso con la calidad del producto y la criticidad del proyecto se ha decidido que el proyecto se realizará bajo un enfoque tradicional.</w:t>
      </w:r>
    </w:p>
    <w:p w14:paraId="34785B02" w14:textId="77777777" w:rsidR="00D47573" w:rsidRDefault="00D47573">
      <w:pPr>
        <w:pStyle w:val="Ttulo3"/>
        <w:numPr>
          <w:ilvl w:val="2"/>
          <w:numId w:val="0"/>
        </w:numPr>
        <w:tabs>
          <w:tab w:val="left" w:pos="0"/>
        </w:tabs>
        <w:spacing w:line="276" w:lineRule="auto"/>
        <w:jc w:val="both"/>
        <w:rPr>
          <w:rFonts w:ascii="Arial" w:hAnsi="Arial" w:cs="Arial"/>
          <w:sz w:val="24"/>
          <w:szCs w:val="24"/>
          <w:lang w:val="es-US"/>
        </w:rPr>
      </w:pPr>
    </w:p>
    <w:p w14:paraId="084828C2"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1.3.2 </w:t>
      </w:r>
      <w:r>
        <w:rPr>
          <w:rFonts w:ascii="Arial" w:hAnsi="Arial" w:cs="Arial"/>
          <w:sz w:val="24"/>
          <w:szCs w:val="24"/>
        </w:rPr>
        <w:t>Modelo(s) de proceso de software</w:t>
      </w:r>
    </w:p>
    <w:p w14:paraId="53504376" w14:textId="77777777" w:rsidR="00D47573" w:rsidRDefault="00000000">
      <w:pPr>
        <w:rPr>
          <w:sz w:val="24"/>
          <w:szCs w:val="24"/>
        </w:rPr>
      </w:pPr>
      <w:r>
        <w:rPr>
          <w:rFonts w:ascii="Arial" w:eastAsia="SimSun" w:hAnsi="Arial"/>
          <w:color w:val="000000"/>
          <w:sz w:val="24"/>
          <w:szCs w:val="24"/>
          <w:lang w:eastAsia="zh-CN"/>
        </w:rPr>
        <w:t>El modelo utilizado es prescrictivo evolutivo ya que permiten que los ingenieros desarrollen versiones cada vez más completas del software. Ademas los requisitos finales no están bien definidos, aunque sí el esquema general de necesidades del cliente y es necesario satisfacer al cliente de forma rápida ante la presión del mercado.Por otra parte los modelos evolutivos son capaces de adaptarse a cambios en el entorno y las condiciones del mercado. En el sector hotelero, donde la demanda puede fluctuar estacionalmente o debido a eventos inesperados, esto es crucial</w:t>
      </w:r>
    </w:p>
    <w:p w14:paraId="4938ED6B" w14:textId="77777777" w:rsidR="00D47573" w:rsidRDefault="00D47573">
      <w:pPr>
        <w:pStyle w:val="Ttulo3"/>
        <w:numPr>
          <w:ilvl w:val="2"/>
          <w:numId w:val="0"/>
        </w:numPr>
        <w:tabs>
          <w:tab w:val="left" w:pos="0"/>
        </w:tabs>
        <w:spacing w:line="276" w:lineRule="auto"/>
        <w:jc w:val="both"/>
        <w:rPr>
          <w:rFonts w:ascii="Arial" w:hAnsi="Arial" w:cs="Arial"/>
          <w:color w:val="000000"/>
          <w:sz w:val="24"/>
          <w:szCs w:val="24"/>
          <w:lang w:val="es-US"/>
        </w:rPr>
      </w:pPr>
    </w:p>
    <w:p w14:paraId="27F8FCC3" w14:textId="77777777" w:rsidR="00D47573" w:rsidRDefault="00000000">
      <w:pPr>
        <w:pStyle w:val="Ttulo3"/>
        <w:numPr>
          <w:ilvl w:val="2"/>
          <w:numId w:val="0"/>
        </w:numPr>
        <w:tabs>
          <w:tab w:val="left" w:pos="0"/>
        </w:tabs>
        <w:spacing w:line="276" w:lineRule="auto"/>
        <w:jc w:val="both"/>
        <w:rPr>
          <w:rFonts w:ascii="Arial" w:hAnsi="Arial" w:cs="Arial"/>
          <w:color w:val="000000"/>
          <w:sz w:val="24"/>
          <w:szCs w:val="24"/>
        </w:rPr>
      </w:pPr>
      <w:r>
        <w:rPr>
          <w:rFonts w:ascii="Arial" w:hAnsi="Arial" w:cs="Arial"/>
          <w:color w:val="000000"/>
          <w:sz w:val="24"/>
          <w:szCs w:val="24"/>
          <w:lang w:val="es-US"/>
        </w:rPr>
        <w:t xml:space="preserve">1.3.3 </w:t>
      </w:r>
      <w:r>
        <w:rPr>
          <w:rFonts w:ascii="Arial" w:hAnsi="Arial" w:cs="Arial"/>
          <w:color w:val="000000"/>
          <w:sz w:val="24"/>
          <w:szCs w:val="24"/>
        </w:rPr>
        <w:t>Método de ingeniería de software</w:t>
      </w:r>
    </w:p>
    <w:p w14:paraId="160584FB" w14:textId="77777777" w:rsidR="00D47573" w:rsidRDefault="00000000">
      <w:pPr>
        <w:pStyle w:val="Ttulo3"/>
        <w:numPr>
          <w:ilvl w:val="2"/>
          <w:numId w:val="0"/>
        </w:numPr>
        <w:tabs>
          <w:tab w:val="left" w:pos="0"/>
        </w:tabs>
        <w:spacing w:line="276" w:lineRule="auto"/>
        <w:jc w:val="both"/>
        <w:rPr>
          <w:rFonts w:ascii="SimSun" w:eastAsia="SimSun" w:hAnsi="SimSun" w:cs="SimSun"/>
          <w:sz w:val="24"/>
          <w:szCs w:val="24"/>
        </w:rPr>
      </w:pPr>
      <w:r>
        <w:rPr>
          <w:rFonts w:ascii="Arial" w:eastAsia="SimSun" w:hAnsi="Arial" w:cs="Arial"/>
          <w:b w:val="0"/>
          <w:bCs w:val="0"/>
          <w:sz w:val="24"/>
          <w:szCs w:val="24"/>
        </w:rPr>
        <w:t>La selección de RUP (Rational Unified Process) como metodología para desarrollar el sistema de gestión hotelera, utilizando un enfoque tradicional y un modelo prescriptivo evolutivo, se fundamenta en su capacidad para proporcionar un marco estructurado y adaptable a proyectos complejos. RUP divide el desarrollo en cuatro fases: Inicio, Elaboración, Construcción y Transición, lo que facilita un progreso controlado y eficiente. Este enfoque permite definir claramente los objetivos y requisitos en la fase de Inicio, establecer una arquitectura sólida y mitigar riesgos en la Elaboración, desarrollar iterativamente los componentes del sistema en la Construcción y garantizar una implementación adecuada en la Transición. Además, su carácter iterativo y evolutivo asegura que el sistema se refine y mejore continuamente, adaptándose a los cambios en los requisitos y necesidades del negocio, mientras que el modelo prescriptivo asegura un control riguroso sobre el proceso, ideal para un sistema tan crítico como la gestión hotelera</w:t>
      </w:r>
      <w:r>
        <w:rPr>
          <w:rFonts w:ascii="SimSun" w:eastAsia="SimSun" w:hAnsi="SimSun" w:cs="SimSun"/>
          <w:sz w:val="24"/>
          <w:szCs w:val="24"/>
        </w:rPr>
        <w:t>.</w:t>
      </w:r>
    </w:p>
    <w:p w14:paraId="6CCB573D" w14:textId="77777777" w:rsidR="00D47573" w:rsidRDefault="00D47573">
      <w:pPr>
        <w:pStyle w:val="Ttulo3"/>
        <w:numPr>
          <w:ilvl w:val="2"/>
          <w:numId w:val="0"/>
        </w:numPr>
        <w:tabs>
          <w:tab w:val="left" w:pos="0"/>
        </w:tabs>
        <w:spacing w:line="276" w:lineRule="auto"/>
        <w:jc w:val="both"/>
        <w:rPr>
          <w:rFonts w:ascii="SimSun" w:eastAsia="SimSun" w:hAnsi="SimSun" w:cs="SimSun"/>
          <w:sz w:val="24"/>
          <w:szCs w:val="24"/>
        </w:rPr>
      </w:pPr>
    </w:p>
    <w:p w14:paraId="4FDEB8FE"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1.4.1 </w:t>
      </w:r>
      <w:r>
        <w:rPr>
          <w:rFonts w:ascii="Arial" w:hAnsi="Arial" w:cs="Arial"/>
          <w:sz w:val="24"/>
          <w:szCs w:val="24"/>
        </w:rPr>
        <w:t>Herramienta CASE</w:t>
      </w:r>
    </w:p>
    <w:p w14:paraId="2E6BCF9A" w14:textId="77777777" w:rsidR="00D47573" w:rsidRDefault="00000000">
      <w:pPr>
        <w:pStyle w:val="Textoindependiente"/>
        <w:spacing w:line="360" w:lineRule="auto"/>
        <w:jc w:val="both"/>
        <w:rPr>
          <w:sz w:val="24"/>
        </w:rPr>
      </w:pPr>
      <w:r>
        <w:rPr>
          <w:sz w:val="24"/>
        </w:rPr>
        <w:t xml:space="preserve">Las herramientas CASE son fundamentales en el desarrollo de software, ya que facilitan la automatización de diversas actividades dentro del ciclo de vida del desarrollo. Para el sistema de gestión hotelera, se utilizarán herramientas CASE para mejorar la productividad, la calidad del software y la trazabilidad de los artefactos. </w:t>
      </w:r>
    </w:p>
    <w:p w14:paraId="79080CED" w14:textId="77777777" w:rsidR="00D47573" w:rsidRDefault="00000000">
      <w:pPr>
        <w:pStyle w:val="Textoindependiente"/>
        <w:spacing w:line="360" w:lineRule="auto"/>
        <w:jc w:val="both"/>
        <w:rPr>
          <w:sz w:val="24"/>
        </w:rPr>
      </w:pPr>
      <w:r>
        <w:rPr>
          <w:sz w:val="24"/>
        </w:rPr>
        <w:t>En el contexto de este proyecto, se utilizarán herramientas CASE en las siguientes áreas clave:</w:t>
      </w:r>
    </w:p>
    <w:p w14:paraId="44E4D2F6" w14:textId="77777777" w:rsidR="00D47573" w:rsidRDefault="00000000">
      <w:pPr>
        <w:pStyle w:val="Textoindependiente"/>
        <w:numPr>
          <w:ilvl w:val="0"/>
          <w:numId w:val="31"/>
        </w:numPr>
        <w:spacing w:line="360" w:lineRule="auto"/>
        <w:jc w:val="both"/>
        <w:rPr>
          <w:sz w:val="24"/>
          <w:u w:val="single"/>
          <w:lang w:val="en-US"/>
        </w:rPr>
      </w:pPr>
      <w:r>
        <w:rPr>
          <w:sz w:val="24"/>
          <w:u w:val="single"/>
          <w:lang w:val="en-US"/>
        </w:rPr>
        <w:t>Modelado y Diseño</w:t>
      </w:r>
    </w:p>
    <w:p w14:paraId="197E12BE" w14:textId="77777777" w:rsidR="00D47573" w:rsidRDefault="00000000">
      <w:pPr>
        <w:pStyle w:val="Textoindependiente"/>
        <w:spacing w:line="360" w:lineRule="auto"/>
        <w:jc w:val="both"/>
        <w:rPr>
          <w:sz w:val="24"/>
        </w:rPr>
      </w:pPr>
      <w:r>
        <w:rPr>
          <w:i/>
          <w:iCs/>
          <w:sz w:val="24"/>
        </w:rPr>
        <w:t>Visual Paradigm</w:t>
      </w:r>
      <w:r>
        <w:rPr>
          <w:sz w:val="24"/>
        </w:rPr>
        <w:t>: Herramienta CASE que se puede considerar para el modelado y diseño. Permite crear diagramas UML, ERD (Diagrama de Entidad-Relación) y otros diagramas de alto nivel, y soporta la generación de código para diversas plataformas. Esta herramienta es útil para asegurar que el diseño del sistema esté alineado con los requisitos iniciales.</w:t>
      </w:r>
    </w:p>
    <w:p w14:paraId="14A1C1AB" w14:textId="77777777" w:rsidR="00D47573" w:rsidRDefault="00000000">
      <w:pPr>
        <w:pStyle w:val="Textoindependiente"/>
        <w:spacing w:line="360" w:lineRule="auto"/>
        <w:jc w:val="both"/>
        <w:rPr>
          <w:sz w:val="24"/>
        </w:rPr>
      </w:pPr>
      <w:r>
        <w:rPr>
          <w:sz w:val="24"/>
        </w:rPr>
        <w:t xml:space="preserve">2. </w:t>
      </w:r>
      <w:r>
        <w:rPr>
          <w:sz w:val="24"/>
          <w:u w:val="single"/>
        </w:rPr>
        <w:t>Desarrollo y Generación de Código</w:t>
      </w:r>
    </w:p>
    <w:p w14:paraId="1C8F6AE8" w14:textId="77777777" w:rsidR="00D47573" w:rsidRDefault="00000000">
      <w:pPr>
        <w:pStyle w:val="Textoindependiente"/>
        <w:spacing w:line="360" w:lineRule="auto"/>
        <w:jc w:val="both"/>
        <w:rPr>
          <w:sz w:val="24"/>
        </w:rPr>
      </w:pPr>
      <w:r>
        <w:rPr>
          <w:i/>
          <w:iCs/>
          <w:sz w:val="24"/>
        </w:rPr>
        <w:t>WebRatio</w:t>
      </w:r>
      <w:r>
        <w:rPr>
          <w:sz w:val="24"/>
        </w:rPr>
        <w:t>: WebRatio es una herramienta CASE especializada en el desarrollo de aplicaciones web y móviles, que permite la creación de aplicaciones a partir de modelos. Utiliza un enfoque de desarrollo basado en modelos (MDA), donde los modelos de alto nivel se transforman automáticamente en código Java o HTML.</w:t>
      </w:r>
    </w:p>
    <w:p w14:paraId="4504F915" w14:textId="77777777" w:rsidR="00D47573" w:rsidRDefault="00000000">
      <w:pPr>
        <w:pStyle w:val="Textoindependiente"/>
        <w:spacing w:line="360" w:lineRule="auto"/>
        <w:jc w:val="both"/>
        <w:rPr>
          <w:sz w:val="24"/>
          <w:u w:val="single"/>
        </w:rPr>
      </w:pPr>
      <w:r>
        <w:rPr>
          <w:sz w:val="24"/>
        </w:rPr>
        <w:t>3.</w:t>
      </w:r>
      <w:r>
        <w:rPr>
          <w:sz w:val="24"/>
          <w:u w:val="single"/>
        </w:rPr>
        <w:t>Pruebas y Calidad</w:t>
      </w:r>
    </w:p>
    <w:p w14:paraId="6AD47A4F" w14:textId="77777777" w:rsidR="00D47573" w:rsidRDefault="00000000">
      <w:pPr>
        <w:pStyle w:val="Textoindependiente"/>
        <w:spacing w:line="360" w:lineRule="auto"/>
        <w:jc w:val="both"/>
        <w:rPr>
          <w:sz w:val="24"/>
        </w:rPr>
      </w:pPr>
      <w:r>
        <w:rPr>
          <w:i/>
          <w:iCs/>
          <w:sz w:val="24"/>
        </w:rPr>
        <w:t>TestComplete</w:t>
      </w:r>
      <w:r>
        <w:rPr>
          <w:sz w:val="24"/>
        </w:rPr>
        <w:t>: TestComplete es una herramienta para la automatización de pruebas que también se puede usar para aplicaciones web. Permite probar tanto la interfaz de usuario como la funcionalidad interna de la página web, asegurando que el sistema cumpla con los requisitos.</w:t>
      </w:r>
    </w:p>
    <w:p w14:paraId="7465272D" w14:textId="77777777" w:rsidR="00D47573" w:rsidRDefault="00000000">
      <w:pPr>
        <w:pStyle w:val="Textoindependiente"/>
        <w:spacing w:line="360" w:lineRule="auto"/>
        <w:jc w:val="both"/>
        <w:rPr>
          <w:sz w:val="24"/>
          <w:u w:val="single"/>
        </w:rPr>
      </w:pPr>
      <w:r>
        <w:rPr>
          <w:sz w:val="24"/>
        </w:rPr>
        <w:t>4.</w:t>
      </w:r>
      <w:r>
        <w:rPr>
          <w:sz w:val="24"/>
          <w:u w:val="single"/>
        </w:rPr>
        <w:t xml:space="preserve"> Mantenimiento y Gestión de Versiones</w:t>
      </w:r>
    </w:p>
    <w:p w14:paraId="679CDA90" w14:textId="77777777" w:rsidR="00D47573" w:rsidRDefault="00000000">
      <w:pPr>
        <w:pStyle w:val="Textoindependiente"/>
        <w:spacing w:line="360" w:lineRule="auto"/>
        <w:jc w:val="both"/>
        <w:rPr>
          <w:sz w:val="24"/>
        </w:rPr>
      </w:pPr>
      <w:r>
        <w:rPr>
          <w:i/>
          <w:iCs/>
          <w:sz w:val="24"/>
        </w:rPr>
        <w:t>Git (junto con GitHub/GitLab/Bitbucket):</w:t>
      </w:r>
      <w:r>
        <w:rPr>
          <w:sz w:val="24"/>
        </w:rPr>
        <w:t xml:space="preserve"> Git es una herramienta de control de versiones ampliamente utilizada para gestionar el código fuente de proyectos web. Las plataformas como GitHub, GitLab y Bitbucket permiten almacenar el código, colaborar en equipo y realizar un seguimiento de los cambios. Esto es crucial para proyectos web que involucran varias iteraciones o cambios frecuentes.</w:t>
      </w:r>
    </w:p>
    <w:p w14:paraId="0779B1D7" w14:textId="77777777" w:rsidR="00D47573" w:rsidRDefault="00D47573">
      <w:pPr>
        <w:pStyle w:val="Textoindependiente"/>
      </w:pPr>
    </w:p>
    <w:p w14:paraId="62A82B51" w14:textId="77777777" w:rsidR="00D47573" w:rsidRDefault="00000000">
      <w:pPr>
        <w:pStyle w:val="Ttulo3"/>
        <w:numPr>
          <w:ilvl w:val="2"/>
          <w:numId w:val="0"/>
        </w:numPr>
        <w:tabs>
          <w:tab w:val="left" w:pos="0"/>
        </w:tabs>
        <w:spacing w:line="276" w:lineRule="auto"/>
        <w:jc w:val="both"/>
        <w:rPr>
          <w:rFonts w:ascii="Arial" w:hAnsi="Arial" w:cs="Arial"/>
          <w:color w:val="0000FF"/>
          <w:sz w:val="24"/>
          <w:szCs w:val="24"/>
        </w:rPr>
      </w:pPr>
      <w:r>
        <w:rPr>
          <w:rFonts w:ascii="Arial" w:hAnsi="Arial" w:cs="Arial"/>
          <w:sz w:val="24"/>
          <w:szCs w:val="24"/>
          <w:lang w:val="es-US"/>
        </w:rPr>
        <w:t xml:space="preserve">1.4.2 </w:t>
      </w:r>
      <w:r>
        <w:rPr>
          <w:rFonts w:ascii="Arial" w:hAnsi="Arial" w:cs="Arial"/>
          <w:sz w:val="24"/>
          <w:szCs w:val="24"/>
        </w:rPr>
        <w:t>Lenguaje de modelado</w:t>
      </w:r>
    </w:p>
    <w:p w14:paraId="6892B4B0" w14:textId="77777777" w:rsidR="00D47573" w:rsidRDefault="00000000">
      <w:pPr>
        <w:rPr>
          <w:rFonts w:ascii="Arial" w:hAnsi="Arial"/>
          <w:sz w:val="24"/>
          <w:szCs w:val="24"/>
          <w:lang w:val="es-MX"/>
        </w:rPr>
      </w:pPr>
      <w:r>
        <w:rPr>
          <w:rFonts w:ascii="Arial" w:hAnsi="Arial"/>
          <w:b/>
          <w:sz w:val="24"/>
          <w:szCs w:val="24"/>
          <w:lang w:val="es-MX"/>
        </w:rPr>
        <w:t xml:space="preserve">UML (Unified Modeling Language) </w:t>
      </w:r>
      <w:r>
        <w:rPr>
          <w:rFonts w:ascii="Arial" w:hAnsi="Arial"/>
          <w:sz w:val="24"/>
          <w:szCs w:val="24"/>
          <w:lang w:val="es-MX"/>
        </w:rPr>
        <w:t xml:space="preserve">es un lenguaje de modelado estandarizado que se utiliza ampliamente en la ingeniería de software para especificar, visualizar, construir y documentar los artefactos de un sistema. Proporciona un conjunto de notaciones gráficas y semánticas para crear diversos diagramas que representan diferentes aspectos del software. Este facilita la comunicación entre los miembros del equipo y otros interesados, permite la creación de perfiles y extensiones que pueden adaptarse a necesidades específicas del proyecto,  soporta varios tipos de diagramas que permiten representar diferentes vistas del sistema. Algunos diagramas comunes en UML son Diagramas de Clases, Diagramas de Secuencia,Diagramas de Casos de Uso. El uso de este lenguaje proporcionará un marco robusto y estandarizado para la creación de diagramas ingenieriles en el desarrollo del sistema de </w:t>
      </w:r>
      <w:r>
        <w:rPr>
          <w:rFonts w:ascii="Arial" w:hAnsi="Arial"/>
          <w:sz w:val="24"/>
          <w:szCs w:val="24"/>
        </w:rPr>
        <w:t>gesti</w:t>
      </w:r>
      <w:r>
        <w:rPr>
          <w:rFonts w:ascii="Arial" w:hAnsi="Arial"/>
          <w:sz w:val="24"/>
          <w:szCs w:val="24"/>
          <w:lang w:val="es-MX"/>
        </w:rPr>
        <w:t>ón hotelera</w:t>
      </w:r>
    </w:p>
    <w:p w14:paraId="5F2AC437" w14:textId="77777777" w:rsidR="00D47573" w:rsidRDefault="00000000">
      <w:pPr>
        <w:pStyle w:val="Ttulo3"/>
        <w:numPr>
          <w:ilvl w:val="2"/>
          <w:numId w:val="0"/>
        </w:numPr>
        <w:tabs>
          <w:tab w:val="left" w:pos="0"/>
        </w:tabs>
        <w:spacing w:line="276" w:lineRule="auto"/>
        <w:jc w:val="both"/>
        <w:rPr>
          <w:rFonts w:ascii="Arial" w:hAnsi="Arial" w:cs="Arial"/>
          <w:color w:val="000000"/>
          <w:sz w:val="24"/>
          <w:szCs w:val="24"/>
        </w:rPr>
      </w:pPr>
      <w:r>
        <w:rPr>
          <w:rFonts w:ascii="Arial" w:hAnsi="Arial" w:cs="Arial"/>
          <w:color w:val="000000"/>
          <w:sz w:val="24"/>
          <w:szCs w:val="24"/>
          <w:lang w:val="es-US"/>
        </w:rPr>
        <w:t xml:space="preserve">1.4.3 </w:t>
      </w:r>
      <w:r>
        <w:rPr>
          <w:rFonts w:ascii="Arial" w:hAnsi="Arial" w:cs="Arial"/>
          <w:color w:val="000000"/>
          <w:sz w:val="24"/>
          <w:szCs w:val="24"/>
        </w:rPr>
        <w:t>Marco de trabajo para el desarrollo de la solución informática</w:t>
      </w:r>
    </w:p>
    <w:p w14:paraId="06B64AA0" w14:textId="77777777" w:rsidR="00D47573" w:rsidRDefault="00000000">
      <w:pPr>
        <w:pStyle w:val="Textoindependiente"/>
        <w:rPr>
          <w:rFonts w:cs="Arial"/>
          <w:sz w:val="24"/>
        </w:rPr>
      </w:pPr>
      <w:r>
        <w:rPr>
          <w:rFonts w:eastAsia="SimSun" w:cs="Arial"/>
          <w:sz w:val="24"/>
        </w:rPr>
        <w:t xml:space="preserve">Un marco de trabajo, o framework, es una estructura de software que ofrece componentes modulares y adaptables para facilitar el desarrollo de aplicaciones. En esencia, un framework puede verse como una base genérica y funcional que permite personalizar y añadir elementos específicos para crear una solución particular. Sus principales propósitos incluyen agilizar el proceso de desarrollo, fomentar la reutilización de código preexistente y promover buenas prácticas de programación, como la implementación de patrones de diseño establecidos. Este enfoque optimiza los tiempos de desarrollo y mejora la calidad del software resultante. </w:t>
      </w:r>
    </w:p>
    <w:p w14:paraId="1A598B08" w14:textId="77777777" w:rsidR="00D47573" w:rsidRDefault="00D47573">
      <w:pPr>
        <w:pStyle w:val="Textoindependiente"/>
      </w:pPr>
    </w:p>
    <w:p w14:paraId="78378081"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1.4.4 </w:t>
      </w:r>
      <w:r>
        <w:rPr>
          <w:rFonts w:ascii="Arial" w:hAnsi="Arial" w:cs="Arial"/>
          <w:sz w:val="24"/>
          <w:szCs w:val="24"/>
        </w:rPr>
        <w:t>Entorno de desarrollo integrado</w:t>
      </w:r>
    </w:p>
    <w:p w14:paraId="0449C376" w14:textId="77777777" w:rsidR="00D47573" w:rsidRDefault="00000000">
      <w:pPr>
        <w:pStyle w:val="NormalWeb"/>
        <w:rPr>
          <w:rFonts w:ascii="Arial" w:hAnsi="Arial" w:cs="Arial"/>
          <w:lang w:val="es-ES"/>
        </w:rPr>
      </w:pPr>
      <w:r>
        <w:rPr>
          <w:rFonts w:ascii="Arial" w:hAnsi="Arial" w:cs="Arial"/>
          <w:lang w:val="es-ES"/>
        </w:rPr>
        <w:t xml:space="preserve">Para el desarrollo del sistema de gestión hotelera con un backend en Python, se recomienda utilizar entornos de desarrollo integrados (IDE) que ofrezcan herramientas robustas para escribir, probar y depurar código de manera eficiente. Una opción destacada es </w:t>
      </w:r>
      <w:r>
        <w:rPr>
          <w:rStyle w:val="Textoennegrita"/>
          <w:rFonts w:ascii="Arial" w:hAnsi="Arial" w:cs="Arial"/>
          <w:lang w:val="es-ES"/>
        </w:rPr>
        <w:t>Visual Studio Code</w:t>
      </w:r>
      <w:r>
        <w:rPr>
          <w:rFonts w:ascii="Arial" w:hAnsi="Arial" w:cs="Arial"/>
          <w:lang w:val="es-ES"/>
        </w:rPr>
        <w:t>, un editor de código fuente desarrollado por Microsoft, ampliamente reconocido por su versatilidad y facilidad de uso.</w:t>
      </w:r>
    </w:p>
    <w:p w14:paraId="1CDC3D3E" w14:textId="77777777" w:rsidR="00D47573" w:rsidRDefault="00000000">
      <w:pPr>
        <w:pStyle w:val="NormalWeb"/>
        <w:rPr>
          <w:rFonts w:ascii="Arial" w:hAnsi="Arial" w:cs="Arial"/>
          <w:lang w:val="es-ES"/>
        </w:rPr>
      </w:pPr>
      <w:r>
        <w:rPr>
          <w:rFonts w:ascii="Arial" w:hAnsi="Arial" w:cs="Arial"/>
          <w:lang w:val="es-ES"/>
        </w:rPr>
        <w:t>Visual Studio Code es compatible con Windows, macOS y Linux, lo que lo convierte en una solución accesible para equipos de desarrollo que trabajan en diferentes plataformas. Este editor es especialmente potente gracias a su extensibilidad, ya que permite personalizarlo mediante una amplia gama de extensiones, muchas de las cuales están diseñadas específicamente para Python, facilitando tareas como la gestión de entornos virtuales, el análisis de código y el soporte para frameworks populares como Django o Flask.</w:t>
      </w:r>
    </w:p>
    <w:p w14:paraId="48262FEA" w14:textId="77777777" w:rsidR="00D47573" w:rsidRDefault="00000000">
      <w:pPr>
        <w:pStyle w:val="NormalWeb"/>
        <w:rPr>
          <w:rFonts w:ascii="Arial" w:hAnsi="Arial" w:cs="Arial"/>
          <w:lang w:val="es-ES"/>
        </w:rPr>
      </w:pPr>
      <w:r>
        <w:rPr>
          <w:rFonts w:ascii="Arial" w:hAnsi="Arial" w:cs="Arial"/>
          <w:lang w:val="es-ES"/>
        </w:rPr>
        <w:t>Entre sus funcionalidades clave se encuentra la integración nativa con Git, ideal para gestionar versiones y colaborar en equipo, algo crucial en un proyecto que requiere un desarrollo coordinado. También ofrece herramientas de depuración integradas que simplifican la identificación y resolución de errores en tiempo real, optimizando el flujo de trabajo.</w:t>
      </w:r>
    </w:p>
    <w:p w14:paraId="7C090D47" w14:textId="77777777" w:rsidR="00D47573" w:rsidRDefault="00000000">
      <w:pPr>
        <w:pStyle w:val="NormalWeb"/>
        <w:rPr>
          <w:lang w:val="es-ES"/>
        </w:rPr>
      </w:pPr>
      <w:r>
        <w:rPr>
          <w:rFonts w:ascii="Arial" w:hAnsi="Arial" w:cs="Arial"/>
          <w:lang w:val="es-ES"/>
        </w:rPr>
        <w:t>Además, Visual Studio Code incluye una terminal integrada, que permite ejecutar comandos directamente desde el entorno, como la instalación de dependencias o la ejecución de pruebas unitarias. Su soporte avanzado para Python, combinado con características como resaltado de sintaxis y autocompletado inteligente, hacen de este IDE una opción ideal para desarrollar un sistema robusto y escalable, adaptado a las necesidades de la industria hotelera.</w:t>
      </w:r>
    </w:p>
    <w:p w14:paraId="024F64DE"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1.4.5 </w:t>
      </w:r>
      <w:r>
        <w:rPr>
          <w:rFonts w:ascii="Arial" w:hAnsi="Arial" w:cs="Arial"/>
          <w:sz w:val="24"/>
          <w:szCs w:val="24"/>
        </w:rPr>
        <w:t>Lenguaje de programación</w:t>
      </w:r>
    </w:p>
    <w:p w14:paraId="3ADD46BB" w14:textId="77777777" w:rsidR="00D47573" w:rsidRDefault="00000000">
      <w:pPr>
        <w:pStyle w:val="NormalWeb"/>
        <w:rPr>
          <w:rFonts w:ascii="Arial" w:hAnsi="Arial" w:cs="Arial"/>
          <w:lang w:val="es-ES"/>
        </w:rPr>
      </w:pPr>
      <w:r>
        <w:rPr>
          <w:rFonts w:ascii="Arial" w:hAnsi="Arial" w:cs="Arial"/>
          <w:lang w:val="es-ES"/>
        </w:rPr>
        <w:t>Un lenguaje de programación es una herramienta formal diseñada con reglas gramaticales precisas que permite a los programadores crear algoritmos para controlar el funcionamiento físico o lógico de un sistema informático. Estos lenguajes son fundamentales para desarrollar aplicaciones que procesen datos, ejecuten tareas específicas y resuelvan problemas de manera eficiente.</w:t>
      </w:r>
    </w:p>
    <w:p w14:paraId="55EF429C" w14:textId="77777777" w:rsidR="00D47573" w:rsidRDefault="00000000">
      <w:pPr>
        <w:pStyle w:val="NormalWeb"/>
        <w:rPr>
          <w:rFonts w:ascii="Arial" w:hAnsi="Arial" w:cs="Arial"/>
          <w:lang w:val="es-ES"/>
        </w:rPr>
      </w:pPr>
      <w:r>
        <w:rPr>
          <w:rFonts w:ascii="Arial" w:hAnsi="Arial" w:cs="Arial"/>
          <w:lang w:val="es-ES"/>
        </w:rPr>
        <w:t xml:space="preserve">En el desarrollo del sistema de gestión hotelera, se ha optado por utilizar </w:t>
      </w:r>
      <w:r>
        <w:rPr>
          <w:rStyle w:val="Textoennegrita"/>
          <w:rFonts w:ascii="Arial" w:hAnsi="Arial" w:cs="Arial"/>
          <w:lang w:val="es-ES"/>
        </w:rPr>
        <w:t>Django</w:t>
      </w:r>
      <w:r>
        <w:rPr>
          <w:rFonts w:ascii="Arial" w:hAnsi="Arial" w:cs="Arial"/>
          <w:lang w:val="es-ES"/>
        </w:rPr>
        <w:t xml:space="preserve"> y </w:t>
      </w:r>
      <w:r>
        <w:rPr>
          <w:rStyle w:val="Textoennegrita"/>
          <w:rFonts w:ascii="Arial" w:hAnsi="Arial" w:cs="Arial"/>
          <w:lang w:val="es-ES"/>
        </w:rPr>
        <w:t>JavaScript</w:t>
      </w:r>
      <w:r>
        <w:rPr>
          <w:rFonts w:ascii="Arial" w:hAnsi="Arial" w:cs="Arial"/>
          <w:lang w:val="es-ES"/>
        </w:rPr>
        <w:t xml:space="preserve"> debido a su capacidad para cumplir con los requisitos del proyecto.</w:t>
      </w:r>
    </w:p>
    <w:p w14:paraId="56DB40DF" w14:textId="77777777" w:rsidR="00D47573" w:rsidRDefault="00D47573">
      <w:pPr>
        <w:rPr>
          <w:rFonts w:ascii="Arial" w:hAnsi="Arial"/>
          <w:sz w:val="24"/>
          <w:szCs w:val="24"/>
        </w:rPr>
      </w:pPr>
    </w:p>
    <w:p w14:paraId="3454A1ED" w14:textId="77777777" w:rsidR="00D47573" w:rsidRDefault="00000000">
      <w:pPr>
        <w:rPr>
          <w:rFonts w:ascii="Arial" w:hAnsi="Arial"/>
          <w:sz w:val="24"/>
          <w:szCs w:val="24"/>
        </w:rPr>
      </w:pPr>
      <w:r>
        <w:rPr>
          <w:rFonts w:ascii="Arial" w:hAnsi="Arial"/>
          <w:sz w:val="24"/>
          <w:szCs w:val="24"/>
        </w:rPr>
        <w:t xml:space="preserve"> -</w:t>
      </w:r>
      <w:r>
        <w:rPr>
          <w:rStyle w:val="Textoennegrita"/>
          <w:rFonts w:ascii="Arial" w:eastAsia="SimSun" w:hAnsi="Arial" w:cs="Arial"/>
          <w:sz w:val="24"/>
          <w:szCs w:val="24"/>
        </w:rPr>
        <w:t>Django</w:t>
      </w:r>
      <w:r>
        <w:rPr>
          <w:rFonts w:ascii="Arial" w:eastAsia="SimSun" w:hAnsi="Arial" w:cs="Arial"/>
          <w:sz w:val="24"/>
          <w:szCs w:val="24"/>
        </w:rPr>
        <w:t xml:space="preserve"> es un framework de Python que facilita el desarrollo rápido y escalable de aplicaciones web, proporcionando una estructura robusta para la creación de backends eficientes y mantenibles. Este framework incluye herramientas y componentes predefinidos, lo que acelera el desarrollo y asegura buenas prácticas en la creación del sistema.</w:t>
      </w:r>
    </w:p>
    <w:p w14:paraId="2DD4BEB1" w14:textId="77777777" w:rsidR="00D47573" w:rsidRDefault="00000000">
      <w:pPr>
        <w:jc w:val="both"/>
        <w:rPr>
          <w:rFonts w:ascii="Arial" w:hAnsi="Arial" w:cs="Arial"/>
          <w:color w:val="000000"/>
          <w:sz w:val="24"/>
          <w:szCs w:val="24"/>
        </w:rPr>
      </w:pPr>
      <w:r>
        <w:rPr>
          <w:rFonts w:ascii="Arial" w:eastAsia="Arial-BoldMT" w:hAnsi="Arial" w:cs="Arial"/>
          <w:b/>
          <w:bCs/>
          <w:color w:val="000000"/>
          <w:sz w:val="24"/>
          <w:szCs w:val="24"/>
          <w:lang w:eastAsia="zh-CN"/>
        </w:rPr>
        <w:t xml:space="preserve">-JavaScript </w:t>
      </w:r>
      <w:r>
        <w:rPr>
          <w:rFonts w:ascii="Arial" w:eastAsia="SimSun" w:hAnsi="Arial" w:cs="Arial"/>
          <w:color w:val="000000"/>
          <w:sz w:val="24"/>
          <w:szCs w:val="24"/>
          <w:lang w:eastAsia="zh-CN"/>
        </w:rPr>
        <w:t>es un lenguaje de programación de alto nivel ampliamente utilizado en el desarrollo web para crear interactividad en las páginas. Es un lenguaje interpretado, lo que significa que el código se ejecuta línea por línea en tiempo real. Esto facilita la depuración y la iteración rápida durante el desarrollo, es un lenguaje orientado a objetos basado en prototipos, lo que permite una programación más flexible y dinámica.Es compatible con la mayoría de los navegadores web modernos en diferentes sistemas operativos.</w:t>
      </w:r>
    </w:p>
    <w:p w14:paraId="55A44B9D" w14:textId="77777777" w:rsidR="00D47573" w:rsidRDefault="00D47573">
      <w:pPr>
        <w:rPr>
          <w:rFonts w:ascii="Arial" w:hAnsi="Arial"/>
          <w:sz w:val="24"/>
          <w:szCs w:val="24"/>
        </w:rPr>
      </w:pPr>
    </w:p>
    <w:p w14:paraId="1AF5B289"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lang w:val="es-US"/>
        </w:rPr>
        <w:t xml:space="preserve">1.4.6 </w:t>
      </w:r>
      <w:r>
        <w:rPr>
          <w:rFonts w:ascii="Arial" w:hAnsi="Arial" w:cs="Arial"/>
          <w:sz w:val="24"/>
          <w:szCs w:val="24"/>
        </w:rPr>
        <w:t>Gestor de base de datos</w:t>
      </w:r>
    </w:p>
    <w:p w14:paraId="5ECEE5D8" w14:textId="77777777" w:rsidR="00D47573" w:rsidRDefault="00000000">
      <w:pPr>
        <w:pStyle w:val="NormalWeb"/>
        <w:rPr>
          <w:rFonts w:ascii="Arial" w:hAnsi="Arial" w:cs="Arial"/>
          <w:lang w:val="es-ES"/>
        </w:rPr>
      </w:pPr>
      <w:r>
        <w:rPr>
          <w:rFonts w:ascii="Arial" w:hAnsi="Arial" w:cs="Arial"/>
          <w:lang w:val="es-ES"/>
        </w:rPr>
        <w:t xml:space="preserve">Para el desarrollo del sistema de gestión hotelera, se ha seleccionado </w:t>
      </w:r>
      <w:r>
        <w:rPr>
          <w:rStyle w:val="Textoennegrita"/>
          <w:rFonts w:ascii="Arial" w:hAnsi="Arial" w:cs="Arial"/>
          <w:lang w:val="es-ES"/>
        </w:rPr>
        <w:t>PgAdmin</w:t>
      </w:r>
      <w:r>
        <w:rPr>
          <w:rFonts w:ascii="Arial" w:hAnsi="Arial" w:cs="Arial"/>
          <w:lang w:val="es-ES"/>
        </w:rPr>
        <w:t xml:space="preserve">, una herramienta de administración y desarrollo de bases de datos especializada en </w:t>
      </w:r>
      <w:r>
        <w:rPr>
          <w:rStyle w:val="Textoennegrita"/>
          <w:rFonts w:ascii="Arial" w:hAnsi="Arial" w:cs="Arial"/>
          <w:lang w:val="es-ES"/>
        </w:rPr>
        <w:t>PostgreSQL</w:t>
      </w:r>
      <w:r>
        <w:rPr>
          <w:rFonts w:ascii="Arial" w:hAnsi="Arial" w:cs="Arial"/>
          <w:lang w:val="es-ES"/>
        </w:rPr>
        <w:t>. PgAdmin proporciona una interfaz gráfica intuitiva que simplifica la gestión de bases de datos, permitiendo realizar tareas como la creación, modificación y administración de objetos de bases de datos, la ejecución de consultas SQL y la gestión de usuarios y permisos de forma eficiente.</w:t>
      </w:r>
    </w:p>
    <w:p w14:paraId="42547286" w14:textId="77777777" w:rsidR="00D47573" w:rsidRDefault="00000000">
      <w:pPr>
        <w:pStyle w:val="NormalWeb"/>
        <w:rPr>
          <w:rFonts w:ascii="Arial" w:hAnsi="Arial" w:cs="Arial"/>
          <w:lang w:val="es-ES"/>
        </w:rPr>
      </w:pPr>
      <w:r>
        <w:rPr>
          <w:rFonts w:ascii="Arial" w:hAnsi="Arial" w:cs="Arial"/>
          <w:lang w:val="es-ES"/>
        </w:rPr>
        <w:t xml:space="preserve">La elección de PgAdmin se basa en su integración óptima con </w:t>
      </w:r>
      <w:r>
        <w:rPr>
          <w:rStyle w:val="Textoennegrita"/>
          <w:rFonts w:ascii="Arial" w:hAnsi="Arial" w:cs="Arial"/>
          <w:lang w:val="es-ES"/>
        </w:rPr>
        <w:t>PostgreSQL</w:t>
      </w:r>
      <w:r>
        <w:rPr>
          <w:rFonts w:ascii="Arial" w:hAnsi="Arial" w:cs="Arial"/>
          <w:lang w:val="es-ES"/>
        </w:rPr>
        <w:t>, un sistema de gestión de bases de datos robusto y de código abierto, ampliamente utilizado por su escalabilidad y fiabilidad. Al ser una herramienta dedicada a PostgreSQL, PgAdmin maximiza las capacidades de este sistema, garantizando un entorno de desarrollo y administración de bases de datos eficiente y compatible.</w:t>
      </w:r>
    </w:p>
    <w:p w14:paraId="3CBA5D77" w14:textId="77777777" w:rsidR="00D47573" w:rsidRDefault="00000000">
      <w:pPr>
        <w:pStyle w:val="NormalWeb"/>
        <w:rPr>
          <w:rFonts w:ascii="Arial" w:hAnsi="Arial" w:cs="Arial"/>
          <w:lang w:val="es-ES"/>
        </w:rPr>
      </w:pPr>
      <w:r>
        <w:rPr>
          <w:rFonts w:ascii="Arial" w:hAnsi="Arial" w:cs="Arial"/>
          <w:lang w:val="es-ES"/>
        </w:rPr>
        <w:t>Además, su diseño accesible permite a los desarrolladores trabajar de manera más ágil y productiva, lo que resulta clave en el desarrollo de un sistema complejo como el de gestión hotelera. La combinación de funcionalidad avanzada y facilidad de uso convierte a PgAdmin en la opción ideal para la implementación y administración de la base de datos del proyecto.</w:t>
      </w:r>
    </w:p>
    <w:p w14:paraId="54A06F74" w14:textId="77777777" w:rsidR="00D47573" w:rsidRDefault="00D47573">
      <w:pPr>
        <w:rPr>
          <w:rFonts w:ascii="Arial" w:eastAsia="SimSun" w:hAnsi="Arial" w:cs="Arial"/>
          <w:color w:val="000000"/>
          <w:sz w:val="24"/>
          <w:szCs w:val="24"/>
          <w:lang w:eastAsia="zh-CN"/>
        </w:rPr>
      </w:pPr>
    </w:p>
    <w:p w14:paraId="29E08B16" w14:textId="77777777" w:rsidR="00D47573" w:rsidRDefault="00D47573">
      <w:pPr>
        <w:pStyle w:val="Ttulo2"/>
        <w:numPr>
          <w:ilvl w:val="1"/>
          <w:numId w:val="0"/>
        </w:numPr>
        <w:rPr>
          <w:rFonts w:ascii="Arial" w:hAnsi="Arial" w:cs="Arial"/>
          <w:iCs w:val="0"/>
          <w:sz w:val="26"/>
          <w:szCs w:val="26"/>
        </w:rPr>
      </w:pPr>
    </w:p>
    <w:p w14:paraId="26448B95" w14:textId="77777777" w:rsidR="00D47573" w:rsidRDefault="00D47573">
      <w:pPr>
        <w:pStyle w:val="Ttulo2"/>
        <w:numPr>
          <w:ilvl w:val="1"/>
          <w:numId w:val="0"/>
        </w:numPr>
        <w:rPr>
          <w:rFonts w:ascii="Arial" w:hAnsi="Arial" w:cs="Arial"/>
          <w:iCs w:val="0"/>
          <w:sz w:val="26"/>
          <w:szCs w:val="26"/>
        </w:rPr>
      </w:pPr>
    </w:p>
    <w:p w14:paraId="2EAB9CA3" w14:textId="77777777" w:rsidR="00D47573" w:rsidRDefault="00D47573">
      <w:pPr>
        <w:pStyle w:val="Ttulo2"/>
        <w:numPr>
          <w:ilvl w:val="1"/>
          <w:numId w:val="0"/>
        </w:numPr>
        <w:rPr>
          <w:rFonts w:ascii="Arial" w:hAnsi="Arial" w:cs="Arial"/>
          <w:iCs w:val="0"/>
          <w:sz w:val="26"/>
          <w:szCs w:val="26"/>
        </w:rPr>
      </w:pPr>
    </w:p>
    <w:p w14:paraId="08A4D3F6" w14:textId="77777777" w:rsidR="00D47573" w:rsidRDefault="00000000">
      <w:pPr>
        <w:pStyle w:val="Ttulo2"/>
        <w:numPr>
          <w:ilvl w:val="1"/>
          <w:numId w:val="0"/>
        </w:numPr>
        <w:rPr>
          <w:rFonts w:ascii="Arial" w:hAnsi="Arial" w:cs="Arial"/>
          <w:b w:val="0"/>
          <w:iCs w:val="0"/>
          <w:sz w:val="26"/>
          <w:szCs w:val="26"/>
        </w:rPr>
      </w:pPr>
      <w:r>
        <w:rPr>
          <w:rFonts w:ascii="Arial" w:hAnsi="Arial" w:cs="Arial"/>
          <w:iCs w:val="0"/>
          <w:sz w:val="26"/>
          <w:szCs w:val="26"/>
        </w:rPr>
        <w:t>Conclusiones parciales</w:t>
      </w:r>
      <w:r>
        <w:rPr>
          <w:rFonts w:ascii="Arial" w:hAnsi="Arial" w:cs="Arial"/>
          <w:b w:val="0"/>
          <w:iCs w:val="0"/>
          <w:sz w:val="26"/>
          <w:szCs w:val="26"/>
        </w:rPr>
        <w:t xml:space="preserve"> </w:t>
      </w:r>
    </w:p>
    <w:p w14:paraId="3664476E" w14:textId="77777777" w:rsidR="00D47573" w:rsidRDefault="00000000">
      <w:pPr>
        <w:spacing w:line="360" w:lineRule="auto"/>
        <w:jc w:val="both"/>
        <w:rPr>
          <w:rFonts w:ascii="Arial" w:hAnsi="Arial" w:cs="Arial"/>
          <w:sz w:val="24"/>
          <w:szCs w:val="24"/>
        </w:rPr>
      </w:pPr>
      <w:r>
        <w:rPr>
          <w:rFonts w:ascii="Arial" w:eastAsia="SimSun" w:hAnsi="Arial" w:cs="Arial"/>
          <w:sz w:val="24"/>
          <w:szCs w:val="24"/>
        </w:rPr>
        <w:t>Este capítulo ha proporcionado una visión integral de los conceptos clave relacionados con el tema de investigación, estableciendo las bases necesarias para el desarrollo de la solución informática propuesta. Se ha detallado el proceso de desarrollo del software, considerando la selección de un enfoque metodológico adecuado, que se fundamenta tanto en la experiencia del equipo como en la naturaleza crítica del proyecto. Se ha justificado la elección de un modelo prescriptivo tradicional, resaltando sus ventajas en términos de organización y control del proceso. Finalmente, se ha presentado el conjunto de herramientas y tecnologías elegidas para la construcción de la solución, subrayando su importancia en la creación de un sistema robusto, seguro y escalable, capaz de cumplir con los requisitos del proyecto de manera eficiente.</w:t>
      </w:r>
    </w:p>
    <w:p w14:paraId="4015103E" w14:textId="77777777" w:rsidR="00D47573" w:rsidRDefault="00D47573">
      <w:pPr>
        <w:spacing w:line="360" w:lineRule="auto"/>
        <w:jc w:val="both"/>
        <w:rPr>
          <w:rFonts w:ascii="Arial" w:hAnsi="Arial"/>
          <w:sz w:val="24"/>
          <w:szCs w:val="24"/>
        </w:rPr>
      </w:pPr>
    </w:p>
    <w:p w14:paraId="031CE6BB" w14:textId="77777777" w:rsidR="00D47573" w:rsidRDefault="00D47573">
      <w:pPr>
        <w:pStyle w:val="Ttulo1"/>
        <w:rPr>
          <w:bCs w:val="0"/>
        </w:rPr>
      </w:pPr>
    </w:p>
    <w:p w14:paraId="06CC3D00" w14:textId="77777777" w:rsidR="00D47573" w:rsidRDefault="00D47573">
      <w:pPr>
        <w:pStyle w:val="Ttulo1"/>
        <w:rPr>
          <w:bCs w:val="0"/>
        </w:rPr>
      </w:pPr>
    </w:p>
    <w:p w14:paraId="644CCACB" w14:textId="77777777" w:rsidR="00D47573" w:rsidRDefault="00000000">
      <w:pPr>
        <w:pStyle w:val="Ttulo1"/>
        <w:rPr>
          <w:rFonts w:cs="Arial"/>
          <w:b w:val="0"/>
          <w:iCs/>
          <w:szCs w:val="28"/>
        </w:rPr>
      </w:pPr>
      <w:r>
        <w:rPr>
          <w:bCs w:val="0"/>
        </w:rPr>
        <w:t>Capítulo II. Modelado del Contexto</w:t>
      </w:r>
      <w:r>
        <w:rPr>
          <w:rFonts w:cs="Arial"/>
          <w:i/>
          <w:iCs/>
          <w:color w:val="0000FF"/>
          <w:sz w:val="24"/>
          <w:szCs w:val="24"/>
        </w:rPr>
        <w:t xml:space="preserve">  </w:t>
      </w:r>
    </w:p>
    <w:p w14:paraId="710CBB81" w14:textId="77777777" w:rsidR="00D47573" w:rsidRDefault="00000000">
      <w:pPr>
        <w:pStyle w:val="Ttulo2"/>
        <w:numPr>
          <w:ilvl w:val="1"/>
          <w:numId w:val="0"/>
        </w:numPr>
        <w:rPr>
          <w:rFonts w:ascii="Arial" w:hAnsi="Arial" w:cs="Arial"/>
          <w:b w:val="0"/>
          <w:i/>
          <w:iCs w:val="0"/>
          <w:color w:val="0000FF"/>
          <w:sz w:val="26"/>
          <w:szCs w:val="26"/>
        </w:rPr>
      </w:pPr>
      <w:r>
        <w:rPr>
          <w:rFonts w:ascii="Arial" w:hAnsi="Arial" w:cs="Arial"/>
          <w:iCs w:val="0"/>
          <w:sz w:val="24"/>
          <w:szCs w:val="24"/>
        </w:rPr>
        <w:t>Introducción</w:t>
      </w:r>
      <w:r>
        <w:rPr>
          <w:rFonts w:ascii="Arial" w:hAnsi="Arial" w:cs="Arial"/>
          <w:b w:val="0"/>
          <w:iCs w:val="0"/>
          <w:sz w:val="24"/>
          <w:szCs w:val="24"/>
        </w:rPr>
        <w:t xml:space="preserve"> </w:t>
      </w:r>
    </w:p>
    <w:p w14:paraId="108238C1" w14:textId="77777777" w:rsidR="00D47573" w:rsidRDefault="00000000">
      <w:pPr>
        <w:pStyle w:val="NormalWeb"/>
        <w:rPr>
          <w:rFonts w:ascii="Arial" w:hAnsi="Arial" w:cs="Arial"/>
          <w:lang w:val="es-ES"/>
        </w:rPr>
      </w:pPr>
      <w:r>
        <w:rPr>
          <w:rFonts w:ascii="Arial" w:hAnsi="Arial" w:cs="Arial"/>
          <w:lang w:val="es-ES"/>
        </w:rPr>
        <w:t>En el desarrollo de sistemas de software, entender profundamente el contexto del negocio es crucial para garantizar que el producto final cumpla con las necesidades y expectativas de los usuarios. Este capítulo se enfocará en el análisis del modelo conceptual y el diagrama de clases del sistema de gestión hotelera, herramientas esenciales para estructurar y visualizar las entidades y relaciones dentro del sistema. El modelo conceptual es una representación abstracta de los elementos clave del negocio hotelero, identificando las entidades fundamentales, sus atributos y las interacciones entre ellas. Junto con el diagrama de clases, que detalla las clases, sus atributos y métodos, y las relaciones entre ellas, se proporciona una base sólida para la implementación del sistema.</w:t>
      </w:r>
    </w:p>
    <w:p w14:paraId="6EC80560" w14:textId="77777777" w:rsidR="00D47573" w:rsidRDefault="00000000">
      <w:pPr>
        <w:pStyle w:val="NormalWeb"/>
        <w:rPr>
          <w:rFonts w:ascii="Arial" w:hAnsi="Arial" w:cs="Arial"/>
          <w:lang w:val="es-ES"/>
        </w:rPr>
      </w:pPr>
      <w:r>
        <w:rPr>
          <w:rFonts w:ascii="Arial" w:hAnsi="Arial" w:cs="Arial"/>
          <w:lang w:val="es-ES"/>
        </w:rPr>
        <w:t>Además, se analizarán las reglas del negocio que guían procesos esenciales como las reservas y la gestión de habitaciones. Estas reglas son vitales para garantizar que el sistema opere de manera eficiente y conforme a las expectativas del negocio. Este capítulo tiene como objetivo proporcionar una comprensión clara del modelo conceptual, el diagrama de clases y las reglas del negocio, elementos clave para desarrollar un sistema hotelero robusto y alineado con las necesidades operativas.</w:t>
      </w:r>
    </w:p>
    <w:p w14:paraId="0A8315BC" w14:textId="77777777" w:rsidR="00D47573" w:rsidRDefault="00D47573">
      <w:pPr>
        <w:rPr>
          <w:rFonts w:ascii="Arial" w:hAnsi="Arial" w:cs="Arial"/>
          <w:b/>
          <w:iCs/>
          <w:sz w:val="24"/>
          <w:szCs w:val="24"/>
        </w:rPr>
      </w:pPr>
    </w:p>
    <w:p w14:paraId="61E58976" w14:textId="77777777" w:rsidR="00D47573" w:rsidRDefault="00000000">
      <w:pPr>
        <w:pStyle w:val="Ttulo2"/>
        <w:numPr>
          <w:ilvl w:val="1"/>
          <w:numId w:val="0"/>
        </w:numPr>
        <w:rPr>
          <w:rFonts w:ascii="Arial" w:hAnsi="Arial" w:cs="Arial"/>
          <w:i/>
          <w:color w:val="0000FF"/>
        </w:rPr>
      </w:pPr>
      <w:r>
        <w:rPr>
          <w:rFonts w:ascii="Arial" w:hAnsi="Arial" w:cs="Arial"/>
          <w:sz w:val="24"/>
          <w:szCs w:val="24"/>
        </w:rPr>
        <w:t>2.1 Reglas del negocio</w:t>
      </w:r>
      <w:r>
        <w:rPr>
          <w:rFonts w:ascii="Arial" w:hAnsi="Arial" w:cs="Arial"/>
          <w:b w:val="0"/>
          <w:iCs w:val="0"/>
          <w:sz w:val="24"/>
          <w:szCs w:val="24"/>
        </w:rPr>
        <w:t xml:space="preserve"> </w:t>
      </w:r>
    </w:p>
    <w:tbl>
      <w:tblPr>
        <w:tblW w:w="8798" w:type="dxa"/>
        <w:tblInd w:w="19" w:type="dxa"/>
        <w:tblLayout w:type="fixed"/>
        <w:tblCellMar>
          <w:left w:w="10" w:type="dxa"/>
          <w:right w:w="10" w:type="dxa"/>
        </w:tblCellMar>
        <w:tblLook w:val="04A0" w:firstRow="1" w:lastRow="0" w:firstColumn="1" w:lastColumn="0" w:noHBand="0" w:noVBand="1"/>
      </w:tblPr>
      <w:tblGrid>
        <w:gridCol w:w="798"/>
        <w:gridCol w:w="1701"/>
        <w:gridCol w:w="1701"/>
        <w:gridCol w:w="4598"/>
      </w:tblGrid>
      <w:tr w:rsidR="00D47573" w14:paraId="244FE589" w14:textId="77777777">
        <w:tc>
          <w:tcPr>
            <w:tcW w:w="798" w:type="dxa"/>
            <w:tcBorders>
              <w:top w:val="single" w:sz="4" w:space="0" w:color="0000FF"/>
              <w:left w:val="single" w:sz="4" w:space="0" w:color="0000FF"/>
              <w:bottom w:val="single" w:sz="4" w:space="0" w:color="0000FF"/>
            </w:tcBorders>
            <w:shd w:val="clear" w:color="auto" w:fill="CCCCFF"/>
            <w:tcMar>
              <w:top w:w="0" w:type="dxa"/>
              <w:left w:w="108" w:type="dxa"/>
              <w:bottom w:w="0" w:type="dxa"/>
              <w:right w:w="108" w:type="dxa"/>
            </w:tcMar>
          </w:tcPr>
          <w:p w14:paraId="3DD76E9A" w14:textId="77777777" w:rsidR="00D47573" w:rsidRDefault="00000000">
            <w:pPr>
              <w:pStyle w:val="Textbody"/>
              <w:snapToGrid w:val="0"/>
              <w:jc w:val="both"/>
              <w:rPr>
                <w:b/>
                <w:sz w:val="22"/>
              </w:rPr>
            </w:pPr>
            <w:r>
              <w:rPr>
                <w:b/>
                <w:sz w:val="22"/>
              </w:rPr>
              <w:t>No</w:t>
            </w:r>
          </w:p>
        </w:tc>
        <w:tc>
          <w:tcPr>
            <w:tcW w:w="1701" w:type="dxa"/>
            <w:tcBorders>
              <w:top w:val="single" w:sz="4" w:space="0" w:color="0000FF"/>
              <w:left w:val="single" w:sz="4" w:space="0" w:color="0000FF"/>
              <w:bottom w:val="single" w:sz="4" w:space="0" w:color="0000FF"/>
            </w:tcBorders>
            <w:shd w:val="clear" w:color="auto" w:fill="CCCCFF"/>
            <w:tcMar>
              <w:top w:w="0" w:type="dxa"/>
              <w:left w:w="108" w:type="dxa"/>
              <w:bottom w:w="0" w:type="dxa"/>
              <w:right w:w="108" w:type="dxa"/>
            </w:tcMar>
          </w:tcPr>
          <w:p w14:paraId="0CBAD1A8" w14:textId="77777777" w:rsidR="00D47573" w:rsidRDefault="00000000">
            <w:pPr>
              <w:pStyle w:val="Textbody"/>
              <w:snapToGrid w:val="0"/>
              <w:jc w:val="both"/>
              <w:rPr>
                <w:b/>
                <w:sz w:val="22"/>
              </w:rPr>
            </w:pPr>
            <w:r>
              <w:rPr>
                <w:b/>
                <w:sz w:val="22"/>
              </w:rPr>
              <w:t>Clasificación</w:t>
            </w:r>
          </w:p>
        </w:tc>
        <w:tc>
          <w:tcPr>
            <w:tcW w:w="1701" w:type="dxa"/>
            <w:tcBorders>
              <w:top w:val="single" w:sz="4" w:space="0" w:color="0000FF"/>
              <w:left w:val="single" w:sz="4" w:space="0" w:color="0000FF"/>
              <w:bottom w:val="single" w:sz="4" w:space="0" w:color="0000FF"/>
            </w:tcBorders>
            <w:shd w:val="clear" w:color="auto" w:fill="CCCCFF"/>
            <w:tcMar>
              <w:top w:w="0" w:type="dxa"/>
              <w:left w:w="108" w:type="dxa"/>
              <w:bottom w:w="0" w:type="dxa"/>
              <w:right w:w="108" w:type="dxa"/>
            </w:tcMar>
          </w:tcPr>
          <w:p w14:paraId="7609C6FC" w14:textId="77777777" w:rsidR="00D47573" w:rsidRDefault="00000000">
            <w:pPr>
              <w:pStyle w:val="Textbody"/>
              <w:snapToGrid w:val="0"/>
              <w:jc w:val="both"/>
              <w:rPr>
                <w:b/>
                <w:sz w:val="22"/>
              </w:rPr>
            </w:pPr>
            <w:r>
              <w:rPr>
                <w:b/>
                <w:sz w:val="22"/>
              </w:rPr>
              <w:t>Nombre</w:t>
            </w:r>
          </w:p>
        </w:tc>
        <w:tc>
          <w:tcPr>
            <w:tcW w:w="4598" w:type="dxa"/>
            <w:tcBorders>
              <w:top w:val="single" w:sz="4" w:space="0" w:color="0000FF"/>
              <w:left w:val="single" w:sz="4" w:space="0" w:color="0000FF"/>
              <w:bottom w:val="single" w:sz="4" w:space="0" w:color="0000FF"/>
              <w:right w:val="single" w:sz="4" w:space="0" w:color="0000FF"/>
            </w:tcBorders>
            <w:shd w:val="clear" w:color="auto" w:fill="CCCCFF"/>
            <w:tcMar>
              <w:top w:w="0" w:type="dxa"/>
              <w:left w:w="108" w:type="dxa"/>
              <w:bottom w:w="0" w:type="dxa"/>
              <w:right w:w="108" w:type="dxa"/>
            </w:tcMar>
          </w:tcPr>
          <w:p w14:paraId="7023B126" w14:textId="77777777" w:rsidR="00D47573" w:rsidRDefault="00000000">
            <w:pPr>
              <w:pStyle w:val="Textbody"/>
              <w:snapToGrid w:val="0"/>
              <w:jc w:val="both"/>
              <w:rPr>
                <w:b/>
                <w:sz w:val="22"/>
              </w:rPr>
            </w:pPr>
            <w:r>
              <w:rPr>
                <w:b/>
                <w:sz w:val="22"/>
              </w:rPr>
              <w:t>Descripción</w:t>
            </w:r>
          </w:p>
        </w:tc>
      </w:tr>
      <w:tr w:rsidR="00D47573" w14:paraId="6EDC7D08"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28256D72" w14:textId="77777777" w:rsidR="00D47573"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1</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3EE47C7D" w14:textId="77777777" w:rsidR="00D47573" w:rsidRDefault="00000000">
            <w:pPr>
              <w:pStyle w:val="Textbody"/>
              <w:snapToGrid w:val="0"/>
              <w:jc w:val="both"/>
              <w:rPr>
                <w:i/>
                <w:color w:val="0000FF"/>
                <w:sz w:val="24"/>
              </w:rPr>
            </w:pPr>
            <w:r>
              <w:rPr>
                <w:rFonts w:eastAsia="SimSun"/>
                <w:sz w:val="24"/>
              </w:rPr>
              <w:t>Inferencia</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5E88AB96" w14:textId="77777777" w:rsidR="00D47573" w:rsidRDefault="00000000">
            <w:pPr>
              <w:pStyle w:val="Textbody"/>
              <w:snapToGrid w:val="0"/>
              <w:jc w:val="both"/>
              <w:rPr>
                <w:i/>
                <w:color w:val="0000FF"/>
                <w:sz w:val="24"/>
              </w:rPr>
            </w:pPr>
            <w:r>
              <w:rPr>
                <w:rFonts w:eastAsia="SimSun"/>
                <w:sz w:val="24"/>
              </w:rPr>
              <w:t>Asignación de Habitaciones</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3C2B9413" w14:textId="77777777" w:rsidR="00D47573" w:rsidRDefault="00000000">
            <w:pPr>
              <w:pStyle w:val="Textbody"/>
              <w:snapToGrid w:val="0"/>
              <w:jc w:val="both"/>
              <w:rPr>
                <w:i/>
                <w:color w:val="0000FF"/>
                <w:sz w:val="24"/>
              </w:rPr>
            </w:pPr>
            <w:r>
              <w:rPr>
                <w:rFonts w:eastAsia="SimSun"/>
                <w:sz w:val="24"/>
              </w:rPr>
              <w:t>Regla que deduce la mejor habitación disponible para el huésped según sus preferencias.</w:t>
            </w:r>
          </w:p>
        </w:tc>
      </w:tr>
      <w:tr w:rsidR="00D47573" w14:paraId="21F3FF74"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1BB59DD6" w14:textId="77777777" w:rsidR="00D47573"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2</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2174CD05" w14:textId="77777777" w:rsidR="00D47573" w:rsidRDefault="00000000">
            <w:pPr>
              <w:pStyle w:val="Textbody"/>
              <w:snapToGrid w:val="0"/>
              <w:jc w:val="both"/>
              <w:rPr>
                <w:i/>
                <w:color w:val="0000FF"/>
                <w:sz w:val="24"/>
              </w:rPr>
            </w:pPr>
            <w:r>
              <w:rPr>
                <w:rFonts w:eastAsia="SimSun"/>
                <w:sz w:val="24"/>
              </w:rPr>
              <w:t>Computacionales</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18EA0E16" w14:textId="77777777" w:rsidR="00D47573" w:rsidRDefault="00000000">
            <w:pPr>
              <w:pStyle w:val="Textbody"/>
              <w:snapToGrid w:val="0"/>
              <w:jc w:val="both"/>
              <w:rPr>
                <w:i/>
                <w:color w:val="0000FF"/>
                <w:sz w:val="24"/>
              </w:rPr>
            </w:pPr>
            <w:r>
              <w:rPr>
                <w:rFonts w:eastAsia="SimSun"/>
                <w:sz w:val="24"/>
              </w:rPr>
              <w:t>Cálculo de Tarifas</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662B3097" w14:textId="77777777" w:rsidR="00D47573" w:rsidRDefault="00000000">
            <w:pPr>
              <w:pStyle w:val="Textbody"/>
              <w:snapToGrid w:val="0"/>
              <w:jc w:val="both"/>
              <w:rPr>
                <w:i/>
                <w:color w:val="0000FF"/>
                <w:sz w:val="24"/>
              </w:rPr>
            </w:pPr>
            <w:r>
              <w:rPr>
                <w:rFonts w:eastAsia="SimSun"/>
                <w:sz w:val="24"/>
              </w:rPr>
              <w:t>Algoritmo que calcula las tarifas diarias basado en temporada, demanda y tipo de habitación.</w:t>
            </w:r>
          </w:p>
        </w:tc>
      </w:tr>
      <w:tr w:rsidR="00D47573" w14:paraId="7A2C38BF"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289BBC84" w14:textId="77777777" w:rsidR="00D47573"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3</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799BD058" w14:textId="77777777" w:rsidR="00D47573" w:rsidRDefault="00000000">
            <w:pPr>
              <w:pStyle w:val="Textbody"/>
              <w:snapToGrid w:val="0"/>
              <w:jc w:val="both"/>
              <w:rPr>
                <w:i/>
                <w:color w:val="0000FF"/>
                <w:sz w:val="24"/>
                <w:lang w:val="en-US"/>
              </w:rPr>
            </w:pPr>
            <w:r>
              <w:rPr>
                <w:rFonts w:eastAsia="SimSun"/>
                <w:sz w:val="24"/>
              </w:rPr>
              <w:t>Hechos</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6994A93E" w14:textId="77777777" w:rsidR="00D47573" w:rsidRDefault="00000000">
            <w:pPr>
              <w:pStyle w:val="Textbody"/>
              <w:snapToGrid w:val="0"/>
              <w:jc w:val="both"/>
              <w:rPr>
                <w:i/>
                <w:color w:val="0000FF"/>
                <w:sz w:val="24"/>
              </w:rPr>
            </w:pPr>
            <w:r>
              <w:rPr>
                <w:rFonts w:eastAsia="SimSun"/>
                <w:sz w:val="24"/>
              </w:rPr>
              <w:t>Registro de Huéspedes</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072D914F" w14:textId="77777777" w:rsidR="00D47573" w:rsidRDefault="00000000">
            <w:pPr>
              <w:pStyle w:val="Textbody"/>
              <w:snapToGrid w:val="0"/>
              <w:jc w:val="both"/>
              <w:rPr>
                <w:i/>
                <w:color w:val="0000FF"/>
                <w:sz w:val="24"/>
              </w:rPr>
            </w:pPr>
            <w:r>
              <w:rPr>
                <w:rFonts w:eastAsia="SimSun"/>
                <w:sz w:val="24"/>
              </w:rPr>
              <w:t>Almacena datos de los huéspedes, como nombre, fecha de entrada y salida, y servicios solicitados.</w:t>
            </w:r>
          </w:p>
        </w:tc>
      </w:tr>
      <w:tr w:rsidR="00D47573" w14:paraId="521BA2A5"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0D89E84F" w14:textId="77777777" w:rsidR="00D47573"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4</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7EA1C7FB" w14:textId="77777777" w:rsidR="00D47573" w:rsidRDefault="00000000">
            <w:pPr>
              <w:pStyle w:val="Textbody"/>
              <w:snapToGrid w:val="0"/>
              <w:jc w:val="both"/>
              <w:rPr>
                <w:rFonts w:eastAsia="SimSun"/>
                <w:sz w:val="24"/>
              </w:rPr>
            </w:pPr>
            <w:r>
              <w:rPr>
                <w:rFonts w:eastAsia="SimSun"/>
                <w:sz w:val="24"/>
              </w:rPr>
              <w:t>Restricciones</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1F81EB9C" w14:textId="77777777" w:rsidR="00D47573" w:rsidRDefault="00000000">
            <w:pPr>
              <w:pStyle w:val="Textbody"/>
              <w:snapToGrid w:val="0"/>
              <w:jc w:val="both"/>
              <w:rPr>
                <w:i/>
                <w:color w:val="0000FF"/>
                <w:sz w:val="24"/>
              </w:rPr>
            </w:pPr>
            <w:r>
              <w:rPr>
                <w:rFonts w:eastAsia="SimSun"/>
                <w:sz w:val="24"/>
              </w:rPr>
              <w:t>Política de Cancelación</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56388A39" w14:textId="77777777" w:rsidR="00D47573" w:rsidRDefault="00000000">
            <w:pPr>
              <w:pStyle w:val="Textbody"/>
              <w:snapToGrid w:val="0"/>
              <w:jc w:val="both"/>
              <w:rPr>
                <w:i/>
                <w:color w:val="0000FF"/>
                <w:sz w:val="24"/>
              </w:rPr>
            </w:pPr>
            <w:r>
              <w:rPr>
                <w:rFonts w:eastAsia="SimSun"/>
                <w:sz w:val="24"/>
              </w:rPr>
              <w:t>Establece las condiciones bajo las cuales una reserva puede ser cancelada sin penalización.</w:t>
            </w:r>
          </w:p>
        </w:tc>
      </w:tr>
      <w:tr w:rsidR="00D47573" w14:paraId="249A5688"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093B6A0A" w14:textId="77777777" w:rsidR="00D47573" w:rsidRDefault="00000000">
            <w:pPr>
              <w:pStyle w:val="Textbody"/>
              <w:snapToGrid w:val="0"/>
              <w:jc w:val="both"/>
              <w:rPr>
                <w:rFonts w:cs="AIDNBN+TimesNewRoman, 'Times Ne"/>
                <w:i/>
                <w:color w:val="0000FF"/>
                <w:sz w:val="22"/>
                <w:szCs w:val="20"/>
                <w:lang w:val="en-US"/>
              </w:rPr>
            </w:pPr>
            <w:r>
              <w:rPr>
                <w:rFonts w:cs="AIDNBN+TimesNewRoman, 'Times Ne"/>
                <w:i/>
                <w:color w:val="0000FF"/>
                <w:sz w:val="22"/>
                <w:szCs w:val="20"/>
                <w:lang w:val="en-US"/>
              </w:rPr>
              <w:t>5</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475FA9CB" w14:textId="77777777" w:rsidR="00D47573" w:rsidRDefault="00000000">
            <w:pPr>
              <w:pStyle w:val="Textbody"/>
              <w:snapToGrid w:val="0"/>
              <w:jc w:val="both"/>
              <w:rPr>
                <w:rFonts w:eastAsia="SimSun"/>
                <w:sz w:val="24"/>
              </w:rPr>
            </w:pPr>
            <w:r>
              <w:rPr>
                <w:rFonts w:eastAsia="SimSun"/>
                <w:sz w:val="24"/>
              </w:rPr>
              <w:t>Facilitadores de Acción</w:t>
            </w: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3C01B85F" w14:textId="77777777" w:rsidR="00D47573" w:rsidRDefault="00000000">
            <w:pPr>
              <w:pStyle w:val="Textbody"/>
              <w:snapToGrid w:val="0"/>
              <w:jc w:val="both"/>
              <w:rPr>
                <w:i/>
                <w:color w:val="0000FF"/>
                <w:sz w:val="24"/>
              </w:rPr>
            </w:pPr>
            <w:r>
              <w:rPr>
                <w:rFonts w:eastAsia="SimSun"/>
                <w:sz w:val="24"/>
              </w:rPr>
              <w:t>Notificación de Disponibilidad</w:t>
            </w: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290AF65F" w14:textId="77777777" w:rsidR="00D47573" w:rsidRDefault="00000000">
            <w:pPr>
              <w:pStyle w:val="Textbody"/>
              <w:snapToGrid w:val="0"/>
              <w:jc w:val="both"/>
              <w:rPr>
                <w:i/>
                <w:color w:val="0000FF"/>
                <w:sz w:val="24"/>
              </w:rPr>
            </w:pPr>
            <w:r>
              <w:rPr>
                <w:rFonts w:eastAsia="SimSun"/>
                <w:sz w:val="24"/>
              </w:rPr>
              <w:t>Sistema que envía alertas a los huéspedes sobre la disponibilidad de habitaciones o promociones.</w:t>
            </w:r>
          </w:p>
        </w:tc>
      </w:tr>
      <w:tr w:rsidR="00D47573" w14:paraId="0DFBBF91" w14:textId="77777777">
        <w:tc>
          <w:tcPr>
            <w:tcW w:w="798" w:type="dxa"/>
            <w:tcBorders>
              <w:top w:val="single" w:sz="4" w:space="0" w:color="0000FF"/>
              <w:left w:val="single" w:sz="4" w:space="0" w:color="0000FF"/>
              <w:bottom w:val="single" w:sz="4" w:space="0" w:color="0000FF"/>
            </w:tcBorders>
            <w:tcMar>
              <w:top w:w="0" w:type="dxa"/>
              <w:left w:w="108" w:type="dxa"/>
              <w:bottom w:w="0" w:type="dxa"/>
              <w:right w:w="108" w:type="dxa"/>
            </w:tcMar>
          </w:tcPr>
          <w:p w14:paraId="4FF665D7" w14:textId="77777777" w:rsidR="00D47573" w:rsidRPr="00963B4A" w:rsidRDefault="00D47573">
            <w:pPr>
              <w:pStyle w:val="Textbody"/>
              <w:snapToGrid w:val="0"/>
              <w:jc w:val="both"/>
              <w:rPr>
                <w:rFonts w:cs="AIDNBN+TimesNewRoman, 'Times Ne"/>
                <w:i/>
                <w:color w:val="0000FF"/>
                <w:sz w:val="22"/>
                <w:szCs w:val="20"/>
              </w:rPr>
            </w:pP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3AADB90E" w14:textId="77777777" w:rsidR="00D47573" w:rsidRDefault="00D47573">
            <w:pPr>
              <w:pStyle w:val="Textbody"/>
              <w:snapToGrid w:val="0"/>
              <w:jc w:val="both"/>
              <w:rPr>
                <w:rFonts w:eastAsia="SimSun"/>
                <w:sz w:val="24"/>
              </w:rPr>
            </w:pPr>
          </w:p>
        </w:tc>
        <w:tc>
          <w:tcPr>
            <w:tcW w:w="1701" w:type="dxa"/>
            <w:tcBorders>
              <w:top w:val="single" w:sz="4" w:space="0" w:color="0000FF"/>
              <w:left w:val="single" w:sz="4" w:space="0" w:color="0000FF"/>
              <w:bottom w:val="single" w:sz="4" w:space="0" w:color="0000FF"/>
            </w:tcBorders>
            <w:tcMar>
              <w:top w:w="0" w:type="dxa"/>
              <w:left w:w="108" w:type="dxa"/>
              <w:bottom w:w="0" w:type="dxa"/>
              <w:right w:w="108" w:type="dxa"/>
            </w:tcMar>
          </w:tcPr>
          <w:p w14:paraId="35A120A8" w14:textId="77777777" w:rsidR="00D47573" w:rsidRDefault="00D47573">
            <w:pPr>
              <w:pStyle w:val="Textbody"/>
              <w:snapToGrid w:val="0"/>
              <w:jc w:val="both"/>
              <w:rPr>
                <w:rFonts w:eastAsia="SimSun"/>
                <w:sz w:val="24"/>
              </w:rPr>
            </w:pPr>
          </w:p>
        </w:tc>
        <w:tc>
          <w:tcPr>
            <w:tcW w:w="4598" w:type="dxa"/>
            <w:tcBorders>
              <w:top w:val="single" w:sz="4" w:space="0" w:color="0000FF"/>
              <w:left w:val="single" w:sz="4" w:space="0" w:color="0000FF"/>
              <w:bottom w:val="single" w:sz="4" w:space="0" w:color="0000FF"/>
              <w:right w:val="single" w:sz="4" w:space="0" w:color="0000FF"/>
            </w:tcBorders>
            <w:tcMar>
              <w:top w:w="0" w:type="dxa"/>
              <w:left w:w="108" w:type="dxa"/>
              <w:bottom w:w="0" w:type="dxa"/>
              <w:right w:w="108" w:type="dxa"/>
            </w:tcMar>
          </w:tcPr>
          <w:p w14:paraId="016EAD51" w14:textId="77777777" w:rsidR="00D47573" w:rsidRDefault="00D47573">
            <w:pPr>
              <w:pStyle w:val="Textbody"/>
              <w:snapToGrid w:val="0"/>
              <w:jc w:val="both"/>
              <w:rPr>
                <w:rFonts w:eastAsia="SimSun"/>
                <w:sz w:val="24"/>
              </w:rPr>
            </w:pPr>
          </w:p>
        </w:tc>
      </w:tr>
    </w:tbl>
    <w:p w14:paraId="0DF0C791" w14:textId="77777777" w:rsidR="00D47573" w:rsidRDefault="00D47573">
      <w:pPr>
        <w:pStyle w:val="Ttulo2"/>
        <w:numPr>
          <w:ilvl w:val="1"/>
          <w:numId w:val="0"/>
        </w:numPr>
        <w:rPr>
          <w:rFonts w:ascii="Arial" w:hAnsi="Arial" w:cs="Arial"/>
          <w:iCs w:val="0"/>
          <w:sz w:val="24"/>
          <w:szCs w:val="24"/>
        </w:rPr>
      </w:pPr>
    </w:p>
    <w:p w14:paraId="6924B2E5" w14:textId="77777777" w:rsidR="00D47573" w:rsidRDefault="00D47573">
      <w:pPr>
        <w:pStyle w:val="Ttulo2"/>
        <w:numPr>
          <w:ilvl w:val="1"/>
          <w:numId w:val="0"/>
        </w:numPr>
        <w:rPr>
          <w:rFonts w:ascii="Arial" w:hAnsi="Arial" w:cs="Arial"/>
          <w:iCs w:val="0"/>
          <w:sz w:val="24"/>
          <w:szCs w:val="24"/>
        </w:rPr>
      </w:pPr>
    </w:p>
    <w:p w14:paraId="3FEFD9A4" w14:textId="77777777" w:rsidR="00D47573" w:rsidRDefault="00000000">
      <w:pPr>
        <w:pStyle w:val="Ttulo2"/>
        <w:numPr>
          <w:ilvl w:val="1"/>
          <w:numId w:val="0"/>
        </w:numPr>
        <w:rPr>
          <w:rFonts w:ascii="Arial" w:hAnsi="Arial" w:cs="Arial"/>
          <w:b w:val="0"/>
          <w:iCs w:val="0"/>
          <w:sz w:val="24"/>
          <w:szCs w:val="24"/>
        </w:rPr>
      </w:pPr>
      <w:r>
        <w:rPr>
          <w:rFonts w:ascii="Arial" w:hAnsi="Arial" w:cs="Arial"/>
          <w:iCs w:val="0"/>
          <w:sz w:val="24"/>
          <w:szCs w:val="24"/>
        </w:rPr>
        <w:t>2.2 Modelo Conceptual</w:t>
      </w:r>
      <w:r>
        <w:rPr>
          <w:rFonts w:ascii="Arial" w:hAnsi="Arial" w:cs="Arial"/>
          <w:i/>
          <w:iCs w:val="0"/>
          <w:color w:val="0000FF"/>
          <w:sz w:val="24"/>
          <w:szCs w:val="24"/>
        </w:rPr>
        <w:t xml:space="preserve"> </w:t>
      </w:r>
    </w:p>
    <w:p w14:paraId="6F7D2DA9" w14:textId="77777777" w:rsidR="00D47573" w:rsidRDefault="00000000">
      <w:pPr>
        <w:rPr>
          <w:rFonts w:ascii="Arial" w:hAnsi="Arial" w:cs="Arial"/>
          <w:b/>
          <w:i/>
          <w:iCs/>
          <w:sz w:val="24"/>
          <w:szCs w:val="24"/>
        </w:rPr>
      </w:pPr>
      <w:r>
        <w:rPr>
          <w:rFonts w:ascii="Arial" w:hAnsi="Arial" w:cs="Arial"/>
          <w:b/>
          <w:i/>
          <w:iCs/>
          <w:sz w:val="24"/>
          <w:szCs w:val="24"/>
        </w:rPr>
        <w:t>Descripción de las clases del modelo del conceptual</w:t>
      </w:r>
    </w:p>
    <w:p w14:paraId="304D985E" w14:textId="77777777" w:rsidR="00D47573" w:rsidRDefault="00000000">
      <w:pPr>
        <w:pStyle w:val="NormalWeb"/>
        <w:spacing w:line="360" w:lineRule="auto"/>
        <w:ind w:left="720"/>
        <w:jc w:val="both"/>
        <w:rPr>
          <w:rFonts w:ascii="Arial" w:hAnsi="Arial" w:cs="Arial"/>
          <w:lang w:val="es-ES"/>
        </w:rPr>
      </w:pPr>
      <w:r>
        <w:rPr>
          <w:rFonts w:ascii="Arial" w:hAnsi="Arial" w:cs="Arial"/>
          <w:lang w:val="es-ES"/>
        </w:rPr>
        <w:t>Este diagrama conceptual muestra las clases principales y sus relaciones en un sistema de gestión hotelera. A continuación, se describen las clases y su propósito:</w:t>
      </w:r>
    </w:p>
    <w:p w14:paraId="2BDB1E40" w14:textId="77777777" w:rsidR="00D47573" w:rsidRDefault="00000000">
      <w:pPr>
        <w:pStyle w:val="NormalWeb"/>
        <w:spacing w:line="360" w:lineRule="auto"/>
        <w:ind w:firstLineChars="300" w:firstLine="723"/>
        <w:jc w:val="both"/>
        <w:rPr>
          <w:rFonts w:ascii="Arial" w:hAnsi="Arial" w:cs="Arial"/>
          <w:lang w:val="es-ES"/>
        </w:rPr>
      </w:pPr>
      <w:r>
        <w:rPr>
          <w:rFonts w:ascii="Arial" w:hAnsi="Arial" w:cs="Arial"/>
          <w:b/>
          <w:bCs/>
          <w:lang w:val="es-ES"/>
        </w:rPr>
        <w:t>Huésped</w:t>
      </w:r>
      <w:r>
        <w:rPr>
          <w:rFonts w:ascii="Arial" w:hAnsi="Arial" w:cs="Arial"/>
          <w:lang w:val="es-ES"/>
        </w:rPr>
        <w:t>:</w:t>
      </w:r>
    </w:p>
    <w:p w14:paraId="10243766" w14:textId="77777777" w:rsidR="00D47573" w:rsidRDefault="00000000">
      <w:pPr>
        <w:pStyle w:val="NormalWeb"/>
        <w:spacing w:line="360" w:lineRule="auto"/>
        <w:ind w:firstLineChars="300" w:firstLine="720"/>
        <w:jc w:val="both"/>
        <w:rPr>
          <w:rFonts w:ascii="Arial" w:hAnsi="Arial" w:cs="Arial"/>
          <w:lang w:val="es-ES"/>
        </w:rPr>
      </w:pPr>
      <w:r>
        <w:rPr>
          <w:rFonts w:ascii="Arial" w:hAnsi="Arial" w:cs="Arial"/>
          <w:lang w:val="es-ES"/>
        </w:rPr>
        <w:t>Representa a los clientes que realizan reservaciones en el hotel.</w:t>
      </w:r>
    </w:p>
    <w:p w14:paraId="586DF5BB"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Los huéspedes pueden realizar una o más reservas.</w:t>
      </w:r>
    </w:p>
    <w:p w14:paraId="0D78F12F"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Recepcionista:</w:t>
      </w:r>
    </w:p>
    <w:p w14:paraId="73C96147" w14:textId="77777777" w:rsidR="00D47573" w:rsidRDefault="00000000">
      <w:pPr>
        <w:pStyle w:val="NormalWeb"/>
        <w:spacing w:line="360" w:lineRule="auto"/>
        <w:ind w:leftChars="109" w:left="240" w:firstLineChars="200" w:firstLine="480"/>
        <w:jc w:val="both"/>
        <w:rPr>
          <w:rFonts w:ascii="Arial" w:hAnsi="Arial" w:cs="Arial"/>
          <w:lang w:val="es-ES"/>
        </w:rPr>
      </w:pPr>
      <w:r>
        <w:rPr>
          <w:rFonts w:ascii="Arial" w:hAnsi="Arial" w:cs="Arial"/>
          <w:lang w:val="es-ES"/>
        </w:rPr>
        <w:t>Representa al empleado encargado de procesar las reservas y registrar a los huéspedes.</w:t>
      </w:r>
    </w:p>
    <w:p w14:paraId="0FA5CC65"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Procesa una o más reservas.</w:t>
      </w:r>
    </w:p>
    <w:p w14:paraId="669EEBDF"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Reserva:</w:t>
      </w:r>
    </w:p>
    <w:p w14:paraId="79CBB827" w14:textId="77777777" w:rsidR="00D47573" w:rsidRDefault="00000000">
      <w:pPr>
        <w:pStyle w:val="NormalWeb"/>
        <w:spacing w:line="360" w:lineRule="auto"/>
        <w:ind w:firstLineChars="250" w:firstLine="600"/>
        <w:jc w:val="both"/>
        <w:rPr>
          <w:rFonts w:ascii="Arial" w:hAnsi="Arial" w:cs="Arial"/>
          <w:lang w:val="es-ES"/>
        </w:rPr>
      </w:pPr>
      <w:r>
        <w:rPr>
          <w:rFonts w:ascii="Arial" w:hAnsi="Arial" w:cs="Arial"/>
          <w:lang w:val="es-ES"/>
        </w:rPr>
        <w:t>Contiene la información relacionada con las reservas realizadas por los huéspedes.</w:t>
      </w:r>
    </w:p>
    <w:p w14:paraId="1764B0D3"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 xml:space="preserve">Relación con Servicios: </w:t>
      </w:r>
      <w:r>
        <w:rPr>
          <w:rFonts w:ascii="Arial" w:hAnsi="Arial" w:cs="Arial"/>
          <w:lang w:val="es-ES"/>
        </w:rPr>
        <w:t>Incluye uno o más servicios.</w:t>
      </w:r>
    </w:p>
    <w:p w14:paraId="0CE03D7C"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Habitación</w:t>
      </w:r>
      <w:r>
        <w:rPr>
          <w:rFonts w:ascii="Arial" w:hAnsi="Arial" w:cs="Arial"/>
          <w:lang w:val="es-ES"/>
        </w:rPr>
        <w:t>: Genera asignaciones de habitaciones.</w:t>
      </w:r>
    </w:p>
    <w:p w14:paraId="11A385AE"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Pagos</w:t>
      </w:r>
      <w:r>
        <w:rPr>
          <w:rFonts w:ascii="Arial" w:hAnsi="Arial" w:cs="Arial"/>
          <w:lang w:val="es-ES"/>
        </w:rPr>
        <w:t>: Está vinculada a los pagos realizados.</w:t>
      </w:r>
    </w:p>
    <w:p w14:paraId="494C3090"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Servicios:</w:t>
      </w:r>
    </w:p>
    <w:p w14:paraId="0AEFE1AD" w14:textId="77777777" w:rsidR="00D47573" w:rsidRDefault="00000000">
      <w:pPr>
        <w:pStyle w:val="NormalWeb"/>
        <w:spacing w:line="360" w:lineRule="auto"/>
        <w:ind w:firstLineChars="300" w:firstLine="720"/>
        <w:jc w:val="both"/>
        <w:rPr>
          <w:rFonts w:ascii="Arial" w:hAnsi="Arial" w:cs="Arial"/>
          <w:lang w:val="es-ES"/>
        </w:rPr>
      </w:pPr>
      <w:r>
        <w:rPr>
          <w:rFonts w:ascii="Arial" w:hAnsi="Arial" w:cs="Arial"/>
          <w:lang w:val="es-ES"/>
        </w:rPr>
        <w:t>Representa los servicios adicionales que el hotel ofrece (como spa, desayuno, etc.).</w:t>
      </w:r>
    </w:p>
    <w:p w14:paraId="2FB169C3"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Está involucrado en una o más reservas.</w:t>
      </w:r>
    </w:p>
    <w:p w14:paraId="4433355B"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Pagos:</w:t>
      </w:r>
    </w:p>
    <w:p w14:paraId="7B92C3E3" w14:textId="77777777" w:rsidR="00D47573" w:rsidRDefault="00000000">
      <w:pPr>
        <w:pStyle w:val="NormalWeb"/>
        <w:spacing w:line="360" w:lineRule="auto"/>
        <w:ind w:firstLineChars="300" w:firstLine="720"/>
        <w:jc w:val="both"/>
        <w:rPr>
          <w:rFonts w:ascii="Arial" w:hAnsi="Arial" w:cs="Arial"/>
          <w:lang w:val="es-ES"/>
        </w:rPr>
      </w:pPr>
      <w:r>
        <w:rPr>
          <w:rFonts w:ascii="Arial" w:hAnsi="Arial" w:cs="Arial"/>
          <w:lang w:val="es-ES"/>
        </w:rPr>
        <w:t>Representa los registros de pagos realizados por los huéspedes.</w:t>
      </w:r>
    </w:p>
    <w:p w14:paraId="4871E7E1"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Se generan pagos a partir de una o más reservas.</w:t>
      </w:r>
    </w:p>
    <w:p w14:paraId="54D98BDD" w14:textId="77777777" w:rsidR="00D47573" w:rsidRDefault="00D47573">
      <w:pPr>
        <w:pStyle w:val="NormalWeb"/>
        <w:spacing w:line="360" w:lineRule="auto"/>
        <w:ind w:left="720"/>
        <w:jc w:val="both"/>
        <w:rPr>
          <w:rFonts w:ascii="Arial" w:hAnsi="Arial" w:cs="Arial"/>
          <w:lang w:val="es-ES"/>
        </w:rPr>
      </w:pPr>
    </w:p>
    <w:p w14:paraId="38D7710E" w14:textId="77777777" w:rsidR="00D47573" w:rsidRDefault="00D47573">
      <w:pPr>
        <w:pStyle w:val="NormalWeb"/>
        <w:spacing w:line="360" w:lineRule="auto"/>
        <w:ind w:left="720"/>
        <w:jc w:val="both"/>
        <w:rPr>
          <w:rFonts w:ascii="Arial" w:hAnsi="Arial" w:cs="Arial"/>
          <w:lang w:val="es-ES"/>
        </w:rPr>
      </w:pPr>
    </w:p>
    <w:p w14:paraId="3C1902C6"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Habitación:</w:t>
      </w:r>
    </w:p>
    <w:p w14:paraId="268C33DB" w14:textId="77777777" w:rsidR="00D47573" w:rsidRDefault="00000000">
      <w:pPr>
        <w:pStyle w:val="NormalWeb"/>
        <w:spacing w:line="360" w:lineRule="auto"/>
        <w:jc w:val="both"/>
        <w:rPr>
          <w:rFonts w:ascii="Arial" w:hAnsi="Arial" w:cs="Arial"/>
          <w:lang w:val="es-ES"/>
        </w:rPr>
      </w:pPr>
      <w:r>
        <w:rPr>
          <w:rFonts w:ascii="Arial" w:hAnsi="Arial" w:cs="Arial"/>
          <w:lang w:val="es-ES"/>
        </w:rPr>
        <w:t>Representa las habitaciones del hotel que son asignadas a las reservas.</w:t>
      </w:r>
    </w:p>
    <w:p w14:paraId="6BAE2ECC" w14:textId="77777777" w:rsidR="00D47573" w:rsidRDefault="00000000">
      <w:pPr>
        <w:pStyle w:val="NormalWeb"/>
        <w:spacing w:line="360" w:lineRule="auto"/>
        <w:ind w:left="720"/>
        <w:jc w:val="both"/>
        <w:rPr>
          <w:rFonts w:ascii="Arial" w:hAnsi="Arial" w:cs="Arial"/>
          <w:lang w:val="es-ES"/>
        </w:rPr>
      </w:pPr>
      <w:r>
        <w:rPr>
          <w:rFonts w:ascii="Arial" w:hAnsi="Arial" w:cs="Arial"/>
          <w:u w:val="single"/>
          <w:lang w:val="es-ES"/>
        </w:rPr>
        <w:t>Relación con Reserva:</w:t>
      </w:r>
      <w:r>
        <w:rPr>
          <w:rFonts w:ascii="Arial" w:hAnsi="Arial" w:cs="Arial"/>
          <w:lang w:val="es-ES"/>
        </w:rPr>
        <w:t xml:space="preserve"> Está relacionada con las reservas que las generan.</w:t>
      </w:r>
    </w:p>
    <w:p w14:paraId="14464AF0"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Personal:</w:t>
      </w:r>
    </w:p>
    <w:p w14:paraId="67B5925B" w14:textId="77777777" w:rsidR="00D47573" w:rsidRDefault="00000000">
      <w:pPr>
        <w:pStyle w:val="NormalWeb"/>
        <w:spacing w:line="360" w:lineRule="auto"/>
        <w:jc w:val="both"/>
        <w:rPr>
          <w:rFonts w:ascii="Arial" w:hAnsi="Arial" w:cs="Arial"/>
          <w:lang w:val="es-ES"/>
        </w:rPr>
      </w:pPr>
      <w:r>
        <w:rPr>
          <w:rFonts w:ascii="Arial" w:hAnsi="Arial" w:cs="Arial"/>
          <w:lang w:val="es-ES"/>
        </w:rPr>
        <w:t>Representa al equipo de trabajo que proporciona servicios a los huéspedes.</w:t>
      </w:r>
    </w:p>
    <w:p w14:paraId="3BBC9D9A" w14:textId="77777777" w:rsidR="00D47573" w:rsidRDefault="00000000">
      <w:pPr>
        <w:pStyle w:val="NormalWeb"/>
        <w:spacing w:line="360" w:lineRule="auto"/>
        <w:jc w:val="both"/>
        <w:rPr>
          <w:rFonts w:ascii="Arial" w:hAnsi="Arial" w:cs="Arial"/>
          <w:lang w:val="es-ES"/>
        </w:rPr>
      </w:pPr>
      <w:r>
        <w:rPr>
          <w:rFonts w:ascii="Arial" w:hAnsi="Arial" w:cs="Arial"/>
          <w:u w:val="single"/>
          <w:lang w:val="es-ES"/>
        </w:rPr>
        <w:t>Relación con Servicios:</w:t>
      </w:r>
      <w:r>
        <w:rPr>
          <w:rFonts w:ascii="Arial" w:hAnsi="Arial" w:cs="Arial"/>
          <w:lang w:val="es-ES"/>
        </w:rPr>
        <w:t xml:space="preserve"> Está encargado de proporcionar uno o más servicios.</w:t>
      </w:r>
    </w:p>
    <w:p w14:paraId="4DF6F00A" w14:textId="77777777" w:rsidR="00D47573" w:rsidRDefault="00000000">
      <w:pPr>
        <w:pStyle w:val="NormalWeb"/>
        <w:spacing w:line="360" w:lineRule="auto"/>
        <w:jc w:val="both"/>
        <w:rPr>
          <w:rFonts w:ascii="Arial" w:hAnsi="Arial" w:cs="Arial"/>
          <w:lang w:val="es-ES"/>
        </w:rPr>
      </w:pPr>
      <w:r>
        <w:rPr>
          <w:rFonts w:ascii="Arial" w:hAnsi="Arial" w:cs="Arial"/>
          <w:u w:val="single"/>
          <w:lang w:val="es-ES"/>
        </w:rPr>
        <w:t>Relación con Gerente:</w:t>
      </w:r>
      <w:r>
        <w:rPr>
          <w:rFonts w:ascii="Arial" w:hAnsi="Arial" w:cs="Arial"/>
          <w:lang w:val="es-ES"/>
        </w:rPr>
        <w:t xml:space="preserve"> Es supervisado por un gerente.</w:t>
      </w:r>
    </w:p>
    <w:p w14:paraId="15639A55" w14:textId="77777777" w:rsidR="00D47573" w:rsidRDefault="00000000">
      <w:pPr>
        <w:pStyle w:val="NormalWeb"/>
        <w:spacing w:line="360" w:lineRule="auto"/>
        <w:ind w:left="720"/>
        <w:jc w:val="both"/>
        <w:rPr>
          <w:rFonts w:ascii="Arial" w:hAnsi="Arial" w:cs="Arial"/>
          <w:b/>
          <w:bCs/>
          <w:lang w:val="es-ES"/>
        </w:rPr>
      </w:pPr>
      <w:r>
        <w:rPr>
          <w:rFonts w:ascii="Arial" w:hAnsi="Arial" w:cs="Arial"/>
          <w:b/>
          <w:bCs/>
          <w:lang w:val="es-ES"/>
        </w:rPr>
        <w:t>Gerente:</w:t>
      </w:r>
    </w:p>
    <w:p w14:paraId="29247B88" w14:textId="77777777" w:rsidR="00D47573" w:rsidRDefault="00000000">
      <w:pPr>
        <w:pStyle w:val="NormalWeb"/>
        <w:spacing w:line="360" w:lineRule="auto"/>
        <w:jc w:val="both"/>
        <w:rPr>
          <w:rFonts w:ascii="Arial" w:hAnsi="Arial" w:cs="Arial"/>
          <w:lang w:val="es-ES"/>
        </w:rPr>
      </w:pPr>
      <w:r>
        <w:rPr>
          <w:rFonts w:ascii="Arial" w:hAnsi="Arial" w:cs="Arial"/>
          <w:lang w:val="es-ES"/>
        </w:rPr>
        <w:t>Representa al responsable de supervisar el personal y administrar las operaciones del hotel.</w:t>
      </w:r>
    </w:p>
    <w:p w14:paraId="77A3E346" w14:textId="77777777" w:rsidR="00D47573" w:rsidRDefault="00000000">
      <w:pPr>
        <w:pStyle w:val="NormalWeb"/>
        <w:spacing w:line="360" w:lineRule="auto"/>
        <w:jc w:val="both"/>
        <w:rPr>
          <w:rFonts w:ascii="Arial" w:hAnsi="Arial" w:cs="Arial"/>
          <w:lang w:val="es-ES"/>
        </w:rPr>
      </w:pPr>
      <w:r>
        <w:rPr>
          <w:rFonts w:ascii="Arial" w:hAnsi="Arial" w:cs="Arial"/>
          <w:u w:val="single"/>
          <w:lang w:val="es-ES"/>
        </w:rPr>
        <w:t>Relación con Personal:</w:t>
      </w:r>
      <w:r>
        <w:rPr>
          <w:rFonts w:ascii="Arial" w:hAnsi="Arial" w:cs="Arial"/>
          <w:lang w:val="es-ES"/>
        </w:rPr>
        <w:t xml:space="preserve"> Supervisa al equipo de trabajo.</w:t>
      </w:r>
    </w:p>
    <w:p w14:paraId="6552F095" w14:textId="77777777" w:rsidR="00D47573" w:rsidRDefault="00000000">
      <w:pPr>
        <w:pStyle w:val="NormalWeb"/>
        <w:numPr>
          <w:ilvl w:val="0"/>
          <w:numId w:val="32"/>
        </w:numPr>
        <w:spacing w:line="360" w:lineRule="auto"/>
        <w:jc w:val="both"/>
        <w:rPr>
          <w:rFonts w:ascii="Arial" w:hAnsi="Arial" w:cs="Arial"/>
          <w:b/>
          <w:bCs/>
          <w:u w:val="single"/>
          <w:lang w:val="es-ES"/>
        </w:rPr>
      </w:pPr>
      <w:r>
        <w:rPr>
          <w:rFonts w:ascii="Arial" w:hAnsi="Arial" w:cs="Arial"/>
          <w:lang w:val="es-ES"/>
        </w:rPr>
        <w:t>En conjunto, estas clases y relaciones reflejan cómo interactúan los diferentes componentes en un sistema de gestión hotelera, desde la reserva de servicios hasta la supervisión del personal.</w:t>
      </w:r>
    </w:p>
    <w:p w14:paraId="39E48395" w14:textId="77777777" w:rsidR="00D47573" w:rsidRDefault="00D47573">
      <w:pPr>
        <w:pStyle w:val="NormalWeb"/>
        <w:ind w:left="720"/>
        <w:rPr>
          <w:rFonts w:ascii="Arial" w:hAnsi="Arial" w:cs="Arial"/>
          <w:b/>
          <w:bCs/>
          <w:u w:val="single"/>
          <w:lang w:val="es-ES"/>
        </w:rPr>
      </w:pPr>
    </w:p>
    <w:p w14:paraId="0E98C3D9" w14:textId="77777777" w:rsidR="00D47573" w:rsidRDefault="00D47573">
      <w:pPr>
        <w:pStyle w:val="NormalWeb"/>
        <w:ind w:left="720"/>
        <w:rPr>
          <w:rFonts w:ascii="Arial" w:hAnsi="Arial" w:cs="Arial"/>
          <w:b/>
          <w:bCs/>
          <w:u w:val="single"/>
          <w:lang w:val="es-ES"/>
        </w:rPr>
      </w:pPr>
    </w:p>
    <w:p w14:paraId="159E11B5" w14:textId="77777777" w:rsidR="00D47573" w:rsidRDefault="00D47573">
      <w:pPr>
        <w:pStyle w:val="NormalWeb"/>
        <w:rPr>
          <w:rFonts w:ascii="Arial" w:hAnsi="Arial" w:cs="Arial"/>
          <w:b/>
          <w:bCs/>
          <w:u w:val="single"/>
          <w:lang w:val="es-ES"/>
        </w:rPr>
      </w:pPr>
    </w:p>
    <w:p w14:paraId="6C1A173B" w14:textId="77777777" w:rsidR="00D47573" w:rsidRDefault="00D47573">
      <w:pPr>
        <w:pStyle w:val="NormalWeb"/>
        <w:rPr>
          <w:rFonts w:ascii="Arial" w:hAnsi="Arial" w:cs="Arial"/>
          <w:b/>
          <w:bCs/>
          <w:u w:val="single"/>
          <w:lang w:val="es-ES"/>
        </w:rPr>
      </w:pPr>
    </w:p>
    <w:p w14:paraId="3FFA2167" w14:textId="77777777" w:rsidR="00D47573" w:rsidRDefault="00D47573">
      <w:pPr>
        <w:pStyle w:val="NormalWeb"/>
        <w:rPr>
          <w:rFonts w:ascii="Arial" w:hAnsi="Arial" w:cs="Arial"/>
          <w:b/>
          <w:bCs/>
          <w:u w:val="single"/>
          <w:lang w:val="es-ES"/>
        </w:rPr>
      </w:pPr>
    </w:p>
    <w:p w14:paraId="79E046B4" w14:textId="77777777" w:rsidR="00D47573" w:rsidRDefault="00D47573">
      <w:pPr>
        <w:pStyle w:val="NormalWeb"/>
        <w:rPr>
          <w:rFonts w:ascii="Arial" w:hAnsi="Arial" w:cs="Arial"/>
          <w:b/>
          <w:bCs/>
          <w:u w:val="single"/>
          <w:lang w:val="es-ES"/>
        </w:rPr>
      </w:pPr>
    </w:p>
    <w:p w14:paraId="2C0562E0" w14:textId="77777777" w:rsidR="00D47573" w:rsidRDefault="00D47573">
      <w:pPr>
        <w:pStyle w:val="NormalWeb"/>
        <w:rPr>
          <w:rFonts w:ascii="Arial" w:hAnsi="Arial" w:cs="Arial"/>
          <w:b/>
          <w:bCs/>
          <w:u w:val="single"/>
          <w:lang w:val="es-ES"/>
        </w:rPr>
      </w:pPr>
    </w:p>
    <w:p w14:paraId="65AEEC09" w14:textId="77777777" w:rsidR="00D47573" w:rsidRDefault="00D47573">
      <w:pPr>
        <w:pStyle w:val="NormalWeb"/>
        <w:rPr>
          <w:rFonts w:ascii="Arial" w:hAnsi="Arial" w:cs="Arial"/>
          <w:b/>
          <w:bCs/>
          <w:u w:val="single"/>
          <w:lang w:val="es-ES"/>
        </w:rPr>
      </w:pPr>
    </w:p>
    <w:p w14:paraId="02A20C1C" w14:textId="77777777" w:rsidR="00D47573" w:rsidRDefault="00D47573">
      <w:pPr>
        <w:pStyle w:val="NormalWeb"/>
        <w:rPr>
          <w:rFonts w:ascii="Arial" w:hAnsi="Arial" w:cs="Arial"/>
          <w:b/>
          <w:bCs/>
          <w:u w:val="single"/>
          <w:lang w:val="es-ES"/>
        </w:rPr>
      </w:pPr>
    </w:p>
    <w:p w14:paraId="1DB744CC" w14:textId="77777777" w:rsidR="00D47573" w:rsidRDefault="00D47573">
      <w:pPr>
        <w:pStyle w:val="NormalWeb"/>
        <w:rPr>
          <w:rFonts w:ascii="Arial" w:hAnsi="Arial" w:cs="Arial"/>
          <w:b/>
          <w:bCs/>
          <w:u w:val="single"/>
          <w:lang w:val="es-ES"/>
        </w:rPr>
      </w:pPr>
    </w:p>
    <w:p w14:paraId="1AD7098D" w14:textId="77777777" w:rsidR="00D47573" w:rsidRDefault="00D47573">
      <w:pPr>
        <w:pStyle w:val="NormalWeb"/>
        <w:rPr>
          <w:rFonts w:ascii="Arial" w:hAnsi="Arial" w:cs="Arial"/>
          <w:b/>
          <w:bCs/>
          <w:u w:val="single"/>
          <w:lang w:val="es-ES"/>
        </w:rPr>
      </w:pPr>
    </w:p>
    <w:p w14:paraId="46961C9F" w14:textId="77777777" w:rsidR="00D47573" w:rsidRDefault="00000000">
      <w:pPr>
        <w:pStyle w:val="NormalWeb"/>
        <w:rPr>
          <w:rFonts w:ascii="Arial" w:hAnsi="Arial" w:cs="Arial"/>
          <w:b/>
          <w:bCs/>
          <w:u w:val="single"/>
        </w:rPr>
      </w:pPr>
      <w:r>
        <w:rPr>
          <w:rFonts w:ascii="Arial" w:hAnsi="Arial" w:cs="Arial"/>
          <w:b/>
          <w:bCs/>
          <w:u w:val="single"/>
        </w:rPr>
        <w:t>Modelo Conceptual:</w:t>
      </w:r>
    </w:p>
    <w:p w14:paraId="07D4D4A9" w14:textId="77777777" w:rsidR="00D47573" w:rsidRDefault="00000000">
      <w:pPr>
        <w:pStyle w:val="NormalWeb"/>
        <w:ind w:left="720"/>
        <w:rPr>
          <w:rFonts w:ascii="Arial" w:hAnsi="Arial" w:cs="Arial"/>
          <w:b/>
          <w:bCs/>
          <w:u w:val="single"/>
        </w:rPr>
      </w:pPr>
      <w:r>
        <w:rPr>
          <w:rFonts w:ascii="Arial" w:hAnsi="Arial" w:cs="Arial"/>
          <w:b/>
          <w:bCs/>
          <w:noProof/>
          <w:u w:val="single"/>
        </w:rPr>
        <w:drawing>
          <wp:inline distT="0" distB="0" distL="0" distR="0" wp14:anchorId="25A865D2" wp14:editId="4856E2FC">
            <wp:extent cx="5642610" cy="6480175"/>
            <wp:effectExtent l="0" t="0" r="11430" b="12065"/>
            <wp:docPr id="1032" name="Imagen 2" descr="Class Diagram1"/>
            <wp:cNvGraphicFramePr/>
            <a:graphic xmlns:a="http://schemas.openxmlformats.org/drawingml/2006/main">
              <a:graphicData uri="http://schemas.openxmlformats.org/drawingml/2006/picture">
                <pic:pic xmlns:pic="http://schemas.openxmlformats.org/drawingml/2006/picture">
                  <pic:nvPicPr>
                    <pic:cNvPr id="1032" name="Imagen 2" descr="Class Diagram1"/>
                    <pic:cNvPicPr/>
                  </pic:nvPicPr>
                  <pic:blipFill>
                    <a:blip r:embed="rId11" cstate="print"/>
                    <a:srcRect/>
                    <a:stretch>
                      <a:fillRect/>
                    </a:stretch>
                  </pic:blipFill>
                  <pic:spPr>
                    <a:xfrm>
                      <a:off x="0" y="0"/>
                      <a:ext cx="5642610" cy="6480175"/>
                    </a:xfrm>
                    <a:prstGeom prst="rect">
                      <a:avLst/>
                    </a:prstGeom>
                  </pic:spPr>
                </pic:pic>
              </a:graphicData>
            </a:graphic>
          </wp:inline>
        </w:drawing>
      </w:r>
    </w:p>
    <w:p w14:paraId="0AEF0328" w14:textId="77777777" w:rsidR="00D47573" w:rsidRDefault="00D47573">
      <w:pPr>
        <w:pStyle w:val="NormalWeb"/>
        <w:ind w:left="720"/>
        <w:rPr>
          <w:rFonts w:ascii="Arial" w:hAnsi="Arial" w:cs="Arial"/>
          <w:b/>
          <w:bCs/>
          <w:u w:val="single"/>
        </w:rPr>
      </w:pPr>
    </w:p>
    <w:p w14:paraId="0E58CC02" w14:textId="77777777" w:rsidR="00D47573" w:rsidRDefault="00D47573">
      <w:pPr>
        <w:pStyle w:val="Ttulo3"/>
        <w:numPr>
          <w:ilvl w:val="2"/>
          <w:numId w:val="0"/>
        </w:numPr>
        <w:tabs>
          <w:tab w:val="left" w:pos="0"/>
        </w:tabs>
        <w:spacing w:line="276" w:lineRule="auto"/>
        <w:jc w:val="both"/>
        <w:rPr>
          <w:rFonts w:ascii="Arial" w:hAnsi="Arial" w:cs="Arial"/>
          <w:i/>
          <w:sz w:val="24"/>
          <w:szCs w:val="24"/>
        </w:rPr>
      </w:pPr>
    </w:p>
    <w:p w14:paraId="7F971E39" w14:textId="77777777" w:rsidR="00D47573" w:rsidRDefault="00D47573">
      <w:pPr>
        <w:pStyle w:val="Ttulo3"/>
        <w:numPr>
          <w:ilvl w:val="2"/>
          <w:numId w:val="0"/>
        </w:numPr>
        <w:tabs>
          <w:tab w:val="left" w:pos="0"/>
        </w:tabs>
        <w:spacing w:line="276" w:lineRule="auto"/>
        <w:jc w:val="both"/>
        <w:rPr>
          <w:rFonts w:ascii="Arial" w:hAnsi="Arial" w:cs="Arial"/>
          <w:i/>
          <w:sz w:val="24"/>
          <w:szCs w:val="24"/>
        </w:rPr>
      </w:pPr>
    </w:p>
    <w:p w14:paraId="636F6512" w14:textId="77777777" w:rsidR="00D47573" w:rsidRDefault="00D47573">
      <w:pPr>
        <w:pStyle w:val="Ttulo3"/>
        <w:numPr>
          <w:ilvl w:val="2"/>
          <w:numId w:val="0"/>
        </w:numPr>
        <w:tabs>
          <w:tab w:val="left" w:pos="0"/>
        </w:tabs>
        <w:spacing w:line="276" w:lineRule="auto"/>
        <w:jc w:val="both"/>
        <w:rPr>
          <w:rFonts w:ascii="Arial" w:hAnsi="Arial" w:cs="Arial"/>
          <w:i/>
          <w:sz w:val="24"/>
          <w:szCs w:val="24"/>
        </w:rPr>
      </w:pPr>
    </w:p>
    <w:p w14:paraId="438540D3" w14:textId="77777777" w:rsidR="00D47573" w:rsidRDefault="00D47573">
      <w:pPr>
        <w:pStyle w:val="Textoindependiente"/>
        <w:rPr>
          <w:rFonts w:cs="Arial"/>
          <w:i/>
          <w:sz w:val="24"/>
        </w:rPr>
      </w:pPr>
    </w:p>
    <w:p w14:paraId="6A14BDF5" w14:textId="77777777" w:rsidR="00D47573" w:rsidRDefault="00D47573">
      <w:pPr>
        <w:pStyle w:val="Textoindependiente"/>
        <w:rPr>
          <w:rFonts w:cs="Arial"/>
          <w:i/>
          <w:sz w:val="24"/>
        </w:rPr>
      </w:pPr>
    </w:p>
    <w:p w14:paraId="38C86201" w14:textId="77777777" w:rsidR="00D47573" w:rsidRDefault="00D47573">
      <w:pPr>
        <w:pStyle w:val="Textoindependiente"/>
        <w:rPr>
          <w:rFonts w:cs="Arial"/>
          <w:i/>
          <w:sz w:val="24"/>
        </w:rPr>
      </w:pPr>
    </w:p>
    <w:p w14:paraId="7A649FD2" w14:textId="77777777" w:rsidR="00D47573" w:rsidRDefault="00D47573">
      <w:pPr>
        <w:pStyle w:val="Textoindependiente"/>
        <w:rPr>
          <w:rFonts w:cs="Arial"/>
          <w:i/>
          <w:sz w:val="24"/>
        </w:rPr>
      </w:pPr>
    </w:p>
    <w:p w14:paraId="015424DE" w14:textId="77777777" w:rsidR="00D47573" w:rsidRDefault="00D47573">
      <w:pPr>
        <w:pStyle w:val="Textoindependiente"/>
        <w:rPr>
          <w:rFonts w:cs="Arial"/>
          <w:i/>
          <w:sz w:val="24"/>
        </w:rPr>
      </w:pPr>
    </w:p>
    <w:p w14:paraId="14170994" w14:textId="77777777" w:rsidR="00D47573" w:rsidRDefault="00000000">
      <w:pPr>
        <w:pStyle w:val="Ttulo3"/>
        <w:numPr>
          <w:ilvl w:val="2"/>
          <w:numId w:val="0"/>
        </w:numPr>
        <w:tabs>
          <w:tab w:val="left" w:pos="0"/>
        </w:tabs>
        <w:spacing w:line="276" w:lineRule="auto"/>
        <w:jc w:val="both"/>
        <w:rPr>
          <w:rFonts w:ascii="Arial" w:hAnsi="Arial" w:cs="Arial"/>
          <w:b w:val="0"/>
          <w:i/>
          <w:iCs/>
          <w:sz w:val="24"/>
          <w:szCs w:val="24"/>
        </w:rPr>
      </w:pPr>
      <w:r>
        <w:rPr>
          <w:rFonts w:ascii="Arial" w:hAnsi="Arial" w:cs="Arial"/>
          <w:i/>
          <w:sz w:val="24"/>
          <w:szCs w:val="24"/>
        </w:rPr>
        <w:t>Diagrama de Casos de Uso del Negocio</w:t>
      </w:r>
    </w:p>
    <w:p w14:paraId="52D73DB2" w14:textId="77777777" w:rsidR="00D47573" w:rsidRDefault="00000000">
      <w:pPr>
        <w:rPr>
          <w:rFonts w:ascii="Arial" w:hAnsi="Arial" w:cs="Arial"/>
          <w:i/>
          <w:color w:val="0000FF"/>
          <w:sz w:val="24"/>
          <w:szCs w:val="24"/>
          <w:lang w:val="es-MX" w:eastAsia="es-ES"/>
        </w:rPr>
      </w:pPr>
      <w:r>
        <w:rPr>
          <w:rFonts w:ascii="Arial" w:hAnsi="Arial" w:cs="Arial"/>
          <w:i/>
          <w:noProof/>
          <w:color w:val="0000FF"/>
          <w:sz w:val="24"/>
          <w:szCs w:val="24"/>
          <w:lang w:val="es-MX" w:eastAsia="es-ES"/>
        </w:rPr>
        <w:drawing>
          <wp:inline distT="0" distB="0" distL="0" distR="0" wp14:anchorId="484EB224" wp14:editId="0E14EBB1">
            <wp:extent cx="6308090" cy="7519670"/>
            <wp:effectExtent l="0" t="0" r="1270" b="8255"/>
            <wp:docPr id="1033" name="Imagen 1" descr="Use Case Diagram2"/>
            <wp:cNvGraphicFramePr/>
            <a:graphic xmlns:a="http://schemas.openxmlformats.org/drawingml/2006/main">
              <a:graphicData uri="http://schemas.openxmlformats.org/drawingml/2006/picture">
                <pic:pic xmlns:pic="http://schemas.openxmlformats.org/drawingml/2006/picture">
                  <pic:nvPicPr>
                    <pic:cNvPr id="1033" name="Imagen 1" descr="Use Case Diagram2"/>
                    <pic:cNvPicPr/>
                  </pic:nvPicPr>
                  <pic:blipFill>
                    <a:blip r:embed="rId12" cstate="print"/>
                    <a:srcRect/>
                    <a:stretch>
                      <a:fillRect/>
                    </a:stretch>
                  </pic:blipFill>
                  <pic:spPr>
                    <a:xfrm>
                      <a:off x="0" y="0"/>
                      <a:ext cx="6308090" cy="7520304"/>
                    </a:xfrm>
                    <a:prstGeom prst="rect">
                      <a:avLst/>
                    </a:prstGeom>
                  </pic:spPr>
                </pic:pic>
              </a:graphicData>
            </a:graphic>
          </wp:inline>
        </w:drawing>
      </w:r>
    </w:p>
    <w:p w14:paraId="2666AD38" w14:textId="77777777" w:rsidR="00D47573" w:rsidRDefault="00D47573">
      <w:pPr>
        <w:pStyle w:val="Textoindependiente"/>
      </w:pPr>
    </w:p>
    <w:p w14:paraId="4C100D84" w14:textId="77777777" w:rsidR="00D47573" w:rsidRDefault="00D47573">
      <w:pPr>
        <w:pStyle w:val="Ttulo3"/>
        <w:numPr>
          <w:ilvl w:val="2"/>
          <w:numId w:val="0"/>
        </w:numPr>
        <w:tabs>
          <w:tab w:val="left" w:pos="0"/>
        </w:tabs>
        <w:spacing w:line="276" w:lineRule="auto"/>
        <w:jc w:val="both"/>
        <w:rPr>
          <w:rFonts w:ascii="Arial" w:hAnsi="Arial" w:cs="Arial"/>
          <w:i/>
          <w:sz w:val="24"/>
          <w:szCs w:val="24"/>
        </w:rPr>
      </w:pPr>
    </w:p>
    <w:p w14:paraId="1EE3686E" w14:textId="77777777" w:rsidR="00D47573" w:rsidRDefault="00000000">
      <w:pPr>
        <w:pStyle w:val="Ttulo3"/>
        <w:numPr>
          <w:ilvl w:val="2"/>
          <w:numId w:val="0"/>
        </w:numPr>
        <w:tabs>
          <w:tab w:val="left" w:pos="0"/>
        </w:tabs>
        <w:spacing w:line="276" w:lineRule="auto"/>
        <w:jc w:val="both"/>
        <w:rPr>
          <w:rFonts w:ascii="Arial" w:hAnsi="Arial" w:cs="Arial"/>
          <w:b w:val="0"/>
          <w:i/>
          <w:iCs/>
          <w:color w:val="0000FF"/>
          <w:sz w:val="24"/>
          <w:szCs w:val="24"/>
        </w:rPr>
      </w:pPr>
      <w:r>
        <w:rPr>
          <w:rFonts w:ascii="Arial" w:hAnsi="Arial" w:cs="Arial"/>
          <w:i/>
          <w:sz w:val="24"/>
          <w:szCs w:val="24"/>
        </w:rPr>
        <w:t xml:space="preserve">Descripción Textual de Casos de Uso del Negocio </w:t>
      </w:r>
    </w:p>
    <w:p w14:paraId="152A17E2" w14:textId="77777777" w:rsidR="00D47573" w:rsidRDefault="00000000">
      <w:pPr>
        <w:pStyle w:val="Ttulo3"/>
        <w:numPr>
          <w:ilvl w:val="2"/>
          <w:numId w:val="0"/>
        </w:numPr>
        <w:tabs>
          <w:tab w:val="left" w:pos="0"/>
        </w:tabs>
        <w:spacing w:line="276" w:lineRule="auto"/>
        <w:jc w:val="both"/>
        <w:rPr>
          <w:rFonts w:ascii="Arial" w:hAnsi="Arial" w:cs="Arial"/>
          <w:b w:val="0"/>
          <w:i/>
          <w:iCs/>
          <w:sz w:val="24"/>
          <w:szCs w:val="24"/>
        </w:rPr>
      </w:pPr>
      <w:r>
        <w:rPr>
          <w:rFonts w:ascii="Arial" w:hAnsi="Arial" w:cs="Arial"/>
          <w:sz w:val="24"/>
          <w:szCs w:val="24"/>
        </w:rPr>
        <w:t>Caso de Uso del Negocio &lt;</w:t>
      </w:r>
      <w:r>
        <w:rPr>
          <w:rFonts w:ascii="Arial" w:hAnsi="Arial" w:cs="Arial"/>
          <w:sz w:val="24"/>
          <w:szCs w:val="24"/>
          <w:lang w:val="es-MX"/>
        </w:rPr>
        <w:t>Reserva de Habitaciones</w:t>
      </w:r>
      <w:r>
        <w:rPr>
          <w:rFonts w:ascii="Arial" w:hAnsi="Arial" w:cs="Arial"/>
          <w:sz w:val="24"/>
          <w:szCs w:val="24"/>
        </w:rPr>
        <w:t xml:space="preserve">&gt; </w:t>
      </w:r>
    </w:p>
    <w:tbl>
      <w:tblPr>
        <w:tblW w:w="8644" w:type="dxa"/>
        <w:tblInd w:w="55" w:type="dxa"/>
        <w:tblLayout w:type="fixed"/>
        <w:tblCellMar>
          <w:top w:w="55" w:type="dxa"/>
          <w:left w:w="55" w:type="dxa"/>
          <w:bottom w:w="55" w:type="dxa"/>
          <w:right w:w="55" w:type="dxa"/>
        </w:tblCellMar>
        <w:tblLook w:val="04A0" w:firstRow="1" w:lastRow="0" w:firstColumn="1" w:lastColumn="0" w:noHBand="0" w:noVBand="1"/>
      </w:tblPr>
      <w:tblGrid>
        <w:gridCol w:w="2624"/>
        <w:gridCol w:w="1695"/>
        <w:gridCol w:w="166"/>
        <w:gridCol w:w="4159"/>
      </w:tblGrid>
      <w:tr w:rsidR="00D47573" w14:paraId="4EB23896" w14:textId="77777777">
        <w:tc>
          <w:tcPr>
            <w:tcW w:w="2624" w:type="dxa"/>
            <w:tcBorders>
              <w:top w:val="single" w:sz="0" w:space="0" w:color="0000FF"/>
              <w:left w:val="single" w:sz="0" w:space="0" w:color="0000FF"/>
              <w:bottom w:val="single" w:sz="0" w:space="0" w:color="0000FF"/>
            </w:tcBorders>
            <w:shd w:val="clear" w:color="auto" w:fill="CCCCFF"/>
          </w:tcPr>
          <w:p w14:paraId="0AE2FD5D" w14:textId="77777777" w:rsidR="00D47573" w:rsidRDefault="00000000">
            <w:pPr>
              <w:pStyle w:val="TableContents"/>
              <w:snapToGrid w:val="0"/>
              <w:rPr>
                <w:rFonts w:cs="Arial"/>
                <w:b/>
                <w:bCs/>
                <w:sz w:val="22"/>
                <w:szCs w:val="22"/>
              </w:rPr>
            </w:pPr>
            <w:r>
              <w:rPr>
                <w:rFonts w:cs="Arial"/>
                <w:b/>
                <w:bCs/>
                <w:sz w:val="22"/>
                <w:szCs w:val="22"/>
              </w:rPr>
              <w:t>Caso de Uso del Negocio</w:t>
            </w:r>
          </w:p>
        </w:tc>
        <w:tc>
          <w:tcPr>
            <w:tcW w:w="6020" w:type="dxa"/>
            <w:gridSpan w:val="3"/>
            <w:tcBorders>
              <w:top w:val="single" w:sz="0" w:space="0" w:color="0000FF"/>
              <w:left w:val="single" w:sz="0" w:space="0" w:color="0000FF"/>
              <w:bottom w:val="single" w:sz="0" w:space="0" w:color="0000FF"/>
              <w:right w:val="single" w:sz="0" w:space="0" w:color="0000FF"/>
            </w:tcBorders>
            <w:shd w:val="clear" w:color="auto" w:fill="CCCCFF"/>
          </w:tcPr>
          <w:p w14:paraId="411E9E78" w14:textId="77777777" w:rsidR="00D47573" w:rsidRDefault="00000000">
            <w:pPr>
              <w:pStyle w:val="TableContents"/>
              <w:snapToGrid w:val="0"/>
              <w:rPr>
                <w:rFonts w:cs="Arial"/>
                <w:sz w:val="22"/>
                <w:szCs w:val="22"/>
                <w:lang w:val="en-US"/>
              </w:rPr>
            </w:pPr>
            <w:r>
              <w:rPr>
                <w:rFonts w:cs="Arial"/>
                <w:i/>
                <w:iCs/>
                <w:sz w:val="22"/>
                <w:szCs w:val="22"/>
                <w:lang w:val="en-US"/>
              </w:rPr>
              <w:t>Reserva de Habitaciones</w:t>
            </w:r>
          </w:p>
        </w:tc>
      </w:tr>
      <w:tr w:rsidR="00D47573" w14:paraId="2740854D" w14:textId="77777777">
        <w:tc>
          <w:tcPr>
            <w:tcW w:w="2624" w:type="dxa"/>
            <w:tcBorders>
              <w:left w:val="single" w:sz="0" w:space="0" w:color="0000FF"/>
              <w:bottom w:val="single" w:sz="0" w:space="0" w:color="0000FF"/>
            </w:tcBorders>
          </w:tcPr>
          <w:p w14:paraId="2631A7EA" w14:textId="77777777" w:rsidR="00D47573" w:rsidRDefault="00000000">
            <w:pPr>
              <w:pStyle w:val="TableContents"/>
              <w:snapToGrid w:val="0"/>
              <w:rPr>
                <w:rFonts w:cs="Arial"/>
                <w:b/>
                <w:bCs/>
                <w:sz w:val="22"/>
                <w:szCs w:val="22"/>
              </w:rPr>
            </w:pPr>
            <w:r>
              <w:rPr>
                <w:rFonts w:cs="Arial"/>
                <w:b/>
                <w:bCs/>
                <w:sz w:val="22"/>
                <w:szCs w:val="22"/>
              </w:rPr>
              <w:t>Actores</w:t>
            </w:r>
          </w:p>
        </w:tc>
        <w:tc>
          <w:tcPr>
            <w:tcW w:w="6020" w:type="dxa"/>
            <w:gridSpan w:val="3"/>
            <w:tcBorders>
              <w:left w:val="single" w:sz="0" w:space="0" w:color="0000FF"/>
              <w:bottom w:val="single" w:sz="0" w:space="0" w:color="0000FF"/>
              <w:right w:val="single" w:sz="0" w:space="0" w:color="0000FF"/>
            </w:tcBorders>
          </w:tcPr>
          <w:p w14:paraId="5A03722E" w14:textId="77777777" w:rsidR="00D47573" w:rsidRDefault="00D47573">
            <w:pPr>
              <w:snapToGrid w:val="0"/>
              <w:spacing w:after="0"/>
              <w:rPr>
                <w:rFonts w:ascii="Arial" w:hAnsi="Arial" w:cs="Arial"/>
                <w:i/>
                <w:iCs/>
                <w:color w:val="0000FF"/>
              </w:rPr>
            </w:pPr>
          </w:p>
          <w:p w14:paraId="51403510" w14:textId="77777777" w:rsidR="00D47573" w:rsidRDefault="00000000">
            <w:pPr>
              <w:snapToGrid w:val="0"/>
              <w:spacing w:after="0"/>
              <w:rPr>
                <w:rFonts w:ascii="Arial" w:hAnsi="Arial" w:cs="Arial"/>
                <w:i/>
                <w:iCs/>
                <w:color w:val="0000FF"/>
                <w:lang w:val="en-US"/>
              </w:rPr>
            </w:pPr>
            <w:r>
              <w:rPr>
                <w:rFonts w:ascii="Arial" w:hAnsi="Arial" w:cs="Arial"/>
                <w:i/>
                <w:iCs/>
                <w:lang w:val="en-US"/>
              </w:rPr>
              <w:t>Hu</w:t>
            </w:r>
            <w:r>
              <w:rPr>
                <w:rFonts w:ascii="Arial" w:hAnsi="Arial" w:cs="Arial"/>
                <w:i/>
                <w:iCs/>
                <w:lang w:val="es-MX"/>
              </w:rPr>
              <w:t>é</w:t>
            </w:r>
            <w:r>
              <w:rPr>
                <w:rFonts w:ascii="Arial" w:hAnsi="Arial" w:cs="Arial"/>
                <w:i/>
                <w:iCs/>
                <w:lang w:val="en-US"/>
              </w:rPr>
              <w:t>sped, Recepcionista, Gerente</w:t>
            </w:r>
          </w:p>
        </w:tc>
      </w:tr>
      <w:tr w:rsidR="00D47573" w14:paraId="621A51B3" w14:textId="77777777">
        <w:tc>
          <w:tcPr>
            <w:tcW w:w="2624" w:type="dxa"/>
            <w:tcBorders>
              <w:left w:val="single" w:sz="0" w:space="0" w:color="0000FF"/>
              <w:bottom w:val="single" w:sz="0" w:space="0" w:color="0000FF"/>
            </w:tcBorders>
          </w:tcPr>
          <w:p w14:paraId="71469052" w14:textId="77777777" w:rsidR="00D47573" w:rsidRDefault="00000000">
            <w:pPr>
              <w:pStyle w:val="TableContents"/>
              <w:snapToGrid w:val="0"/>
              <w:rPr>
                <w:rFonts w:cs="Arial"/>
                <w:b/>
                <w:bCs/>
                <w:sz w:val="22"/>
                <w:szCs w:val="22"/>
              </w:rPr>
            </w:pPr>
            <w:r>
              <w:rPr>
                <w:rFonts w:cs="Arial"/>
                <w:b/>
                <w:bCs/>
                <w:sz w:val="22"/>
                <w:szCs w:val="22"/>
              </w:rPr>
              <w:t>Resumen</w:t>
            </w:r>
          </w:p>
        </w:tc>
        <w:tc>
          <w:tcPr>
            <w:tcW w:w="6020" w:type="dxa"/>
            <w:gridSpan w:val="3"/>
            <w:tcBorders>
              <w:left w:val="single" w:sz="0" w:space="0" w:color="0000FF"/>
              <w:bottom w:val="single" w:sz="0" w:space="0" w:color="0000FF"/>
              <w:right w:val="single" w:sz="0" w:space="0" w:color="0000FF"/>
            </w:tcBorders>
          </w:tcPr>
          <w:p w14:paraId="3B1B8037" w14:textId="77777777" w:rsidR="00D47573" w:rsidRDefault="00000000">
            <w:pPr>
              <w:snapToGrid w:val="0"/>
              <w:spacing w:after="0"/>
              <w:rPr>
                <w:rFonts w:ascii="Arial" w:hAnsi="Arial"/>
                <w:lang w:val="es-MX"/>
              </w:rPr>
            </w:pPr>
            <w:r>
              <w:rPr>
                <w:rFonts w:ascii="Arial" w:hAnsi="Arial"/>
              </w:rPr>
              <w:t>El caso de uso comienza cuando un Huésped solicita reservar una habitación.</w:t>
            </w:r>
            <w:r>
              <w:rPr>
                <w:rFonts w:ascii="Arial" w:hAnsi="Arial"/>
                <w:lang w:val="es-MX"/>
              </w:rPr>
              <w:t xml:space="preserve"> El Huésped selecciona la opción "Reservar habitación". Se muestran las habitaciones disponibles. El Huésped selecciona una habitación, indica las fechas y confirma. Se registra la reserva y se genera una confirmación. </w:t>
            </w:r>
          </w:p>
          <w:p w14:paraId="2912A383" w14:textId="77777777" w:rsidR="00D47573" w:rsidRDefault="00000000">
            <w:pPr>
              <w:snapToGrid w:val="0"/>
              <w:spacing w:after="0"/>
              <w:rPr>
                <w:rFonts w:ascii="Arial" w:hAnsi="Arial"/>
                <w:lang w:val="es-MX"/>
              </w:rPr>
            </w:pPr>
            <w:r>
              <w:rPr>
                <w:rFonts w:ascii="Arial" w:hAnsi="Arial"/>
                <w:lang w:val="es-MX"/>
              </w:rPr>
              <w:t>Resultado esperado:</w:t>
            </w:r>
          </w:p>
          <w:p w14:paraId="4B1790C9" w14:textId="77777777" w:rsidR="00D47573" w:rsidRDefault="00000000">
            <w:pPr>
              <w:snapToGrid w:val="0"/>
              <w:spacing w:after="0"/>
              <w:rPr>
                <w:rFonts w:ascii="Arial" w:hAnsi="Arial" w:cs="Arial"/>
                <w:i/>
                <w:iCs/>
                <w:color w:val="0000FF"/>
                <w:lang w:val="es-MX"/>
              </w:rPr>
            </w:pPr>
            <w:r>
              <w:rPr>
                <w:rFonts w:ascii="Arial" w:hAnsi="Arial"/>
                <w:lang w:val="es-MX"/>
              </w:rPr>
              <w:t xml:space="preserve">Se genera y guarda una reserva en el sistema, y el Huésped recibe un número de confirmación. </w:t>
            </w:r>
          </w:p>
        </w:tc>
      </w:tr>
      <w:tr w:rsidR="00D47573" w14:paraId="2C1D7FD3" w14:textId="77777777">
        <w:tc>
          <w:tcPr>
            <w:tcW w:w="2624" w:type="dxa"/>
            <w:tcBorders>
              <w:left w:val="single" w:sz="0" w:space="0" w:color="0000FF"/>
              <w:bottom w:val="single" w:sz="0" w:space="0" w:color="0000FF"/>
            </w:tcBorders>
          </w:tcPr>
          <w:p w14:paraId="26BD2256" w14:textId="77777777" w:rsidR="00D47573" w:rsidRDefault="00D47573">
            <w:pPr>
              <w:pStyle w:val="TableContents"/>
              <w:snapToGrid w:val="0"/>
              <w:rPr>
                <w:rFonts w:cs="Arial"/>
                <w:b/>
                <w:bCs/>
                <w:sz w:val="22"/>
                <w:szCs w:val="22"/>
              </w:rPr>
            </w:pPr>
          </w:p>
        </w:tc>
        <w:tc>
          <w:tcPr>
            <w:tcW w:w="6020" w:type="dxa"/>
            <w:gridSpan w:val="3"/>
            <w:tcBorders>
              <w:left w:val="single" w:sz="0" w:space="0" w:color="0000FF"/>
              <w:bottom w:val="single" w:sz="0" w:space="0" w:color="0000FF"/>
              <w:right w:val="single" w:sz="0" w:space="0" w:color="0000FF"/>
            </w:tcBorders>
          </w:tcPr>
          <w:p w14:paraId="40DAFCB5" w14:textId="77777777" w:rsidR="00D47573" w:rsidRDefault="00D47573">
            <w:pPr>
              <w:snapToGrid w:val="0"/>
              <w:spacing w:after="0"/>
              <w:rPr>
                <w:rFonts w:ascii="Arial" w:hAnsi="Arial" w:cs="Arial"/>
                <w:i/>
                <w:iCs/>
                <w:color w:val="0000FF"/>
              </w:rPr>
            </w:pPr>
          </w:p>
        </w:tc>
      </w:tr>
      <w:tr w:rsidR="00D47573" w14:paraId="017377F6" w14:textId="77777777">
        <w:tc>
          <w:tcPr>
            <w:tcW w:w="4319" w:type="dxa"/>
            <w:gridSpan w:val="2"/>
            <w:tcBorders>
              <w:left w:val="single" w:sz="0" w:space="0" w:color="0000FF"/>
              <w:bottom w:val="single" w:sz="0" w:space="0" w:color="0000FF"/>
            </w:tcBorders>
            <w:shd w:val="clear" w:color="auto" w:fill="CCCCFF"/>
          </w:tcPr>
          <w:p w14:paraId="02BD93DA" w14:textId="77777777" w:rsidR="00D47573" w:rsidRDefault="00000000">
            <w:pPr>
              <w:pStyle w:val="TableContents"/>
              <w:snapToGrid w:val="0"/>
              <w:rPr>
                <w:rFonts w:cs="Arial"/>
                <w:b/>
                <w:bCs/>
                <w:sz w:val="22"/>
                <w:szCs w:val="22"/>
              </w:rPr>
            </w:pPr>
            <w:r>
              <w:rPr>
                <w:rFonts w:cs="Arial"/>
                <w:b/>
                <w:bCs/>
                <w:sz w:val="22"/>
                <w:szCs w:val="22"/>
              </w:rPr>
              <w:t>Acción del actor</w:t>
            </w:r>
          </w:p>
        </w:tc>
        <w:tc>
          <w:tcPr>
            <w:tcW w:w="4325" w:type="dxa"/>
            <w:gridSpan w:val="2"/>
            <w:tcBorders>
              <w:left w:val="single" w:sz="0" w:space="0" w:color="0000FF"/>
              <w:bottom w:val="single" w:sz="0" w:space="0" w:color="0000FF"/>
              <w:right w:val="single" w:sz="0" w:space="0" w:color="0000FF"/>
            </w:tcBorders>
            <w:shd w:val="clear" w:color="auto" w:fill="CCCCFF"/>
          </w:tcPr>
          <w:p w14:paraId="3DDDCFA3" w14:textId="77777777" w:rsidR="00D47573" w:rsidRDefault="00000000">
            <w:pPr>
              <w:pStyle w:val="TableContents"/>
              <w:snapToGrid w:val="0"/>
              <w:rPr>
                <w:rFonts w:cs="Arial"/>
                <w:b/>
                <w:bCs/>
                <w:sz w:val="22"/>
                <w:szCs w:val="22"/>
              </w:rPr>
            </w:pPr>
            <w:r>
              <w:rPr>
                <w:rFonts w:cs="Arial"/>
                <w:b/>
                <w:bCs/>
                <w:sz w:val="22"/>
                <w:szCs w:val="22"/>
              </w:rPr>
              <w:t>Respuesta del proceso de negocio</w:t>
            </w:r>
          </w:p>
        </w:tc>
      </w:tr>
      <w:tr w:rsidR="00D47573" w14:paraId="242FFCDF" w14:textId="77777777">
        <w:tc>
          <w:tcPr>
            <w:tcW w:w="4319" w:type="dxa"/>
            <w:gridSpan w:val="2"/>
            <w:tcBorders>
              <w:left w:val="single" w:sz="0" w:space="0" w:color="0000FF"/>
              <w:bottom w:val="single" w:sz="0" w:space="0" w:color="0000FF"/>
            </w:tcBorders>
          </w:tcPr>
          <w:p w14:paraId="45CDD762" w14:textId="77777777" w:rsidR="00D47573" w:rsidRDefault="00000000">
            <w:pPr>
              <w:snapToGrid w:val="0"/>
              <w:rPr>
                <w:rFonts w:ascii="Arial" w:hAnsi="Arial"/>
                <w:i/>
                <w:iCs/>
                <w:color w:val="0000FF"/>
              </w:rPr>
            </w:pPr>
            <w:r>
              <w:rPr>
                <w:rFonts w:ascii="Arial" w:hAnsi="Arial"/>
                <w:i/>
                <w:iCs/>
                <w:color w:val="0000FF"/>
              </w:rPr>
              <w:t>actor (Huésped)</w:t>
            </w:r>
          </w:p>
          <w:p w14:paraId="04CC9B3B" w14:textId="77777777" w:rsidR="00D47573" w:rsidRDefault="00000000">
            <w:pPr>
              <w:numPr>
                <w:ilvl w:val="0"/>
                <w:numId w:val="33"/>
              </w:numPr>
              <w:snapToGrid w:val="0"/>
              <w:rPr>
                <w:rFonts w:ascii="Arial" w:hAnsi="Arial"/>
              </w:rPr>
            </w:pPr>
            <w:r>
              <w:rPr>
                <w:rFonts w:ascii="Arial" w:hAnsi="Arial"/>
              </w:rPr>
              <w:t>Seleccionar fechas: El Huésped indica las fechas de llegada y salida para la estancia.</w:t>
            </w:r>
          </w:p>
          <w:p w14:paraId="386BD018" w14:textId="77777777" w:rsidR="00D47573" w:rsidRDefault="00000000">
            <w:pPr>
              <w:numPr>
                <w:ilvl w:val="0"/>
                <w:numId w:val="33"/>
              </w:numPr>
              <w:snapToGrid w:val="0"/>
              <w:rPr>
                <w:rFonts w:ascii="Arial" w:hAnsi="Arial"/>
              </w:rPr>
            </w:pPr>
            <w:r>
              <w:rPr>
                <w:rFonts w:ascii="Arial" w:hAnsi="Arial"/>
              </w:rPr>
              <w:t>Seleccionar habitación: El Huésped revisa las habitaciones disponibles y elige una que se ajuste a sus preferencias.</w:t>
            </w:r>
          </w:p>
          <w:p w14:paraId="1B1B0243" w14:textId="77777777" w:rsidR="00D47573" w:rsidRDefault="00000000">
            <w:pPr>
              <w:numPr>
                <w:ilvl w:val="0"/>
                <w:numId w:val="33"/>
              </w:numPr>
              <w:snapToGrid w:val="0"/>
              <w:rPr>
                <w:rFonts w:ascii="Arial" w:hAnsi="Arial"/>
              </w:rPr>
            </w:pPr>
            <w:r>
              <w:rPr>
                <w:rFonts w:ascii="Arial" w:hAnsi="Arial"/>
              </w:rPr>
              <w:t>Proporcionar información personal: El Huésped ingresa sus datos personales (nombre, correo electrónico, número de teléfono, etc.).</w:t>
            </w:r>
          </w:p>
          <w:p w14:paraId="76327A23" w14:textId="77777777" w:rsidR="00D47573" w:rsidRDefault="00000000">
            <w:pPr>
              <w:numPr>
                <w:ilvl w:val="0"/>
                <w:numId w:val="33"/>
              </w:numPr>
              <w:snapToGrid w:val="0"/>
              <w:rPr>
                <w:rFonts w:ascii="Arial" w:hAnsi="Arial"/>
                <w:i/>
                <w:iCs/>
                <w:color w:val="0000FF"/>
              </w:rPr>
            </w:pPr>
            <w:r>
              <w:rPr>
                <w:rFonts w:ascii="Arial" w:hAnsi="Arial"/>
              </w:rPr>
              <w:t>Seleccionar método de pago: El Huésped elige el método de pago</w:t>
            </w:r>
          </w:p>
          <w:p w14:paraId="09847A98" w14:textId="77777777" w:rsidR="00D47573" w:rsidRDefault="00000000">
            <w:pPr>
              <w:numPr>
                <w:ilvl w:val="0"/>
                <w:numId w:val="33"/>
              </w:numPr>
              <w:snapToGrid w:val="0"/>
              <w:rPr>
                <w:rFonts w:ascii="Arial" w:hAnsi="Arial"/>
              </w:rPr>
            </w:pPr>
            <w:r>
              <w:rPr>
                <w:rFonts w:ascii="Arial" w:hAnsi="Arial"/>
              </w:rPr>
              <w:t>Confirmar la reserva: El Huésped revisa los datos de la reserva (habitaciones, fechas, costos) y confirma la operación.</w:t>
            </w:r>
          </w:p>
          <w:p w14:paraId="3A5FBFA8" w14:textId="77777777" w:rsidR="00D47573" w:rsidRDefault="00000000">
            <w:pPr>
              <w:numPr>
                <w:ilvl w:val="0"/>
                <w:numId w:val="33"/>
              </w:numPr>
              <w:snapToGrid w:val="0"/>
              <w:rPr>
                <w:rFonts w:ascii="Arial" w:hAnsi="Arial"/>
                <w:i/>
                <w:iCs/>
                <w:color w:val="0000FF"/>
              </w:rPr>
            </w:pPr>
            <w:r>
              <w:rPr>
                <w:rFonts w:ascii="Arial" w:hAnsi="Arial"/>
              </w:rPr>
              <w:t>Finalizar el proceso: El Huésped recibe la confirmación de la reserva con un número de referencia.</w:t>
            </w:r>
          </w:p>
        </w:tc>
        <w:tc>
          <w:tcPr>
            <w:tcW w:w="4325" w:type="dxa"/>
            <w:gridSpan w:val="2"/>
            <w:tcBorders>
              <w:left w:val="single" w:sz="0" w:space="0" w:color="0000FF"/>
              <w:bottom w:val="single" w:sz="0" w:space="0" w:color="0000FF"/>
              <w:right w:val="single" w:sz="0" w:space="0" w:color="0000FF"/>
            </w:tcBorders>
          </w:tcPr>
          <w:p w14:paraId="064870D8" w14:textId="77777777" w:rsidR="00D47573" w:rsidRDefault="00000000">
            <w:pPr>
              <w:snapToGrid w:val="0"/>
              <w:rPr>
                <w:rFonts w:ascii="Arial" w:hAnsi="Arial" w:cs="Arial"/>
                <w:i/>
                <w:iCs/>
                <w:color w:val="0000FF"/>
                <w:lang w:val="es-MX"/>
              </w:rPr>
            </w:pPr>
            <w:r>
              <w:rPr>
                <w:rFonts w:ascii="Arial" w:hAnsi="Arial" w:cs="Arial"/>
                <w:i/>
                <w:iCs/>
                <w:color w:val="0000FF"/>
                <w:lang w:val="es-MX"/>
              </w:rPr>
              <w:t>Respuesta</w:t>
            </w:r>
          </w:p>
          <w:p w14:paraId="241DB5A9" w14:textId="77777777" w:rsidR="00D47573" w:rsidRDefault="00000000">
            <w:pPr>
              <w:numPr>
                <w:ilvl w:val="0"/>
                <w:numId w:val="33"/>
              </w:numPr>
              <w:snapToGrid w:val="0"/>
              <w:rPr>
                <w:rFonts w:ascii="Arial" w:hAnsi="Arial"/>
                <w:lang w:val="es-MX"/>
              </w:rPr>
            </w:pPr>
            <w:r>
              <w:rPr>
                <w:rFonts w:ascii="Arial" w:hAnsi="Arial"/>
                <w:lang w:val="es-MX"/>
              </w:rPr>
              <w:t xml:space="preserve">Validar fechas ingresadas (Procesamiento del Sistema): verifica que las fechas proporcionadas por el Huésped sean válidas </w:t>
            </w:r>
          </w:p>
          <w:p w14:paraId="22CEC7CC" w14:textId="77777777" w:rsidR="00D47573" w:rsidRDefault="00000000">
            <w:pPr>
              <w:numPr>
                <w:ilvl w:val="0"/>
                <w:numId w:val="33"/>
              </w:numPr>
              <w:snapToGrid w:val="0"/>
              <w:rPr>
                <w:rFonts w:ascii="Arial" w:hAnsi="Arial"/>
                <w:lang w:val="es-MX"/>
              </w:rPr>
            </w:pPr>
            <w:r>
              <w:rPr>
                <w:rFonts w:ascii="Arial" w:hAnsi="Arial"/>
                <w:lang w:val="es-MX"/>
              </w:rPr>
              <w:t>Buscar habitaciones disponibles: consulta la base de datos para listar las habitaciones disponibles en las fechas seleccionadas.</w:t>
            </w:r>
          </w:p>
          <w:p w14:paraId="71D3A7CF" w14:textId="77777777" w:rsidR="00D47573" w:rsidRDefault="00000000">
            <w:pPr>
              <w:numPr>
                <w:ilvl w:val="0"/>
                <w:numId w:val="33"/>
              </w:numPr>
              <w:snapToGrid w:val="0"/>
              <w:rPr>
                <w:rFonts w:ascii="Arial" w:hAnsi="Arial"/>
                <w:lang w:val="es-MX"/>
              </w:rPr>
            </w:pPr>
            <w:r>
              <w:rPr>
                <w:rFonts w:ascii="Arial" w:hAnsi="Arial"/>
                <w:lang w:val="es-MX"/>
              </w:rPr>
              <w:t>Validar datos personales: valida que los datos proporcionados por el Huésped estén completos y sean correctos</w:t>
            </w:r>
          </w:p>
          <w:p w14:paraId="5FD9B412" w14:textId="77777777" w:rsidR="00D47573" w:rsidRDefault="00000000">
            <w:pPr>
              <w:numPr>
                <w:ilvl w:val="0"/>
                <w:numId w:val="33"/>
              </w:numPr>
              <w:snapToGrid w:val="0"/>
              <w:rPr>
                <w:rFonts w:ascii="Arial" w:hAnsi="Arial"/>
                <w:lang w:val="es-MX"/>
              </w:rPr>
            </w:pPr>
            <w:r>
              <w:rPr>
                <w:rFonts w:ascii="Arial" w:hAnsi="Arial"/>
                <w:lang w:val="es-MX"/>
              </w:rPr>
              <w:t>Calcular costos de la reserva: calcula el costo total según el tipo de habitación seleccionada, la duración de la estancia y las tarifas aplicables.</w:t>
            </w:r>
          </w:p>
          <w:p w14:paraId="3DDE0AC1" w14:textId="77777777" w:rsidR="00D47573" w:rsidRDefault="00000000">
            <w:pPr>
              <w:numPr>
                <w:ilvl w:val="0"/>
                <w:numId w:val="33"/>
              </w:numPr>
              <w:snapToGrid w:val="0"/>
              <w:rPr>
                <w:rFonts w:ascii="Arial" w:hAnsi="Arial"/>
                <w:lang w:val="es-MX"/>
              </w:rPr>
            </w:pPr>
            <w:r>
              <w:rPr>
                <w:rFonts w:ascii="Arial" w:hAnsi="Arial"/>
                <w:lang w:val="es-MX"/>
              </w:rPr>
              <w:t>Procesar el pago: valida los datos del método de pago y procesa la transacción.</w:t>
            </w:r>
          </w:p>
          <w:p w14:paraId="0A4F5D64" w14:textId="77777777" w:rsidR="00D47573" w:rsidRDefault="00000000">
            <w:pPr>
              <w:numPr>
                <w:ilvl w:val="0"/>
                <w:numId w:val="33"/>
              </w:numPr>
              <w:snapToGrid w:val="0"/>
              <w:rPr>
                <w:rFonts w:ascii="Arial" w:hAnsi="Arial"/>
                <w:lang w:val="es-MX"/>
              </w:rPr>
            </w:pPr>
            <w:r>
              <w:rPr>
                <w:rFonts w:ascii="Arial" w:hAnsi="Arial"/>
                <w:lang w:val="es-MX"/>
              </w:rPr>
              <w:t>Generar la reserva: Una vez procesado el pago, genera un registro de la reserva con un número único, fecha y detalles de la habitación.</w:t>
            </w:r>
          </w:p>
          <w:p w14:paraId="21BE7F8D" w14:textId="77777777" w:rsidR="00D47573" w:rsidRDefault="00000000">
            <w:pPr>
              <w:numPr>
                <w:ilvl w:val="0"/>
                <w:numId w:val="33"/>
              </w:numPr>
              <w:snapToGrid w:val="0"/>
              <w:rPr>
                <w:rFonts w:ascii="Arial" w:hAnsi="Arial"/>
                <w:lang w:val="es-MX"/>
              </w:rPr>
            </w:pPr>
            <w:r>
              <w:rPr>
                <w:rFonts w:ascii="Arial" w:hAnsi="Arial"/>
                <w:lang w:val="es-MX"/>
              </w:rPr>
              <w:t>Notificar la confirmación: envía una notificación al Huésped con los detalles de la reserva y el número de referencia.</w:t>
            </w:r>
          </w:p>
        </w:tc>
      </w:tr>
      <w:tr w:rsidR="00D47573" w14:paraId="2FE4B9E0" w14:textId="77777777">
        <w:tc>
          <w:tcPr>
            <w:tcW w:w="8644" w:type="dxa"/>
            <w:gridSpan w:val="4"/>
            <w:tcBorders>
              <w:left w:val="single" w:sz="0" w:space="0" w:color="0000FF"/>
              <w:bottom w:val="single" w:sz="0" w:space="0" w:color="0000FF"/>
              <w:right w:val="single" w:sz="0" w:space="0" w:color="0000FF"/>
            </w:tcBorders>
            <w:shd w:val="clear" w:color="auto" w:fill="CCCCFF"/>
          </w:tcPr>
          <w:p w14:paraId="6004B6C6" w14:textId="77777777" w:rsidR="00D47573" w:rsidRDefault="00000000">
            <w:pPr>
              <w:snapToGrid w:val="0"/>
              <w:spacing w:after="0"/>
              <w:rPr>
                <w:rFonts w:ascii="Arial" w:hAnsi="Arial" w:cs="Arial"/>
                <w:i/>
                <w:iCs/>
                <w:color w:val="0000FF"/>
              </w:rPr>
            </w:pPr>
            <w:r>
              <w:rPr>
                <w:rFonts w:ascii="Arial" w:eastAsia="DejaVu Sans" w:hAnsi="Arial" w:cs="Arial"/>
                <w:b/>
                <w:bCs/>
                <w:kern w:val="1"/>
              </w:rPr>
              <w:t>Flujos alternativos</w:t>
            </w:r>
          </w:p>
        </w:tc>
      </w:tr>
      <w:tr w:rsidR="00D47573" w14:paraId="1306D824" w14:textId="77777777">
        <w:trPr>
          <w:trHeight w:val="25"/>
        </w:trPr>
        <w:tc>
          <w:tcPr>
            <w:tcW w:w="8644" w:type="dxa"/>
            <w:gridSpan w:val="4"/>
            <w:tcBorders>
              <w:left w:val="single" w:sz="0" w:space="0" w:color="0000FF"/>
              <w:bottom w:val="single" w:sz="0" w:space="0" w:color="0000FF"/>
              <w:right w:val="single" w:sz="0" w:space="0" w:color="0000FF"/>
            </w:tcBorders>
            <w:shd w:val="clear" w:color="auto" w:fill="FFFFFF"/>
          </w:tcPr>
          <w:p w14:paraId="74BB8816" w14:textId="77777777" w:rsidR="00D47573" w:rsidRDefault="00000000">
            <w:pPr>
              <w:snapToGrid w:val="0"/>
              <w:spacing w:after="0"/>
              <w:rPr>
                <w:rFonts w:ascii="Arial" w:hAnsi="Arial" w:cs="Arial"/>
                <w:iCs/>
              </w:rPr>
            </w:pPr>
            <w:r>
              <w:rPr>
                <w:rFonts w:ascii="Arial" w:hAnsi="Arial" w:cs="Arial"/>
                <w:iCs/>
              </w:rPr>
              <w:t>&lt;</w:t>
            </w:r>
            <w:r>
              <w:rPr>
                <w:rFonts w:ascii="Arial" w:hAnsi="Arial"/>
                <w:iCs/>
              </w:rPr>
              <w:t>No hay habitaciones disponibles</w:t>
            </w:r>
            <w:r>
              <w:rPr>
                <w:rFonts w:ascii="Arial" w:hAnsi="Arial" w:cs="Arial"/>
                <w:iCs/>
              </w:rPr>
              <w:t>&gt;</w:t>
            </w:r>
          </w:p>
          <w:p w14:paraId="5960994B" w14:textId="77777777" w:rsidR="00D47573" w:rsidRDefault="00000000">
            <w:pPr>
              <w:snapToGrid w:val="0"/>
              <w:spacing w:after="0"/>
              <w:rPr>
                <w:rFonts w:ascii="Arial" w:hAnsi="Arial"/>
                <w:b/>
                <w:bCs/>
                <w:iCs/>
              </w:rPr>
            </w:pPr>
            <w:r>
              <w:rPr>
                <w:rFonts w:ascii="Arial" w:hAnsi="Arial"/>
                <w:b/>
                <w:bCs/>
                <w:iCs/>
              </w:rPr>
              <w:t>Condición que lo genera:</w:t>
            </w:r>
          </w:p>
          <w:p w14:paraId="69E5C243" w14:textId="77777777" w:rsidR="00D47573" w:rsidRDefault="00000000">
            <w:pPr>
              <w:snapToGrid w:val="0"/>
              <w:spacing w:after="0"/>
              <w:rPr>
                <w:rFonts w:ascii="Arial" w:hAnsi="Arial"/>
                <w:iCs/>
              </w:rPr>
            </w:pPr>
            <w:r>
              <w:rPr>
                <w:rFonts w:ascii="Arial" w:hAnsi="Arial"/>
                <w:iCs/>
              </w:rPr>
              <w:t>El sistema no encuentra habitaciones disponibles para las fechas seleccionadas por el Huésped.</w:t>
            </w:r>
          </w:p>
          <w:p w14:paraId="2E5A7363" w14:textId="77777777" w:rsidR="00D47573" w:rsidRDefault="00000000">
            <w:pPr>
              <w:snapToGrid w:val="0"/>
              <w:spacing w:after="0"/>
              <w:rPr>
                <w:rFonts w:ascii="Arial" w:hAnsi="Arial"/>
                <w:b/>
                <w:bCs/>
                <w:iCs/>
              </w:rPr>
            </w:pPr>
            <w:r>
              <w:rPr>
                <w:rFonts w:ascii="Arial" w:hAnsi="Arial"/>
                <w:b/>
                <w:bCs/>
                <w:iCs/>
              </w:rPr>
              <w:t>Secuencia de Acciones:</w:t>
            </w:r>
          </w:p>
          <w:p w14:paraId="5F0957C8" w14:textId="77777777" w:rsidR="00D47573" w:rsidRDefault="00000000">
            <w:pPr>
              <w:snapToGrid w:val="0"/>
              <w:spacing w:after="0"/>
              <w:rPr>
                <w:rFonts w:ascii="Arial" w:hAnsi="Arial"/>
                <w:iCs/>
              </w:rPr>
            </w:pPr>
            <w:r>
              <w:rPr>
                <w:rFonts w:ascii="Arial" w:hAnsi="Arial"/>
                <w:iCs/>
              </w:rPr>
              <w:t>Actor (Huésped):</w:t>
            </w:r>
          </w:p>
          <w:p w14:paraId="0479840D" w14:textId="77777777" w:rsidR="00D47573" w:rsidRDefault="00000000">
            <w:pPr>
              <w:snapToGrid w:val="0"/>
              <w:spacing w:after="0"/>
              <w:rPr>
                <w:rFonts w:ascii="Arial" w:hAnsi="Arial"/>
                <w:iCs/>
              </w:rPr>
            </w:pPr>
            <w:r>
              <w:rPr>
                <w:rFonts w:ascii="Arial" w:hAnsi="Arial"/>
                <w:iCs/>
              </w:rPr>
              <w:t>Ingresa las fechas y solicita una habitación.</w:t>
            </w:r>
          </w:p>
          <w:p w14:paraId="44CBABE2" w14:textId="77777777" w:rsidR="00D47573" w:rsidRDefault="00000000">
            <w:pPr>
              <w:snapToGrid w:val="0"/>
              <w:spacing w:after="0"/>
              <w:rPr>
                <w:rFonts w:ascii="Arial" w:hAnsi="Arial"/>
                <w:iCs/>
              </w:rPr>
            </w:pPr>
            <w:r>
              <w:rPr>
                <w:rFonts w:ascii="Arial" w:hAnsi="Arial"/>
                <w:iCs/>
                <w:lang w:val="es-MX"/>
              </w:rPr>
              <w:t xml:space="preserve"> </w:t>
            </w:r>
            <w:r>
              <w:rPr>
                <w:rFonts w:ascii="Arial" w:hAnsi="Arial"/>
                <w:iCs/>
              </w:rPr>
              <w:t>Sistema de Gesti</w:t>
            </w:r>
            <w:r>
              <w:rPr>
                <w:rFonts w:ascii="Arial" w:hAnsi="Arial"/>
                <w:iCs/>
                <w:lang w:val="es-MX"/>
              </w:rPr>
              <w:t>ón</w:t>
            </w:r>
            <w:r>
              <w:rPr>
                <w:rFonts w:ascii="Arial" w:hAnsi="Arial"/>
                <w:iCs/>
              </w:rPr>
              <w:t>:</w:t>
            </w:r>
          </w:p>
          <w:p w14:paraId="548DC9AD" w14:textId="77777777" w:rsidR="00D47573" w:rsidRDefault="00000000">
            <w:pPr>
              <w:snapToGrid w:val="0"/>
              <w:spacing w:after="0"/>
              <w:rPr>
                <w:rFonts w:ascii="Arial" w:hAnsi="Arial"/>
                <w:iCs/>
              </w:rPr>
            </w:pPr>
            <w:r>
              <w:rPr>
                <w:rFonts w:ascii="Arial" w:hAnsi="Arial"/>
                <w:iCs/>
              </w:rPr>
              <w:t>Verifica la disponibilidad y detecta que no hay habitaciones disponibles.</w:t>
            </w:r>
          </w:p>
          <w:p w14:paraId="5E7EE41D" w14:textId="77777777" w:rsidR="00D47573" w:rsidRDefault="00000000">
            <w:pPr>
              <w:snapToGrid w:val="0"/>
              <w:spacing w:after="0"/>
              <w:rPr>
                <w:rFonts w:ascii="Arial" w:hAnsi="Arial"/>
                <w:iCs/>
              </w:rPr>
            </w:pPr>
            <w:r>
              <w:rPr>
                <w:rFonts w:ascii="Arial" w:hAnsi="Arial"/>
                <w:iCs/>
              </w:rPr>
              <w:t>Notifica al Huésped que no hay habitaciones disponibles para las fechas seleccionadas.</w:t>
            </w:r>
          </w:p>
          <w:p w14:paraId="45020673" w14:textId="77777777" w:rsidR="00D47573" w:rsidRDefault="00000000">
            <w:pPr>
              <w:snapToGrid w:val="0"/>
              <w:spacing w:after="0"/>
              <w:rPr>
                <w:rFonts w:ascii="Arial" w:hAnsi="Arial"/>
                <w:iCs/>
              </w:rPr>
            </w:pPr>
            <w:r>
              <w:rPr>
                <w:rFonts w:ascii="Arial" w:hAnsi="Arial"/>
                <w:iCs/>
              </w:rPr>
              <w:t>Actor (Huésped):</w:t>
            </w:r>
          </w:p>
          <w:p w14:paraId="79BE426A" w14:textId="77777777" w:rsidR="00D47573" w:rsidRDefault="00000000">
            <w:pPr>
              <w:snapToGrid w:val="0"/>
              <w:spacing w:after="0"/>
              <w:rPr>
                <w:rFonts w:ascii="Arial" w:hAnsi="Arial"/>
                <w:iCs/>
              </w:rPr>
            </w:pPr>
            <w:r>
              <w:rPr>
                <w:rFonts w:ascii="Arial" w:hAnsi="Arial"/>
                <w:iCs/>
              </w:rPr>
              <w:t>Decide modificar las fechas o salir del proceso de reserva.</w:t>
            </w:r>
          </w:p>
        </w:tc>
      </w:tr>
      <w:tr w:rsidR="00D47573" w14:paraId="171D7292" w14:textId="77777777">
        <w:trPr>
          <w:trHeight w:val="25"/>
        </w:trPr>
        <w:tc>
          <w:tcPr>
            <w:tcW w:w="4485" w:type="dxa"/>
            <w:gridSpan w:val="3"/>
            <w:tcBorders>
              <w:left w:val="single" w:sz="0" w:space="0" w:color="0000FF"/>
              <w:bottom w:val="single" w:sz="0" w:space="0" w:color="0000FF"/>
              <w:right w:val="single" w:sz="2" w:space="0" w:color="0000FF"/>
            </w:tcBorders>
            <w:shd w:val="clear" w:color="auto" w:fill="CCCCFF"/>
          </w:tcPr>
          <w:p w14:paraId="089EABD5" w14:textId="77777777" w:rsidR="00D47573" w:rsidRDefault="00000000">
            <w:pPr>
              <w:pStyle w:val="TableContents"/>
              <w:snapToGrid w:val="0"/>
              <w:rPr>
                <w:rFonts w:cs="Arial"/>
                <w:b/>
                <w:bCs/>
                <w:sz w:val="22"/>
                <w:szCs w:val="22"/>
              </w:rPr>
            </w:pPr>
            <w:r>
              <w:rPr>
                <w:rFonts w:cs="Arial"/>
                <w:b/>
                <w:bCs/>
                <w:sz w:val="22"/>
                <w:szCs w:val="22"/>
              </w:rPr>
              <w:t>Acción del actor</w:t>
            </w:r>
          </w:p>
        </w:tc>
        <w:tc>
          <w:tcPr>
            <w:tcW w:w="4159" w:type="dxa"/>
            <w:tcBorders>
              <w:left w:val="single" w:sz="2" w:space="0" w:color="0000FF"/>
              <w:bottom w:val="single" w:sz="0" w:space="0" w:color="0000FF"/>
              <w:right w:val="single" w:sz="0" w:space="0" w:color="0000FF"/>
            </w:tcBorders>
            <w:shd w:val="clear" w:color="auto" w:fill="CCCCFF"/>
          </w:tcPr>
          <w:p w14:paraId="4A32BA2F" w14:textId="77777777" w:rsidR="00D47573" w:rsidRDefault="00000000">
            <w:pPr>
              <w:pStyle w:val="TableContents"/>
              <w:snapToGrid w:val="0"/>
              <w:rPr>
                <w:rFonts w:cs="Arial"/>
                <w:b/>
                <w:bCs/>
                <w:sz w:val="22"/>
                <w:szCs w:val="22"/>
              </w:rPr>
            </w:pPr>
            <w:r>
              <w:rPr>
                <w:rFonts w:cs="Arial"/>
                <w:b/>
                <w:bCs/>
                <w:sz w:val="22"/>
                <w:szCs w:val="22"/>
              </w:rPr>
              <w:t>Respuesta del proceso de negocio</w:t>
            </w:r>
          </w:p>
        </w:tc>
      </w:tr>
      <w:tr w:rsidR="00D47573" w14:paraId="77E0781A" w14:textId="77777777">
        <w:trPr>
          <w:trHeight w:val="25"/>
        </w:trPr>
        <w:tc>
          <w:tcPr>
            <w:tcW w:w="4485" w:type="dxa"/>
            <w:gridSpan w:val="3"/>
            <w:tcBorders>
              <w:left w:val="single" w:sz="0" w:space="0" w:color="0000FF"/>
              <w:bottom w:val="single" w:sz="0" w:space="0" w:color="0000FF"/>
              <w:right w:val="single" w:sz="2" w:space="0" w:color="0000FF"/>
            </w:tcBorders>
            <w:shd w:val="clear" w:color="auto" w:fill="FFFFFF"/>
          </w:tcPr>
          <w:p w14:paraId="5FC1082E" w14:textId="77777777" w:rsidR="00D47573" w:rsidRDefault="00000000">
            <w:pPr>
              <w:snapToGrid w:val="0"/>
              <w:rPr>
                <w:rFonts w:ascii="Arial" w:hAnsi="Arial" w:cs="Arial"/>
                <w:i/>
                <w:iCs/>
                <w:color w:val="0000FF"/>
                <w:lang w:val="es-MX"/>
              </w:rPr>
            </w:pPr>
            <w:r>
              <w:rPr>
                <w:rFonts w:ascii="Arial" w:hAnsi="Arial" w:cs="Arial"/>
                <w:i/>
                <w:iCs/>
                <w:color w:val="0000FF"/>
                <w:lang w:val="es-MX"/>
              </w:rPr>
              <w:t>Actor(Huésped)</w:t>
            </w:r>
          </w:p>
          <w:p w14:paraId="0B63AEF2" w14:textId="77777777" w:rsidR="00D47573" w:rsidRDefault="00000000">
            <w:pPr>
              <w:numPr>
                <w:ilvl w:val="0"/>
                <w:numId w:val="33"/>
              </w:numPr>
              <w:snapToGrid w:val="0"/>
              <w:rPr>
                <w:rFonts w:ascii="Arial" w:hAnsi="Arial"/>
                <w:lang w:val="es-MX"/>
              </w:rPr>
            </w:pPr>
            <w:r>
              <w:rPr>
                <w:rFonts w:ascii="Arial" w:hAnsi="Arial"/>
                <w:lang w:val="es-MX"/>
              </w:rPr>
              <w:t>Seleccionar fechas: El Huésped indica las fechas de llegada y salida para su estancia.</w:t>
            </w:r>
          </w:p>
          <w:p w14:paraId="0A3B326A" w14:textId="77777777" w:rsidR="00D47573" w:rsidRDefault="00000000">
            <w:pPr>
              <w:numPr>
                <w:ilvl w:val="0"/>
                <w:numId w:val="33"/>
              </w:numPr>
              <w:snapToGrid w:val="0"/>
              <w:rPr>
                <w:rFonts w:ascii="Arial" w:hAnsi="Arial"/>
                <w:lang w:val="es-MX"/>
              </w:rPr>
            </w:pPr>
            <w:r>
              <w:rPr>
                <w:rFonts w:ascii="Arial" w:hAnsi="Arial"/>
                <w:lang w:val="es-MX"/>
              </w:rPr>
              <w:t>Solicitar disponibilidad: El Huésped consulta al sistema para ver qué habitaciones están disponibles en las fechas seleccionadas.</w:t>
            </w:r>
          </w:p>
          <w:p w14:paraId="1C09BE56" w14:textId="77777777" w:rsidR="00D47573" w:rsidRDefault="00000000">
            <w:pPr>
              <w:numPr>
                <w:ilvl w:val="0"/>
                <w:numId w:val="33"/>
              </w:numPr>
              <w:snapToGrid w:val="0"/>
              <w:rPr>
                <w:rFonts w:ascii="Arial" w:hAnsi="Arial"/>
                <w:lang w:val="es-MX"/>
              </w:rPr>
            </w:pPr>
            <w:r>
              <w:rPr>
                <w:rFonts w:ascii="Arial" w:hAnsi="Arial"/>
                <w:lang w:val="es-MX"/>
              </w:rPr>
              <w:t>Recibir notificación: El Huésped recibe un mensaje indicando que no hay habitaciones disponibles para las fechas solicitadas.</w:t>
            </w:r>
          </w:p>
          <w:p w14:paraId="3CD7BB10" w14:textId="77777777" w:rsidR="00D47573" w:rsidRDefault="00000000">
            <w:pPr>
              <w:numPr>
                <w:ilvl w:val="0"/>
                <w:numId w:val="33"/>
              </w:numPr>
              <w:snapToGrid w:val="0"/>
              <w:rPr>
                <w:rFonts w:ascii="Arial" w:hAnsi="Arial"/>
                <w:lang w:val="es-MX"/>
              </w:rPr>
            </w:pPr>
            <w:r>
              <w:rPr>
                <w:rFonts w:ascii="Arial" w:hAnsi="Arial"/>
                <w:lang w:val="es-MX"/>
              </w:rPr>
              <w:t>Decidir una acción alternativa:</w:t>
            </w:r>
          </w:p>
          <w:p w14:paraId="3B303C24" w14:textId="77777777" w:rsidR="00D47573" w:rsidRDefault="00000000">
            <w:pPr>
              <w:numPr>
                <w:ilvl w:val="0"/>
                <w:numId w:val="33"/>
              </w:numPr>
              <w:snapToGrid w:val="0"/>
              <w:rPr>
                <w:rFonts w:ascii="Arial" w:hAnsi="Arial"/>
                <w:lang w:val="es-MX"/>
              </w:rPr>
            </w:pPr>
            <w:r>
              <w:rPr>
                <w:rFonts w:ascii="Arial" w:hAnsi="Arial"/>
                <w:lang w:val="es-MX"/>
              </w:rPr>
              <w:t>Puede intentar cambiar las fechas de su estancia.</w:t>
            </w:r>
          </w:p>
          <w:p w14:paraId="447FF710" w14:textId="77777777" w:rsidR="00D47573" w:rsidRDefault="00000000">
            <w:pPr>
              <w:numPr>
                <w:ilvl w:val="0"/>
                <w:numId w:val="33"/>
              </w:numPr>
              <w:snapToGrid w:val="0"/>
              <w:rPr>
                <w:rFonts w:ascii="Arial" w:hAnsi="Arial" w:cs="Arial"/>
                <w:i/>
                <w:iCs/>
                <w:color w:val="0000FF"/>
                <w:lang w:val="es-MX"/>
              </w:rPr>
            </w:pPr>
            <w:r>
              <w:rPr>
                <w:rFonts w:ascii="Arial" w:hAnsi="Arial"/>
                <w:lang w:val="es-MX"/>
              </w:rPr>
              <w:t>Puede salir del sistema sin completar la reserva.</w:t>
            </w:r>
          </w:p>
          <w:p w14:paraId="7C35ED50" w14:textId="77777777" w:rsidR="00D47573" w:rsidRDefault="00D47573">
            <w:pPr>
              <w:snapToGrid w:val="0"/>
              <w:rPr>
                <w:rFonts w:ascii="Arial" w:hAnsi="Arial" w:cs="Arial"/>
                <w:i/>
                <w:iCs/>
                <w:color w:val="0000FF"/>
                <w:lang w:val="es-MX"/>
              </w:rPr>
            </w:pPr>
          </w:p>
        </w:tc>
        <w:tc>
          <w:tcPr>
            <w:tcW w:w="4159" w:type="dxa"/>
            <w:tcBorders>
              <w:left w:val="single" w:sz="2" w:space="0" w:color="0000FF"/>
              <w:bottom w:val="single" w:sz="0" w:space="0" w:color="0000FF"/>
              <w:right w:val="single" w:sz="0" w:space="0" w:color="0000FF"/>
            </w:tcBorders>
            <w:shd w:val="clear" w:color="auto" w:fill="FFFFFF"/>
          </w:tcPr>
          <w:p w14:paraId="3BDE015C" w14:textId="77777777" w:rsidR="00D47573" w:rsidRDefault="00000000">
            <w:pPr>
              <w:snapToGrid w:val="0"/>
              <w:spacing w:after="0"/>
              <w:rPr>
                <w:rFonts w:ascii="Arial" w:hAnsi="Arial" w:cs="Arial"/>
                <w:i/>
                <w:iCs/>
                <w:color w:val="0000FF"/>
                <w:lang w:val="es-MX"/>
              </w:rPr>
            </w:pPr>
            <w:r>
              <w:rPr>
                <w:rFonts w:ascii="Arial" w:hAnsi="Arial" w:cs="Arial"/>
                <w:i/>
                <w:iCs/>
                <w:color w:val="0000FF"/>
                <w:lang w:val="es-MX"/>
              </w:rPr>
              <w:t>Respuesta</w:t>
            </w:r>
          </w:p>
          <w:p w14:paraId="4EE70475" w14:textId="77777777" w:rsidR="00D47573" w:rsidRDefault="00D47573">
            <w:pPr>
              <w:snapToGrid w:val="0"/>
              <w:spacing w:after="0"/>
              <w:rPr>
                <w:rFonts w:ascii="Arial" w:hAnsi="Arial" w:cs="Arial"/>
                <w:i/>
                <w:iCs/>
                <w:color w:val="0000FF"/>
                <w:lang w:val="es-MX"/>
              </w:rPr>
            </w:pPr>
          </w:p>
          <w:p w14:paraId="0FA2D4C6" w14:textId="77777777" w:rsidR="00D47573" w:rsidRDefault="00000000">
            <w:pPr>
              <w:numPr>
                <w:ilvl w:val="0"/>
                <w:numId w:val="33"/>
              </w:numPr>
              <w:snapToGrid w:val="0"/>
              <w:spacing w:after="0"/>
              <w:rPr>
                <w:rFonts w:ascii="Arial" w:hAnsi="Arial"/>
                <w:lang w:val="es-MX"/>
              </w:rPr>
            </w:pPr>
            <w:r>
              <w:rPr>
                <w:rFonts w:ascii="Arial" w:hAnsi="Arial"/>
                <w:lang w:val="es-MX"/>
              </w:rPr>
              <w:t>Verifica que las fechas proporcionadas sean válidas</w:t>
            </w:r>
          </w:p>
          <w:p w14:paraId="74C9625B" w14:textId="77777777" w:rsidR="00D47573" w:rsidRDefault="00D47573">
            <w:pPr>
              <w:snapToGrid w:val="0"/>
              <w:spacing w:after="0"/>
              <w:rPr>
                <w:rFonts w:ascii="Arial" w:hAnsi="Arial"/>
                <w:lang w:val="es-MX"/>
              </w:rPr>
            </w:pPr>
          </w:p>
          <w:p w14:paraId="6CCF2043" w14:textId="77777777" w:rsidR="00D47573" w:rsidRDefault="00000000">
            <w:pPr>
              <w:numPr>
                <w:ilvl w:val="0"/>
                <w:numId w:val="33"/>
              </w:numPr>
              <w:snapToGrid w:val="0"/>
              <w:spacing w:after="0"/>
              <w:rPr>
                <w:rFonts w:ascii="Arial" w:hAnsi="Arial"/>
                <w:lang w:val="es-MX"/>
              </w:rPr>
            </w:pPr>
            <w:r>
              <w:rPr>
                <w:rFonts w:ascii="Arial" w:hAnsi="Arial"/>
                <w:lang w:val="es-MX"/>
              </w:rPr>
              <w:t>Consultar disponibilidad de habitaciones</w:t>
            </w:r>
          </w:p>
          <w:p w14:paraId="6115970F" w14:textId="77777777" w:rsidR="00D47573" w:rsidRDefault="00D47573">
            <w:pPr>
              <w:snapToGrid w:val="0"/>
              <w:spacing w:after="0"/>
              <w:rPr>
                <w:rFonts w:ascii="Arial" w:hAnsi="Arial"/>
                <w:lang w:val="es-MX"/>
              </w:rPr>
            </w:pPr>
          </w:p>
          <w:p w14:paraId="145109DF" w14:textId="77777777" w:rsidR="00D47573" w:rsidRDefault="00000000">
            <w:pPr>
              <w:numPr>
                <w:ilvl w:val="0"/>
                <w:numId w:val="33"/>
              </w:numPr>
              <w:snapToGrid w:val="0"/>
              <w:spacing w:after="0"/>
              <w:rPr>
                <w:rFonts w:ascii="Arial" w:hAnsi="Arial"/>
                <w:lang w:val="es-MX"/>
              </w:rPr>
            </w:pPr>
            <w:r>
              <w:rPr>
                <w:rFonts w:ascii="Arial" w:hAnsi="Arial"/>
                <w:lang w:val="es-MX"/>
              </w:rPr>
              <w:t>Detectar falta de disponibilidad: Si no hay habitaciones disponibles, genera un mensaje de notificación.</w:t>
            </w:r>
          </w:p>
          <w:p w14:paraId="03F46750" w14:textId="77777777" w:rsidR="00D47573" w:rsidRDefault="00D47573">
            <w:pPr>
              <w:snapToGrid w:val="0"/>
              <w:spacing w:after="0"/>
              <w:rPr>
                <w:rFonts w:ascii="Arial" w:hAnsi="Arial"/>
                <w:lang w:val="es-MX"/>
              </w:rPr>
            </w:pPr>
          </w:p>
          <w:p w14:paraId="522C1D7C" w14:textId="77777777" w:rsidR="00D47573" w:rsidRDefault="00000000">
            <w:pPr>
              <w:snapToGrid w:val="0"/>
              <w:spacing w:after="0"/>
              <w:ind w:firstLineChars="100" w:firstLine="221"/>
              <w:rPr>
                <w:rFonts w:ascii="Arial" w:hAnsi="Arial"/>
                <w:b/>
                <w:bCs/>
                <w:lang w:val="es-MX"/>
              </w:rPr>
            </w:pPr>
            <w:r>
              <w:rPr>
                <w:rFonts w:ascii="Arial" w:hAnsi="Arial"/>
                <w:b/>
                <w:bCs/>
                <w:lang w:val="es-MX"/>
              </w:rPr>
              <w:t>Ofrecer alternativas:</w:t>
            </w:r>
          </w:p>
          <w:p w14:paraId="01740B72" w14:textId="77777777" w:rsidR="00D47573" w:rsidRDefault="00D47573">
            <w:pPr>
              <w:snapToGrid w:val="0"/>
              <w:spacing w:after="0"/>
              <w:rPr>
                <w:rFonts w:ascii="Arial" w:hAnsi="Arial"/>
                <w:lang w:val="es-MX"/>
              </w:rPr>
            </w:pPr>
          </w:p>
          <w:p w14:paraId="5BE7CF62" w14:textId="77777777" w:rsidR="00D47573" w:rsidRDefault="00000000">
            <w:pPr>
              <w:numPr>
                <w:ilvl w:val="0"/>
                <w:numId w:val="33"/>
              </w:numPr>
              <w:snapToGrid w:val="0"/>
              <w:spacing w:after="0"/>
              <w:rPr>
                <w:rFonts w:ascii="Arial" w:hAnsi="Arial"/>
                <w:lang w:val="es-MX"/>
              </w:rPr>
            </w:pPr>
            <w:r>
              <w:rPr>
                <w:rFonts w:ascii="Arial" w:hAnsi="Arial"/>
                <w:lang w:val="es-MX"/>
              </w:rPr>
              <w:t>Puede sugerir fechas cercanas con disponibilidad o habitaciones en una categoría diferente</w:t>
            </w:r>
          </w:p>
          <w:p w14:paraId="670BBA91" w14:textId="77777777" w:rsidR="00D47573" w:rsidRDefault="00D47573">
            <w:pPr>
              <w:snapToGrid w:val="0"/>
              <w:spacing w:after="0"/>
              <w:rPr>
                <w:rFonts w:ascii="Arial" w:hAnsi="Arial"/>
                <w:lang w:val="es-MX"/>
              </w:rPr>
            </w:pPr>
          </w:p>
          <w:p w14:paraId="48013B6B" w14:textId="77777777" w:rsidR="00D47573" w:rsidRDefault="00000000">
            <w:pPr>
              <w:numPr>
                <w:ilvl w:val="0"/>
                <w:numId w:val="33"/>
              </w:numPr>
              <w:snapToGrid w:val="0"/>
              <w:spacing w:after="0"/>
              <w:rPr>
                <w:rFonts w:ascii="Arial" w:hAnsi="Arial"/>
                <w:lang w:val="es-MX"/>
              </w:rPr>
            </w:pPr>
            <w:r>
              <w:rPr>
                <w:rFonts w:ascii="Arial" w:hAnsi="Arial"/>
                <w:lang w:val="es-MX"/>
              </w:rPr>
              <w:t>Informa al Huésped que no hay disponibilidad y, si corresponde, muestra opciones alternativas.</w:t>
            </w:r>
          </w:p>
          <w:p w14:paraId="7251638A" w14:textId="77777777" w:rsidR="00D47573" w:rsidRDefault="00D47573">
            <w:pPr>
              <w:snapToGrid w:val="0"/>
              <w:spacing w:after="0"/>
              <w:rPr>
                <w:rFonts w:ascii="Arial" w:hAnsi="Arial"/>
                <w:lang w:val="es-MX"/>
              </w:rPr>
            </w:pPr>
          </w:p>
          <w:p w14:paraId="3764A603" w14:textId="77777777" w:rsidR="00D47573" w:rsidRDefault="00000000">
            <w:pPr>
              <w:snapToGrid w:val="0"/>
              <w:spacing w:after="0"/>
              <w:ind w:firstLineChars="100" w:firstLine="221"/>
              <w:rPr>
                <w:rFonts w:ascii="Arial" w:hAnsi="Arial"/>
                <w:b/>
                <w:bCs/>
                <w:lang w:val="es-MX"/>
              </w:rPr>
            </w:pPr>
            <w:r>
              <w:rPr>
                <w:rFonts w:ascii="Arial" w:hAnsi="Arial"/>
                <w:b/>
                <w:bCs/>
                <w:lang w:val="es-MX"/>
              </w:rPr>
              <w:t>Flujo con Alternativa:</w:t>
            </w:r>
          </w:p>
          <w:p w14:paraId="2B4184C0" w14:textId="77777777" w:rsidR="00D47573" w:rsidRDefault="00000000">
            <w:pPr>
              <w:numPr>
                <w:ilvl w:val="0"/>
                <w:numId w:val="33"/>
              </w:numPr>
              <w:snapToGrid w:val="0"/>
              <w:spacing w:after="0"/>
              <w:rPr>
                <w:rFonts w:ascii="Arial" w:hAnsi="Arial"/>
                <w:lang w:val="es-MX"/>
              </w:rPr>
            </w:pPr>
            <w:r>
              <w:rPr>
                <w:rFonts w:ascii="Arial" w:hAnsi="Arial"/>
                <w:lang w:val="es-MX"/>
              </w:rPr>
              <w:t>Si el Huésped decide cambiar las fechas: Reinicia el proceso de búsqueda con las nuevas fechas seleccionadas.</w:t>
            </w:r>
          </w:p>
          <w:p w14:paraId="0B8E946B" w14:textId="77777777" w:rsidR="00D47573" w:rsidRDefault="00000000">
            <w:pPr>
              <w:numPr>
                <w:ilvl w:val="0"/>
                <w:numId w:val="33"/>
              </w:numPr>
              <w:snapToGrid w:val="0"/>
              <w:spacing w:after="0"/>
              <w:rPr>
                <w:rFonts w:ascii="Arial" w:hAnsi="Arial"/>
                <w:i/>
                <w:iCs/>
                <w:color w:val="0000FF"/>
                <w:lang w:val="es-MX"/>
              </w:rPr>
            </w:pPr>
            <w:r>
              <w:rPr>
                <w:rFonts w:ascii="Arial" w:hAnsi="Arial"/>
                <w:lang w:val="es-MX"/>
              </w:rPr>
              <w:t>Si el Huésped decide abandonar el proceso: Finaliza el proceso</w:t>
            </w:r>
          </w:p>
        </w:tc>
      </w:tr>
      <w:tr w:rsidR="00D47573" w14:paraId="03A6A027" w14:textId="77777777">
        <w:tc>
          <w:tcPr>
            <w:tcW w:w="2624" w:type="dxa"/>
            <w:tcBorders>
              <w:left w:val="single" w:sz="0" w:space="0" w:color="0000FF"/>
              <w:bottom w:val="single" w:sz="0" w:space="0" w:color="0000FF"/>
            </w:tcBorders>
          </w:tcPr>
          <w:p w14:paraId="796C763A" w14:textId="77777777" w:rsidR="00D47573" w:rsidRDefault="00000000">
            <w:pPr>
              <w:pStyle w:val="TableContents"/>
              <w:snapToGrid w:val="0"/>
              <w:rPr>
                <w:rFonts w:cs="Arial"/>
                <w:b/>
                <w:bCs/>
                <w:sz w:val="22"/>
                <w:szCs w:val="22"/>
              </w:rPr>
            </w:pPr>
            <w:r>
              <w:rPr>
                <w:rFonts w:cs="Arial"/>
                <w:b/>
                <w:bCs/>
                <w:sz w:val="22"/>
                <w:szCs w:val="22"/>
              </w:rPr>
              <w:t>Mejoras propuestas</w:t>
            </w:r>
          </w:p>
        </w:tc>
        <w:tc>
          <w:tcPr>
            <w:tcW w:w="6020" w:type="dxa"/>
            <w:gridSpan w:val="3"/>
            <w:tcBorders>
              <w:left w:val="single" w:sz="0" w:space="0" w:color="0000FF"/>
              <w:bottom w:val="single" w:sz="0" w:space="0" w:color="0000FF"/>
              <w:right w:val="single" w:sz="0" w:space="0" w:color="0000FF"/>
            </w:tcBorders>
          </w:tcPr>
          <w:p w14:paraId="510087C7" w14:textId="77777777" w:rsidR="00D47573" w:rsidRDefault="00000000">
            <w:pPr>
              <w:snapToGrid w:val="0"/>
              <w:spacing w:after="0"/>
              <w:rPr>
                <w:rFonts w:ascii="Arial" w:hAnsi="Arial"/>
              </w:rPr>
            </w:pPr>
            <w:r>
              <w:rPr>
                <w:rFonts w:ascii="Arial" w:hAnsi="Arial"/>
                <w:b/>
                <w:bCs/>
                <w:lang w:val="es-MX"/>
              </w:rPr>
              <w:t>Au</w:t>
            </w:r>
            <w:r>
              <w:rPr>
                <w:rFonts w:ascii="Arial" w:hAnsi="Arial"/>
                <w:b/>
                <w:bCs/>
              </w:rPr>
              <w:t>tomatización de la Disponibilidad de Habitaciones:</w:t>
            </w:r>
            <w:r>
              <w:rPr>
                <w:rFonts w:ascii="Arial" w:hAnsi="Arial"/>
              </w:rPr>
              <w:t xml:space="preserve"> El sistema consultará automáticamente la disponibilidad en tiempo real, eliminando posibles errores humanos.</w:t>
            </w:r>
          </w:p>
          <w:p w14:paraId="1C65CF1D" w14:textId="77777777" w:rsidR="00D47573" w:rsidRDefault="00000000">
            <w:pPr>
              <w:snapToGrid w:val="0"/>
              <w:spacing w:after="0"/>
              <w:rPr>
                <w:rFonts w:ascii="Arial" w:hAnsi="Arial"/>
              </w:rPr>
            </w:pPr>
            <w:r>
              <w:rPr>
                <w:rFonts w:ascii="Arial" w:hAnsi="Arial"/>
                <w:b/>
                <w:bCs/>
              </w:rPr>
              <w:t>Cálculo Automático de Costos</w:t>
            </w:r>
            <w:r>
              <w:rPr>
                <w:rFonts w:ascii="Arial" w:hAnsi="Arial"/>
              </w:rPr>
              <w:t>: Incorporar lógica de precios dinámica basada en la temporada, ocupación y promociones, permitiendo ajustes automáticos</w:t>
            </w:r>
          </w:p>
          <w:p w14:paraId="08C73BA5" w14:textId="77777777" w:rsidR="00D47573" w:rsidRDefault="00000000">
            <w:pPr>
              <w:snapToGrid w:val="0"/>
              <w:spacing w:after="0"/>
              <w:rPr>
                <w:rFonts w:ascii="Arial" w:hAnsi="Arial"/>
              </w:rPr>
            </w:pPr>
            <w:r>
              <w:rPr>
                <w:rFonts w:ascii="Arial" w:hAnsi="Arial"/>
                <w:b/>
                <w:bCs/>
              </w:rPr>
              <w:t>Notificaciones Automatizadas:</w:t>
            </w:r>
            <w:r>
              <w:rPr>
                <w:rFonts w:ascii="Arial" w:hAnsi="Arial"/>
              </w:rPr>
              <w:t xml:space="preserve"> Generar notificaciones instantáneas por correo electrónico, mensajes de texto o aplicaciones móviles para confirmar la reserva.</w:t>
            </w:r>
          </w:p>
          <w:p w14:paraId="5E47CD94" w14:textId="77777777" w:rsidR="00D47573" w:rsidRDefault="00000000">
            <w:pPr>
              <w:snapToGrid w:val="0"/>
              <w:spacing w:after="0"/>
              <w:rPr>
                <w:rFonts w:ascii="Arial" w:hAnsi="Arial" w:cs="Arial"/>
                <w:i/>
                <w:iCs/>
                <w:color w:val="0000FF"/>
              </w:rPr>
            </w:pPr>
            <w:r>
              <w:rPr>
                <w:rFonts w:ascii="Arial" w:hAnsi="Arial"/>
                <w:b/>
                <w:bCs/>
              </w:rPr>
              <w:t>Manejo de Flujos Alternativos:</w:t>
            </w:r>
            <w:r>
              <w:rPr>
                <w:rFonts w:ascii="Arial" w:hAnsi="Arial"/>
              </w:rPr>
              <w:t xml:space="preserve"> Cuando no haya disponibilidad, el sistema ofrecerá automáticamente opciones alternativas (fechas cercanas o habitaciones diferentes).</w:t>
            </w:r>
          </w:p>
        </w:tc>
      </w:tr>
    </w:tbl>
    <w:p w14:paraId="2A5AB589" w14:textId="77777777" w:rsidR="00D47573" w:rsidRDefault="00D47573"/>
    <w:p w14:paraId="74F3198A" w14:textId="77777777" w:rsidR="00D47573" w:rsidRDefault="00D47573">
      <w:pPr>
        <w:pStyle w:val="Ttulo3"/>
        <w:numPr>
          <w:ilvl w:val="2"/>
          <w:numId w:val="0"/>
        </w:numPr>
        <w:tabs>
          <w:tab w:val="left" w:pos="0"/>
        </w:tabs>
        <w:spacing w:line="276" w:lineRule="auto"/>
        <w:jc w:val="both"/>
        <w:rPr>
          <w:rFonts w:ascii="Arial" w:hAnsi="Arial" w:cs="Arial"/>
          <w:sz w:val="24"/>
          <w:szCs w:val="24"/>
        </w:rPr>
      </w:pPr>
    </w:p>
    <w:p w14:paraId="2D27BBFE"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rPr>
        <w:t>Diagrama de Actividades del Caso de Uso del Negocio &lt;Reserva de habitaciones&gt;</w:t>
      </w:r>
    </w:p>
    <w:p w14:paraId="6863D8A9" w14:textId="77777777" w:rsidR="00D47573" w:rsidRDefault="00000000">
      <w:pPr>
        <w:pStyle w:val="NormalWeb"/>
        <w:rPr>
          <w:rFonts w:ascii="Arial" w:hAnsi="Arial"/>
          <w:b/>
          <w:bCs/>
          <w:u w:val="single"/>
          <w:lang w:val="es-MX"/>
        </w:rPr>
      </w:pPr>
      <w:r>
        <w:rPr>
          <w:rFonts w:ascii="Arial" w:hAnsi="Arial"/>
          <w:b/>
          <w:bCs/>
          <w:noProof/>
          <w:u w:val="single"/>
          <w:lang w:val="es-MX"/>
        </w:rPr>
        <w:drawing>
          <wp:inline distT="0" distB="0" distL="0" distR="0" wp14:anchorId="53A2AC42" wp14:editId="22B73A58">
            <wp:extent cx="5742940" cy="7383780"/>
            <wp:effectExtent l="0" t="0" r="2540" b="7620"/>
            <wp:docPr id="1034" name="Imagen 3" descr="DA reserva de habitaciones"/>
            <wp:cNvGraphicFramePr/>
            <a:graphic xmlns:a="http://schemas.openxmlformats.org/drawingml/2006/main">
              <a:graphicData uri="http://schemas.openxmlformats.org/drawingml/2006/picture">
                <pic:pic xmlns:pic="http://schemas.openxmlformats.org/drawingml/2006/picture">
                  <pic:nvPicPr>
                    <pic:cNvPr id="1034" name="Imagen 3" descr="DA reserva de habitaciones"/>
                    <pic:cNvPicPr/>
                  </pic:nvPicPr>
                  <pic:blipFill>
                    <a:blip r:embed="rId13" cstate="print"/>
                    <a:srcRect/>
                    <a:stretch>
                      <a:fillRect/>
                    </a:stretch>
                  </pic:blipFill>
                  <pic:spPr>
                    <a:xfrm>
                      <a:off x="0" y="0"/>
                      <a:ext cx="5742940" cy="7383780"/>
                    </a:xfrm>
                    <a:prstGeom prst="rect">
                      <a:avLst/>
                    </a:prstGeom>
                  </pic:spPr>
                </pic:pic>
              </a:graphicData>
            </a:graphic>
          </wp:inline>
        </w:drawing>
      </w:r>
    </w:p>
    <w:p w14:paraId="597BBFFB" w14:textId="77777777" w:rsidR="00D47573" w:rsidRDefault="00D47573">
      <w:pPr>
        <w:pStyle w:val="Ttulo2"/>
        <w:numPr>
          <w:ilvl w:val="1"/>
          <w:numId w:val="0"/>
        </w:numPr>
        <w:rPr>
          <w:rFonts w:ascii="Arial" w:hAnsi="Arial" w:cs="Arial"/>
          <w:iCs w:val="0"/>
          <w:sz w:val="26"/>
          <w:szCs w:val="26"/>
          <w:lang w:val="es-MX"/>
        </w:rPr>
      </w:pPr>
    </w:p>
    <w:p w14:paraId="7B80F24C" w14:textId="77777777" w:rsidR="00D47573" w:rsidRDefault="00000000">
      <w:pPr>
        <w:pStyle w:val="Ttulo3"/>
        <w:numPr>
          <w:ilvl w:val="2"/>
          <w:numId w:val="0"/>
        </w:numPr>
        <w:tabs>
          <w:tab w:val="left" w:pos="0"/>
        </w:tabs>
        <w:spacing w:line="276" w:lineRule="auto"/>
        <w:jc w:val="both"/>
        <w:rPr>
          <w:rFonts w:ascii="Arial" w:hAnsi="Arial" w:cs="Arial"/>
          <w:sz w:val="24"/>
          <w:szCs w:val="24"/>
        </w:rPr>
      </w:pPr>
      <w:r>
        <w:rPr>
          <w:rFonts w:ascii="Arial" w:hAnsi="Arial" w:cs="Arial"/>
          <w:sz w:val="24"/>
          <w:szCs w:val="24"/>
        </w:rPr>
        <w:t>Diagrama de Actividades del Caso de Uso del Negocio &lt;B</w:t>
      </w:r>
      <w:r>
        <w:rPr>
          <w:rFonts w:ascii="Arial" w:hAnsi="Arial" w:cs="Arial"/>
          <w:sz w:val="24"/>
          <w:szCs w:val="24"/>
          <w:lang w:val="es-MX"/>
        </w:rPr>
        <w:t xml:space="preserve">úsqueda de </w:t>
      </w:r>
      <w:r>
        <w:rPr>
          <w:rFonts w:ascii="Arial" w:hAnsi="Arial" w:cs="Arial"/>
          <w:sz w:val="24"/>
          <w:szCs w:val="24"/>
        </w:rPr>
        <w:t>habitaciones</w:t>
      </w:r>
      <w:r>
        <w:rPr>
          <w:rFonts w:ascii="Arial" w:hAnsi="Arial" w:cs="Arial"/>
          <w:sz w:val="24"/>
          <w:szCs w:val="24"/>
          <w:lang w:val="es-MX"/>
        </w:rPr>
        <w:t xml:space="preserve"> disponibles</w:t>
      </w:r>
      <w:r>
        <w:rPr>
          <w:rFonts w:ascii="Arial" w:hAnsi="Arial" w:cs="Arial"/>
          <w:sz w:val="24"/>
          <w:szCs w:val="24"/>
        </w:rPr>
        <w:t>&gt;</w:t>
      </w:r>
    </w:p>
    <w:p w14:paraId="1CDC3FF4" w14:textId="77777777" w:rsidR="00D47573" w:rsidRDefault="00D47573">
      <w:pPr>
        <w:pStyle w:val="Ttulo2"/>
        <w:numPr>
          <w:ilvl w:val="1"/>
          <w:numId w:val="0"/>
        </w:numPr>
        <w:rPr>
          <w:rFonts w:ascii="Arial" w:hAnsi="Arial" w:cs="Arial"/>
          <w:iCs w:val="0"/>
          <w:sz w:val="26"/>
          <w:szCs w:val="26"/>
        </w:rPr>
      </w:pPr>
    </w:p>
    <w:p w14:paraId="488E2E4F" w14:textId="77777777" w:rsidR="00D47573" w:rsidRDefault="00D47573">
      <w:pPr>
        <w:pStyle w:val="Textoindependiente"/>
        <w:rPr>
          <w:rFonts w:cs="Arial"/>
          <w:sz w:val="26"/>
          <w:szCs w:val="26"/>
          <w:lang w:val="es-MX"/>
        </w:rPr>
      </w:pPr>
    </w:p>
    <w:p w14:paraId="11936F28" w14:textId="77777777" w:rsidR="00D47573" w:rsidRDefault="00D47573">
      <w:pPr>
        <w:pStyle w:val="Textoindependiente"/>
        <w:rPr>
          <w:rFonts w:cs="Arial"/>
          <w:sz w:val="26"/>
          <w:szCs w:val="26"/>
        </w:rPr>
      </w:pPr>
    </w:p>
    <w:p w14:paraId="601C1EEE" w14:textId="77777777" w:rsidR="00D47573" w:rsidRDefault="00D47573">
      <w:pPr>
        <w:pStyle w:val="Textoindependiente"/>
        <w:rPr>
          <w:rFonts w:cs="Arial"/>
          <w:sz w:val="26"/>
          <w:szCs w:val="26"/>
          <w:lang w:val="es-MX"/>
        </w:rPr>
      </w:pPr>
    </w:p>
    <w:p w14:paraId="31DB82A7" w14:textId="77777777" w:rsidR="00D47573" w:rsidRDefault="00000000">
      <w:pPr>
        <w:pStyle w:val="Textoindependiente"/>
        <w:rPr>
          <w:rFonts w:cs="Arial"/>
          <w:sz w:val="26"/>
          <w:szCs w:val="26"/>
          <w:lang w:val="es-MX"/>
        </w:rPr>
      </w:pPr>
      <w:r>
        <w:rPr>
          <w:rFonts w:cs="Arial"/>
          <w:noProof/>
          <w:sz w:val="26"/>
          <w:szCs w:val="26"/>
          <w:lang w:val="en-US"/>
        </w:rPr>
        <w:drawing>
          <wp:inline distT="0" distB="0" distL="0" distR="0" wp14:anchorId="6A45F7B1" wp14:editId="193C2435">
            <wp:extent cx="6259195" cy="6778625"/>
            <wp:effectExtent l="0" t="0" r="4445" b="3175"/>
            <wp:docPr id="1035" name="Imagen 4" descr="Busqueda de habitaciones"/>
            <wp:cNvGraphicFramePr/>
            <a:graphic xmlns:a="http://schemas.openxmlformats.org/drawingml/2006/main">
              <a:graphicData uri="http://schemas.openxmlformats.org/drawingml/2006/picture">
                <pic:pic xmlns:pic="http://schemas.openxmlformats.org/drawingml/2006/picture">
                  <pic:nvPicPr>
                    <pic:cNvPr id="1035" name="Imagen 4" descr="Busqueda de habitaciones"/>
                    <pic:cNvPicPr/>
                  </pic:nvPicPr>
                  <pic:blipFill>
                    <a:blip r:embed="rId14" cstate="print"/>
                    <a:srcRect/>
                    <a:stretch>
                      <a:fillRect/>
                    </a:stretch>
                  </pic:blipFill>
                  <pic:spPr>
                    <a:xfrm>
                      <a:off x="0" y="0"/>
                      <a:ext cx="6259195" cy="6778625"/>
                    </a:xfrm>
                    <a:prstGeom prst="rect">
                      <a:avLst/>
                    </a:prstGeom>
                  </pic:spPr>
                </pic:pic>
              </a:graphicData>
            </a:graphic>
          </wp:inline>
        </w:drawing>
      </w:r>
      <w:r>
        <w:rPr>
          <w:rFonts w:cs="Arial"/>
          <w:sz w:val="26"/>
          <w:szCs w:val="26"/>
          <w:lang w:val="es-MX"/>
        </w:rPr>
        <w:t>-</w:t>
      </w:r>
    </w:p>
    <w:p w14:paraId="4D30139D" w14:textId="77777777" w:rsidR="00D47573" w:rsidRDefault="00D47573">
      <w:pPr>
        <w:pStyle w:val="Textoindependiente"/>
        <w:rPr>
          <w:rFonts w:cs="Arial"/>
          <w:sz w:val="26"/>
          <w:szCs w:val="26"/>
          <w:lang w:val="es-MX"/>
        </w:rPr>
      </w:pPr>
    </w:p>
    <w:p w14:paraId="486D4ACC" w14:textId="77777777" w:rsidR="00D47573" w:rsidRDefault="00000000">
      <w:pPr>
        <w:pStyle w:val="Ttulo3"/>
        <w:widowControl/>
        <w:numPr>
          <w:ilvl w:val="0"/>
          <w:numId w:val="0"/>
        </w:numPr>
        <w:spacing w:line="273" w:lineRule="auto"/>
        <w:jc w:val="both"/>
        <w:rPr>
          <w:rFonts w:ascii="Arial" w:hAnsi="Arial" w:cs="Arial"/>
          <w:sz w:val="24"/>
          <w:szCs w:val="24"/>
        </w:rPr>
      </w:pPr>
      <w:r>
        <w:rPr>
          <w:rFonts w:ascii="Arial" w:hAnsi="Arial" w:cs="Arial"/>
          <w:sz w:val="24"/>
          <w:szCs w:val="24"/>
        </w:rPr>
        <w:t>Diagrama de Actividades del Caso de Uso del Negocio &lt;Proceso de pago&gt;</w:t>
      </w:r>
    </w:p>
    <w:p w14:paraId="23DB4901" w14:textId="77777777" w:rsidR="00D47573" w:rsidRDefault="00D47573">
      <w:pPr>
        <w:pStyle w:val="Textoindependiente"/>
        <w:rPr>
          <w:rFonts w:cs="Arial"/>
          <w:sz w:val="26"/>
          <w:szCs w:val="26"/>
          <w:lang w:val="es-MX"/>
        </w:rPr>
      </w:pPr>
    </w:p>
    <w:p w14:paraId="2E8C7D7C" w14:textId="77777777" w:rsidR="00D47573" w:rsidRDefault="00000000">
      <w:pPr>
        <w:pStyle w:val="Textoindependiente"/>
        <w:rPr>
          <w:rFonts w:cs="Arial"/>
          <w:sz w:val="26"/>
          <w:szCs w:val="26"/>
          <w:lang w:val="en-US"/>
        </w:rPr>
      </w:pPr>
      <w:r>
        <w:rPr>
          <w:rFonts w:cs="Arial"/>
          <w:noProof/>
          <w:sz w:val="26"/>
          <w:szCs w:val="26"/>
          <w:lang w:val="en-US"/>
        </w:rPr>
        <w:drawing>
          <wp:inline distT="0" distB="0" distL="0" distR="0" wp14:anchorId="3345D61A" wp14:editId="19337CEA">
            <wp:extent cx="5922645" cy="7517130"/>
            <wp:effectExtent l="0" t="0" r="5715" b="11430"/>
            <wp:docPr id="1036" name="Imagen 5" descr="Activity Diagram1"/>
            <wp:cNvGraphicFramePr/>
            <a:graphic xmlns:a="http://schemas.openxmlformats.org/drawingml/2006/main">
              <a:graphicData uri="http://schemas.openxmlformats.org/drawingml/2006/picture">
                <pic:pic xmlns:pic="http://schemas.openxmlformats.org/drawingml/2006/picture">
                  <pic:nvPicPr>
                    <pic:cNvPr id="1036" name="Imagen 5" descr="Activity Diagram1"/>
                    <pic:cNvPicPr/>
                  </pic:nvPicPr>
                  <pic:blipFill>
                    <a:blip r:embed="rId15" cstate="print"/>
                    <a:srcRect/>
                    <a:stretch>
                      <a:fillRect/>
                    </a:stretch>
                  </pic:blipFill>
                  <pic:spPr>
                    <a:xfrm>
                      <a:off x="0" y="0"/>
                      <a:ext cx="5922645" cy="7517130"/>
                    </a:xfrm>
                    <a:prstGeom prst="rect">
                      <a:avLst/>
                    </a:prstGeom>
                  </pic:spPr>
                </pic:pic>
              </a:graphicData>
            </a:graphic>
          </wp:inline>
        </w:drawing>
      </w:r>
    </w:p>
    <w:p w14:paraId="5EB6DAE2" w14:textId="77777777" w:rsidR="00D47573" w:rsidRDefault="00D47573">
      <w:pPr>
        <w:pStyle w:val="Ttulo2"/>
        <w:numPr>
          <w:ilvl w:val="1"/>
          <w:numId w:val="0"/>
        </w:numPr>
        <w:rPr>
          <w:rFonts w:ascii="Arial" w:hAnsi="Arial" w:cs="Arial"/>
          <w:iCs w:val="0"/>
          <w:sz w:val="26"/>
          <w:szCs w:val="26"/>
          <w:lang w:val="es-MX"/>
        </w:rPr>
      </w:pPr>
    </w:p>
    <w:p w14:paraId="27F7EBF7" w14:textId="77777777" w:rsidR="00D47573" w:rsidRDefault="00000000">
      <w:pPr>
        <w:pStyle w:val="Ttulo2"/>
        <w:numPr>
          <w:ilvl w:val="1"/>
          <w:numId w:val="0"/>
        </w:numPr>
        <w:rPr>
          <w:rFonts w:ascii="Arial" w:hAnsi="Arial" w:cs="Arial"/>
          <w:b w:val="0"/>
          <w:iCs w:val="0"/>
        </w:rPr>
      </w:pPr>
      <w:r>
        <w:rPr>
          <w:rFonts w:ascii="Arial" w:hAnsi="Arial" w:cs="Arial"/>
          <w:iCs w:val="0"/>
          <w:sz w:val="26"/>
          <w:szCs w:val="26"/>
          <w:lang w:val="es-MX"/>
        </w:rPr>
        <w:t>Co</w:t>
      </w:r>
      <w:r>
        <w:rPr>
          <w:rFonts w:ascii="Arial" w:hAnsi="Arial" w:cs="Arial"/>
          <w:iCs w:val="0"/>
          <w:sz w:val="26"/>
          <w:szCs w:val="26"/>
        </w:rPr>
        <w:t>nclusiones parciales</w:t>
      </w:r>
    </w:p>
    <w:p w14:paraId="6D2430BA" w14:textId="77777777" w:rsidR="00D47573" w:rsidRDefault="00000000">
      <w:pPr>
        <w:spacing w:line="360" w:lineRule="auto"/>
        <w:jc w:val="both"/>
        <w:rPr>
          <w:rFonts w:ascii="Arial" w:eastAsia="SimSun" w:hAnsi="Arial" w:cs="Arial"/>
          <w:sz w:val="24"/>
          <w:szCs w:val="24"/>
        </w:rPr>
      </w:pPr>
      <w:r>
        <w:rPr>
          <w:rFonts w:ascii="Arial" w:eastAsia="SimSun" w:hAnsi="Arial" w:cs="Arial"/>
          <w:sz w:val="24"/>
          <w:szCs w:val="24"/>
        </w:rPr>
        <w:t>En este capítulo, se ha realizado un paso crucial en el desarrollo del sistema de información: el modelado del contexto del negocio mediante un modelo conceptual. Este proceso ha permitido crear una representación detallada y visual de las principales entidades involucradas, sus relaciones y las reglas del negocio que rigen su funcionamiento. Además, se han identificado los requisitos clave del sistema, los cuales forman la base fundamental para la construcción de un proyecto de software exitoso. Este análisis no solo facilita la comprensión de la estructura y dinámica del negocio, sino que también proporciona una guía clara para la posterior fase de desarrollo del sistema.</w:t>
      </w:r>
    </w:p>
    <w:p w14:paraId="206E5326" w14:textId="77777777" w:rsidR="00D47573" w:rsidRDefault="00D47573">
      <w:pPr>
        <w:spacing w:line="360" w:lineRule="auto"/>
        <w:jc w:val="both"/>
        <w:rPr>
          <w:rFonts w:ascii="Arial" w:eastAsia="SimSun" w:hAnsi="Arial" w:cs="Arial"/>
          <w:sz w:val="24"/>
          <w:szCs w:val="24"/>
        </w:rPr>
      </w:pPr>
    </w:p>
    <w:p w14:paraId="43788AC8" w14:textId="77777777" w:rsidR="00D47573" w:rsidRDefault="00D47573">
      <w:pPr>
        <w:spacing w:line="360" w:lineRule="auto"/>
        <w:jc w:val="both"/>
        <w:rPr>
          <w:rFonts w:ascii="Arial" w:eastAsia="SimSun" w:hAnsi="Arial" w:cs="Arial"/>
          <w:sz w:val="24"/>
          <w:szCs w:val="24"/>
        </w:rPr>
      </w:pPr>
    </w:p>
    <w:p w14:paraId="0270FA6B" w14:textId="77777777" w:rsidR="00D47573" w:rsidRDefault="00D47573">
      <w:pPr>
        <w:spacing w:line="360" w:lineRule="auto"/>
        <w:jc w:val="both"/>
        <w:rPr>
          <w:rFonts w:ascii="Arial" w:eastAsia="SimSun" w:hAnsi="Arial" w:cs="Arial"/>
          <w:sz w:val="24"/>
          <w:szCs w:val="24"/>
        </w:rPr>
      </w:pPr>
    </w:p>
    <w:p w14:paraId="43439398" w14:textId="77777777" w:rsidR="00D47573" w:rsidRDefault="00D47573">
      <w:pPr>
        <w:spacing w:line="360" w:lineRule="auto"/>
        <w:jc w:val="both"/>
        <w:rPr>
          <w:rFonts w:ascii="Arial" w:eastAsia="SimSun" w:hAnsi="Arial" w:cs="Arial"/>
          <w:sz w:val="24"/>
          <w:szCs w:val="24"/>
        </w:rPr>
      </w:pPr>
    </w:p>
    <w:p w14:paraId="1281F4F5" w14:textId="77777777" w:rsidR="00D47573" w:rsidRDefault="00D47573">
      <w:pPr>
        <w:spacing w:line="360" w:lineRule="auto"/>
        <w:jc w:val="both"/>
        <w:rPr>
          <w:rFonts w:ascii="Arial" w:eastAsia="SimSun" w:hAnsi="Arial" w:cs="Arial"/>
          <w:sz w:val="24"/>
          <w:szCs w:val="24"/>
        </w:rPr>
      </w:pPr>
    </w:p>
    <w:p w14:paraId="1E9F111B" w14:textId="77777777" w:rsidR="00D47573" w:rsidRDefault="00D47573">
      <w:pPr>
        <w:spacing w:line="360" w:lineRule="auto"/>
        <w:jc w:val="both"/>
        <w:rPr>
          <w:rFonts w:ascii="Arial" w:eastAsia="SimSun" w:hAnsi="Arial" w:cs="Arial"/>
          <w:sz w:val="24"/>
          <w:szCs w:val="24"/>
        </w:rPr>
      </w:pPr>
    </w:p>
    <w:p w14:paraId="575FF1D4" w14:textId="77777777" w:rsidR="00D47573" w:rsidRDefault="00D47573">
      <w:pPr>
        <w:spacing w:line="360" w:lineRule="auto"/>
        <w:jc w:val="both"/>
        <w:rPr>
          <w:rFonts w:ascii="Arial" w:eastAsia="SimSun" w:hAnsi="Arial" w:cs="Arial"/>
          <w:sz w:val="24"/>
          <w:szCs w:val="24"/>
        </w:rPr>
      </w:pPr>
    </w:p>
    <w:p w14:paraId="16CD34A0" w14:textId="77777777" w:rsidR="00D47573" w:rsidRDefault="00D47573">
      <w:pPr>
        <w:spacing w:line="360" w:lineRule="auto"/>
        <w:jc w:val="both"/>
        <w:rPr>
          <w:rFonts w:ascii="Arial" w:eastAsia="SimSun" w:hAnsi="Arial" w:cs="Arial"/>
          <w:sz w:val="24"/>
          <w:szCs w:val="24"/>
        </w:rPr>
      </w:pPr>
    </w:p>
    <w:p w14:paraId="59689319" w14:textId="77777777" w:rsidR="00D47573" w:rsidRDefault="00D47573">
      <w:pPr>
        <w:spacing w:line="360" w:lineRule="auto"/>
        <w:jc w:val="both"/>
        <w:rPr>
          <w:rFonts w:ascii="Arial" w:eastAsia="SimSun" w:hAnsi="Arial" w:cs="Arial"/>
          <w:sz w:val="24"/>
          <w:szCs w:val="24"/>
        </w:rPr>
      </w:pPr>
    </w:p>
    <w:p w14:paraId="1BE01008" w14:textId="77777777" w:rsidR="00D47573" w:rsidRDefault="00D47573">
      <w:pPr>
        <w:spacing w:line="360" w:lineRule="auto"/>
        <w:jc w:val="both"/>
        <w:rPr>
          <w:rFonts w:ascii="Arial" w:eastAsia="SimSun" w:hAnsi="Arial" w:cs="Arial"/>
          <w:sz w:val="24"/>
          <w:szCs w:val="24"/>
        </w:rPr>
      </w:pPr>
    </w:p>
    <w:p w14:paraId="7DD3D699" w14:textId="77777777" w:rsidR="00D47573" w:rsidRDefault="00D47573">
      <w:pPr>
        <w:spacing w:line="360" w:lineRule="auto"/>
        <w:jc w:val="both"/>
        <w:rPr>
          <w:rFonts w:ascii="Arial" w:eastAsia="SimSun" w:hAnsi="Arial" w:cs="Arial"/>
          <w:sz w:val="24"/>
          <w:szCs w:val="24"/>
        </w:rPr>
      </w:pPr>
    </w:p>
    <w:p w14:paraId="42DCA7AA" w14:textId="77777777" w:rsidR="00D47573" w:rsidRDefault="00D47573">
      <w:pPr>
        <w:spacing w:line="360" w:lineRule="auto"/>
        <w:jc w:val="both"/>
        <w:rPr>
          <w:rFonts w:ascii="Arial" w:eastAsia="SimSun" w:hAnsi="Arial" w:cs="Arial"/>
          <w:sz w:val="24"/>
          <w:szCs w:val="24"/>
        </w:rPr>
      </w:pPr>
    </w:p>
    <w:p w14:paraId="2618F6CE" w14:textId="77777777" w:rsidR="00D47573" w:rsidRDefault="00D47573">
      <w:pPr>
        <w:spacing w:line="360" w:lineRule="auto"/>
        <w:jc w:val="both"/>
        <w:rPr>
          <w:rFonts w:ascii="Arial" w:eastAsia="SimSun" w:hAnsi="Arial" w:cs="Arial"/>
          <w:sz w:val="24"/>
          <w:szCs w:val="24"/>
        </w:rPr>
      </w:pPr>
    </w:p>
    <w:p w14:paraId="26C112B5" w14:textId="77777777" w:rsidR="00D47573" w:rsidRDefault="00D47573">
      <w:pPr>
        <w:spacing w:line="360" w:lineRule="auto"/>
        <w:jc w:val="both"/>
        <w:rPr>
          <w:rFonts w:ascii="Arial" w:eastAsia="SimSun" w:hAnsi="Arial" w:cs="Arial"/>
          <w:sz w:val="24"/>
          <w:szCs w:val="24"/>
        </w:rPr>
      </w:pPr>
    </w:p>
    <w:p w14:paraId="57F7635F" w14:textId="77777777" w:rsidR="00D47573" w:rsidRDefault="00000000">
      <w:pPr>
        <w:pStyle w:val="Ttulo1"/>
        <w:rPr>
          <w:rFonts w:cs="Arial"/>
          <w:i/>
          <w:iCs/>
          <w:color w:val="0000FF"/>
          <w:sz w:val="24"/>
          <w:szCs w:val="24"/>
        </w:rPr>
      </w:pPr>
      <w:r>
        <w:rPr>
          <w:rFonts w:cs="Arial"/>
          <w:iCs/>
          <w:szCs w:val="28"/>
        </w:rPr>
        <w:t>Capítulo III. Modelado del Sistema</w:t>
      </w:r>
      <w:r>
        <w:rPr>
          <w:rFonts w:cs="Arial"/>
          <w:i/>
          <w:iCs/>
          <w:color w:val="0000FF"/>
          <w:sz w:val="24"/>
          <w:szCs w:val="24"/>
        </w:rPr>
        <w:t xml:space="preserve">  </w:t>
      </w:r>
    </w:p>
    <w:p w14:paraId="48AC2780" w14:textId="77777777" w:rsidR="00D47573" w:rsidRDefault="00D47573"/>
    <w:p w14:paraId="0F743A3C" w14:textId="77777777" w:rsidR="00D47573" w:rsidRDefault="00000000">
      <w:pPr>
        <w:pStyle w:val="Ttulo2"/>
        <w:numPr>
          <w:ilvl w:val="1"/>
          <w:numId w:val="0"/>
        </w:numPr>
        <w:rPr>
          <w:rFonts w:ascii="Arial" w:hAnsi="Arial" w:cs="Arial"/>
          <w:i/>
          <w:iCs w:val="0"/>
          <w:color w:val="0000FF"/>
          <w:sz w:val="26"/>
          <w:szCs w:val="26"/>
        </w:rPr>
      </w:pPr>
      <w:r>
        <w:rPr>
          <w:rFonts w:ascii="Arial" w:hAnsi="Arial" w:cs="Arial"/>
          <w:iCs w:val="0"/>
          <w:sz w:val="26"/>
          <w:szCs w:val="26"/>
        </w:rPr>
        <w:t>Introducción</w:t>
      </w:r>
      <w:r>
        <w:rPr>
          <w:rFonts w:ascii="Arial" w:hAnsi="Arial" w:cs="Arial"/>
          <w:b w:val="0"/>
          <w:iCs w:val="0"/>
          <w:sz w:val="26"/>
          <w:szCs w:val="26"/>
        </w:rPr>
        <w:t xml:space="preserve"> </w:t>
      </w:r>
    </w:p>
    <w:p w14:paraId="78EAD660" w14:textId="77777777" w:rsidR="00D47573" w:rsidRDefault="00000000">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En este capítulo, se detallarán los requisitos funcionales y no funcionales del sistema de gestión hotelera, que se utilizarán como base para la implementación y pruebas del sistema. Además, se describirán las características relacionadas con la usabilidad, confiabilidad, eficiencia, soporte y restricciones del diseño e implementación. Finalmente, se abordarán aspectos relacionados con la documentación de usuarios y la interfaz del sistema, asegurando que cumpla con los objetivos propuestos.</w:t>
      </w:r>
    </w:p>
    <w:p w14:paraId="642F251F" w14:textId="77777777" w:rsidR="00D47573" w:rsidRDefault="00D47573">
      <w:pPr>
        <w:spacing w:before="100" w:beforeAutospacing="1" w:after="100" w:afterAutospacing="1" w:line="240" w:lineRule="auto"/>
        <w:rPr>
          <w:rFonts w:ascii="Arial" w:eastAsia="Times New Roman" w:hAnsi="Arial" w:cs="Arial"/>
          <w:sz w:val="24"/>
          <w:szCs w:val="24"/>
        </w:rPr>
      </w:pPr>
    </w:p>
    <w:p w14:paraId="7FB00706" w14:textId="77777777" w:rsidR="00D47573" w:rsidRDefault="00000000">
      <w:pPr>
        <w:pStyle w:val="Ttulo2"/>
        <w:numPr>
          <w:ilvl w:val="1"/>
          <w:numId w:val="0"/>
        </w:numPr>
        <w:rPr>
          <w:rFonts w:ascii="Arial" w:hAnsi="Arial" w:cs="Arial"/>
          <w:b w:val="0"/>
          <w:i/>
          <w:iCs w:val="0"/>
          <w:color w:val="0000FF"/>
        </w:rPr>
      </w:pPr>
      <w:r>
        <w:rPr>
          <w:rFonts w:ascii="Arial" w:hAnsi="Arial" w:cs="Arial"/>
          <w:sz w:val="24"/>
          <w:szCs w:val="24"/>
        </w:rPr>
        <w:t xml:space="preserve">3.1 Requisitos funcionales </w:t>
      </w:r>
      <w:r>
        <w:rPr>
          <w:rFonts w:ascii="Arial" w:hAnsi="Arial" w:cs="Arial"/>
          <w:b w:val="0"/>
          <w:i/>
          <w:iCs w:val="0"/>
          <w:color w:val="0000FF"/>
        </w:rPr>
        <w:t xml:space="preserve"> </w:t>
      </w:r>
    </w:p>
    <w:p w14:paraId="1F0A7F8C" w14:textId="77777777" w:rsidR="00D47573" w:rsidRDefault="00D47573">
      <w:pPr>
        <w:pStyle w:val="Textoindependiente"/>
      </w:pPr>
    </w:p>
    <w:tbl>
      <w:tblPr>
        <w:tblW w:w="9073" w:type="dxa"/>
        <w:tblInd w:w="-34"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851"/>
        <w:gridCol w:w="1985"/>
        <w:gridCol w:w="3260"/>
        <w:gridCol w:w="1417"/>
        <w:gridCol w:w="1560"/>
      </w:tblGrid>
      <w:tr w:rsidR="00D47573" w14:paraId="14CC386B" w14:textId="77777777">
        <w:trPr>
          <w:trHeight w:val="473"/>
        </w:trPr>
        <w:tc>
          <w:tcPr>
            <w:tcW w:w="851" w:type="dxa"/>
            <w:shd w:val="clear" w:color="auto" w:fill="CCCCFF"/>
          </w:tcPr>
          <w:p w14:paraId="70CBD5D4" w14:textId="77777777" w:rsidR="00D47573" w:rsidRDefault="00000000">
            <w:pPr>
              <w:snapToGrid w:val="0"/>
              <w:rPr>
                <w:rStyle w:val="Comentario"/>
                <w:rFonts w:ascii="Arial" w:hAnsi="Arial" w:cs="Arial"/>
                <w:b/>
                <w:i w:val="0"/>
                <w:color w:val="auto"/>
              </w:rPr>
            </w:pPr>
            <w:r>
              <w:rPr>
                <w:rStyle w:val="Comentario"/>
                <w:rFonts w:ascii="Arial" w:hAnsi="Arial" w:cs="Arial"/>
                <w:b/>
                <w:i w:val="0"/>
                <w:color w:val="auto"/>
              </w:rPr>
              <w:t>No.</w:t>
            </w:r>
          </w:p>
        </w:tc>
        <w:tc>
          <w:tcPr>
            <w:tcW w:w="1985" w:type="dxa"/>
            <w:shd w:val="clear" w:color="auto" w:fill="CCCCFF"/>
          </w:tcPr>
          <w:p w14:paraId="56D71A27" w14:textId="77777777" w:rsidR="00D47573" w:rsidRDefault="00000000">
            <w:pPr>
              <w:snapToGrid w:val="0"/>
              <w:rPr>
                <w:rStyle w:val="Comentario"/>
                <w:rFonts w:ascii="Arial" w:hAnsi="Arial" w:cs="Arial"/>
                <w:b/>
                <w:i w:val="0"/>
                <w:color w:val="auto"/>
              </w:rPr>
            </w:pPr>
            <w:r>
              <w:rPr>
                <w:rStyle w:val="Comentario"/>
                <w:rFonts w:ascii="Arial" w:hAnsi="Arial" w:cs="Arial"/>
                <w:b/>
                <w:i w:val="0"/>
                <w:color w:val="auto"/>
              </w:rPr>
              <w:t>Nombre</w:t>
            </w:r>
          </w:p>
        </w:tc>
        <w:tc>
          <w:tcPr>
            <w:tcW w:w="3260" w:type="dxa"/>
            <w:shd w:val="clear" w:color="auto" w:fill="CCCCFF"/>
          </w:tcPr>
          <w:p w14:paraId="151338FD" w14:textId="77777777" w:rsidR="00D47573" w:rsidRDefault="00000000">
            <w:pPr>
              <w:snapToGrid w:val="0"/>
              <w:spacing w:after="0"/>
              <w:rPr>
                <w:rStyle w:val="Comentario"/>
                <w:rFonts w:ascii="Arial" w:hAnsi="Arial" w:cs="Arial"/>
                <w:b/>
                <w:i w:val="0"/>
                <w:color w:val="auto"/>
              </w:rPr>
            </w:pPr>
            <w:r>
              <w:rPr>
                <w:rStyle w:val="Comentario"/>
                <w:rFonts w:ascii="Arial" w:hAnsi="Arial" w:cs="Arial"/>
                <w:b/>
                <w:i w:val="0"/>
                <w:color w:val="auto"/>
              </w:rPr>
              <w:t>Descripción</w:t>
            </w:r>
          </w:p>
        </w:tc>
        <w:tc>
          <w:tcPr>
            <w:tcW w:w="1417" w:type="dxa"/>
            <w:shd w:val="clear" w:color="auto" w:fill="CCCCFF"/>
          </w:tcPr>
          <w:p w14:paraId="1D7E0E31" w14:textId="77777777" w:rsidR="00D47573" w:rsidRDefault="00000000">
            <w:pPr>
              <w:snapToGrid w:val="0"/>
              <w:rPr>
                <w:rStyle w:val="Comentario"/>
                <w:rFonts w:ascii="Arial" w:hAnsi="Arial" w:cs="Arial"/>
                <w:b/>
                <w:i w:val="0"/>
                <w:color w:val="auto"/>
              </w:rPr>
            </w:pPr>
            <w:r>
              <w:rPr>
                <w:rStyle w:val="Comentario"/>
                <w:rFonts w:ascii="Arial" w:hAnsi="Arial" w:cs="Arial"/>
                <w:b/>
                <w:i w:val="0"/>
                <w:color w:val="auto"/>
              </w:rPr>
              <w:t>Prioridad</w:t>
            </w:r>
          </w:p>
        </w:tc>
        <w:tc>
          <w:tcPr>
            <w:tcW w:w="1560" w:type="dxa"/>
            <w:shd w:val="clear" w:color="auto" w:fill="CCCCFF"/>
          </w:tcPr>
          <w:p w14:paraId="07F31DD5" w14:textId="77777777" w:rsidR="00D47573" w:rsidRDefault="00000000">
            <w:pPr>
              <w:snapToGrid w:val="0"/>
              <w:spacing w:after="0"/>
              <w:rPr>
                <w:rStyle w:val="Comentario"/>
                <w:rFonts w:ascii="Arial" w:hAnsi="Arial" w:cs="Arial"/>
                <w:b/>
                <w:i w:val="0"/>
                <w:color w:val="auto"/>
              </w:rPr>
            </w:pPr>
            <w:r>
              <w:rPr>
                <w:rStyle w:val="Comentario"/>
                <w:rFonts w:ascii="Arial" w:hAnsi="Arial" w:cs="Arial"/>
                <w:b/>
                <w:i w:val="0"/>
                <w:color w:val="auto"/>
              </w:rPr>
              <w:t xml:space="preserve">Complejidad </w:t>
            </w:r>
          </w:p>
        </w:tc>
      </w:tr>
      <w:tr w:rsidR="00D47573" w14:paraId="3D32844A" w14:textId="77777777">
        <w:trPr>
          <w:trHeight w:val="472"/>
        </w:trPr>
        <w:tc>
          <w:tcPr>
            <w:tcW w:w="851" w:type="dxa"/>
            <w:shd w:val="clear" w:color="auto" w:fill="FFFFFF"/>
          </w:tcPr>
          <w:p w14:paraId="799D11A5" w14:textId="77777777" w:rsidR="00D47573" w:rsidRDefault="00000000">
            <w:pPr>
              <w:snapToGrid w:val="0"/>
              <w:rPr>
                <w:rStyle w:val="Comentario"/>
                <w:rFonts w:ascii="Arial" w:hAnsi="Arial" w:cs="Arial"/>
              </w:rPr>
            </w:pPr>
            <w:r>
              <w:rPr>
                <w:rFonts w:ascii="Arial" w:eastAsia="SimSun" w:hAnsi="Arial" w:cs="Arial"/>
                <w:sz w:val="24"/>
                <w:szCs w:val="24"/>
              </w:rPr>
              <w:t>RF01</w:t>
            </w:r>
          </w:p>
        </w:tc>
        <w:tc>
          <w:tcPr>
            <w:tcW w:w="1985" w:type="dxa"/>
            <w:shd w:val="clear" w:color="auto" w:fill="FFFFFF"/>
          </w:tcPr>
          <w:p w14:paraId="19BAF0AA"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Registro de clientes</w:t>
            </w:r>
          </w:p>
          <w:p w14:paraId="33AF57D7" w14:textId="77777777" w:rsidR="00D47573" w:rsidRDefault="00D47573">
            <w:pPr>
              <w:snapToGrid w:val="0"/>
              <w:rPr>
                <w:rStyle w:val="Comentario"/>
                <w:rFonts w:ascii="Arial" w:hAnsi="Arial" w:cs="Arial"/>
                <w:sz w:val="24"/>
                <w:szCs w:val="24"/>
              </w:rPr>
            </w:pPr>
          </w:p>
        </w:tc>
        <w:tc>
          <w:tcPr>
            <w:tcW w:w="3260" w:type="dxa"/>
            <w:shd w:val="clear" w:color="auto" w:fill="FFFFFF"/>
          </w:tcPr>
          <w:p w14:paraId="68C9A1C7"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Permitir el registro de nuevos clientes en el sistema.</w:t>
            </w:r>
          </w:p>
          <w:p w14:paraId="1A5044DC" w14:textId="77777777" w:rsidR="00D47573" w:rsidRDefault="00D47573">
            <w:pPr>
              <w:rPr>
                <w:rFonts w:ascii="Arial" w:hAnsi="Arial" w:cs="Arial"/>
                <w:sz w:val="24"/>
                <w:szCs w:val="24"/>
              </w:rPr>
            </w:pPr>
          </w:p>
        </w:tc>
        <w:tc>
          <w:tcPr>
            <w:tcW w:w="1417" w:type="dxa"/>
            <w:shd w:val="clear" w:color="auto" w:fill="FFFFFF"/>
          </w:tcPr>
          <w:p w14:paraId="146E5F2D" w14:textId="77777777" w:rsidR="00D47573" w:rsidRDefault="00000000">
            <w:pPr>
              <w:snapToGrid w:val="0"/>
              <w:rPr>
                <w:rStyle w:val="Comentario"/>
                <w:rFonts w:ascii="Arial" w:hAnsi="Arial" w:cs="Arial"/>
                <w:lang w:val="en-US"/>
              </w:rPr>
            </w:pPr>
            <w:r>
              <w:rPr>
                <w:rFonts w:ascii="Arial" w:eastAsia="SimSun" w:hAnsi="Arial" w:cs="Arial"/>
                <w:sz w:val="24"/>
                <w:szCs w:val="24"/>
                <w:lang w:val="en-US"/>
              </w:rPr>
              <w:t>Alta</w:t>
            </w:r>
          </w:p>
        </w:tc>
        <w:tc>
          <w:tcPr>
            <w:tcW w:w="1560" w:type="dxa"/>
            <w:shd w:val="clear" w:color="auto" w:fill="FFFFFF"/>
          </w:tcPr>
          <w:p w14:paraId="6945FE1D" w14:textId="77777777" w:rsidR="00D47573" w:rsidRDefault="00000000">
            <w:pPr>
              <w:snapToGrid w:val="0"/>
              <w:rPr>
                <w:rStyle w:val="Comentario"/>
                <w:rFonts w:ascii="Arial" w:hAnsi="Arial" w:cs="Arial"/>
                <w:lang w:val="en-US"/>
              </w:rPr>
            </w:pPr>
            <w:r>
              <w:rPr>
                <w:rFonts w:ascii="Arial" w:eastAsia="SimSun" w:hAnsi="Arial" w:cs="Arial"/>
                <w:sz w:val="24"/>
                <w:szCs w:val="24"/>
                <w:lang w:val="en-US"/>
              </w:rPr>
              <w:t>Media</w:t>
            </w:r>
          </w:p>
        </w:tc>
      </w:tr>
      <w:tr w:rsidR="00D47573" w14:paraId="1B6C32A8" w14:textId="77777777">
        <w:trPr>
          <w:trHeight w:val="1183"/>
        </w:trPr>
        <w:tc>
          <w:tcPr>
            <w:tcW w:w="851" w:type="dxa"/>
            <w:shd w:val="clear" w:color="auto" w:fill="FFFFFF"/>
          </w:tcPr>
          <w:p w14:paraId="5609D7FC" w14:textId="77777777" w:rsidR="00D47573" w:rsidRDefault="00000000">
            <w:pPr>
              <w:rPr>
                <w:rStyle w:val="Comentario"/>
                <w:rFonts w:ascii="Arial" w:hAnsi="Arial" w:cs="Arial"/>
                <w:sz w:val="24"/>
                <w:szCs w:val="24"/>
              </w:rPr>
            </w:pPr>
            <w:r>
              <w:rPr>
                <w:rFonts w:ascii="Arial" w:eastAsia="SimSun" w:hAnsi="Arial" w:cs="Arial"/>
                <w:sz w:val="24"/>
                <w:szCs w:val="24"/>
              </w:rPr>
              <w:t>RF02</w:t>
            </w:r>
          </w:p>
        </w:tc>
        <w:tc>
          <w:tcPr>
            <w:tcW w:w="1985" w:type="dxa"/>
            <w:shd w:val="clear" w:color="auto" w:fill="auto"/>
          </w:tcPr>
          <w:p w14:paraId="52AFB4DD"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Gestión de reservas</w:t>
            </w:r>
          </w:p>
          <w:p w14:paraId="39BA65B7" w14:textId="77777777" w:rsidR="00D47573" w:rsidRDefault="00D47573">
            <w:pPr>
              <w:rPr>
                <w:rStyle w:val="Comentario"/>
                <w:rFonts w:ascii="Arial" w:hAnsi="Arial" w:cs="Arial"/>
                <w:sz w:val="24"/>
                <w:szCs w:val="24"/>
              </w:rPr>
            </w:pPr>
          </w:p>
        </w:tc>
        <w:tc>
          <w:tcPr>
            <w:tcW w:w="3260" w:type="dxa"/>
            <w:shd w:val="clear" w:color="auto" w:fill="auto"/>
          </w:tcPr>
          <w:p w14:paraId="3EDCF8BE"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Gestionar reservas de habitaciones, incluyendo creación, modificación y cancelación.</w:t>
            </w:r>
          </w:p>
          <w:p w14:paraId="3E3F7401" w14:textId="77777777" w:rsidR="00D47573" w:rsidRDefault="00D47573">
            <w:pPr>
              <w:rPr>
                <w:rFonts w:ascii="Arial" w:hAnsi="Arial" w:cs="Arial"/>
                <w:sz w:val="24"/>
                <w:szCs w:val="24"/>
              </w:rPr>
            </w:pPr>
          </w:p>
        </w:tc>
        <w:tc>
          <w:tcPr>
            <w:tcW w:w="1417" w:type="dxa"/>
            <w:shd w:val="clear" w:color="auto" w:fill="FFFFFF"/>
          </w:tcPr>
          <w:p w14:paraId="2352222E" w14:textId="77777777" w:rsidR="00D47573" w:rsidRDefault="00000000">
            <w:pPr>
              <w:snapToGrid w:val="0"/>
              <w:rPr>
                <w:rStyle w:val="Comentario"/>
                <w:rFonts w:ascii="Arial" w:hAnsi="Arial" w:cs="Arial"/>
                <w:sz w:val="24"/>
                <w:szCs w:val="24"/>
              </w:rPr>
            </w:pPr>
            <w:r>
              <w:rPr>
                <w:rFonts w:ascii="Arial" w:eastAsia="SimSun" w:hAnsi="Arial" w:cs="Arial"/>
                <w:sz w:val="24"/>
                <w:szCs w:val="24"/>
              </w:rPr>
              <w:t>Alta</w:t>
            </w:r>
          </w:p>
        </w:tc>
        <w:tc>
          <w:tcPr>
            <w:tcW w:w="1560" w:type="dxa"/>
            <w:shd w:val="clear" w:color="auto" w:fill="FFFFFF"/>
          </w:tcPr>
          <w:p w14:paraId="20F6140E" w14:textId="77777777" w:rsidR="00D47573" w:rsidRDefault="00000000">
            <w:pPr>
              <w:snapToGrid w:val="0"/>
              <w:rPr>
                <w:rStyle w:val="Comentario"/>
                <w:rFonts w:ascii="Arial" w:hAnsi="Arial" w:cs="Arial"/>
                <w:sz w:val="24"/>
                <w:szCs w:val="24"/>
              </w:rPr>
            </w:pPr>
            <w:r>
              <w:rPr>
                <w:rFonts w:ascii="Arial" w:eastAsia="SimSun" w:hAnsi="Arial" w:cs="Arial"/>
                <w:sz w:val="24"/>
                <w:szCs w:val="24"/>
              </w:rPr>
              <w:t>Alta</w:t>
            </w:r>
          </w:p>
        </w:tc>
      </w:tr>
      <w:tr w:rsidR="00D47573" w14:paraId="5A271CFF" w14:textId="77777777">
        <w:trPr>
          <w:trHeight w:val="472"/>
        </w:trPr>
        <w:tc>
          <w:tcPr>
            <w:tcW w:w="851" w:type="dxa"/>
            <w:shd w:val="clear" w:color="auto" w:fill="FFFFFF"/>
          </w:tcPr>
          <w:p w14:paraId="20E01B25" w14:textId="77777777" w:rsidR="00D47573" w:rsidRDefault="00000000">
            <w:pPr>
              <w:rPr>
                <w:rFonts w:ascii="Arial" w:eastAsia="SimSun" w:hAnsi="Arial" w:cs="Arial"/>
                <w:sz w:val="24"/>
                <w:szCs w:val="24"/>
              </w:rPr>
            </w:pPr>
            <w:r>
              <w:rPr>
                <w:rFonts w:ascii="Arial" w:eastAsia="SimSun" w:hAnsi="Arial" w:cs="Arial"/>
                <w:sz w:val="24"/>
                <w:szCs w:val="24"/>
              </w:rPr>
              <w:t>RF03</w:t>
            </w:r>
          </w:p>
        </w:tc>
        <w:tc>
          <w:tcPr>
            <w:tcW w:w="1985" w:type="dxa"/>
            <w:shd w:val="clear" w:color="auto" w:fill="auto"/>
          </w:tcPr>
          <w:p w14:paraId="507E1230"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Disponibilidad de habitaciones</w:t>
            </w:r>
          </w:p>
          <w:p w14:paraId="0F8C9AAD" w14:textId="77777777" w:rsidR="00D47573" w:rsidRDefault="00D47573">
            <w:pPr>
              <w:rPr>
                <w:rFonts w:ascii="Arial" w:eastAsia="SimSun" w:hAnsi="Arial" w:cs="Arial"/>
                <w:sz w:val="24"/>
                <w:szCs w:val="24"/>
              </w:rPr>
            </w:pPr>
          </w:p>
        </w:tc>
        <w:tc>
          <w:tcPr>
            <w:tcW w:w="3260" w:type="dxa"/>
            <w:shd w:val="clear" w:color="auto" w:fill="auto"/>
          </w:tcPr>
          <w:p w14:paraId="20168D28"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Verificar la disponibilidad de habitaciones en tiempo real</w:t>
            </w:r>
          </w:p>
          <w:p w14:paraId="1C31F4C0" w14:textId="77777777" w:rsidR="00D47573" w:rsidRDefault="00D47573">
            <w:pPr>
              <w:rPr>
                <w:rStyle w:val="Comentario"/>
                <w:rFonts w:ascii="Arial" w:hAnsi="Arial" w:cs="Arial"/>
                <w:sz w:val="24"/>
                <w:szCs w:val="24"/>
              </w:rPr>
            </w:pPr>
          </w:p>
        </w:tc>
        <w:tc>
          <w:tcPr>
            <w:tcW w:w="1417" w:type="dxa"/>
            <w:shd w:val="clear" w:color="auto" w:fill="FFFFFF"/>
          </w:tcPr>
          <w:p w14:paraId="43872C96"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33C6513B"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r>
      <w:tr w:rsidR="00D47573" w14:paraId="07CD142F" w14:textId="77777777">
        <w:trPr>
          <w:trHeight w:val="1345"/>
        </w:trPr>
        <w:tc>
          <w:tcPr>
            <w:tcW w:w="851" w:type="dxa"/>
            <w:shd w:val="clear" w:color="auto" w:fill="FFFFFF"/>
          </w:tcPr>
          <w:p w14:paraId="2990574D" w14:textId="77777777" w:rsidR="00D47573" w:rsidRDefault="00000000">
            <w:pPr>
              <w:rPr>
                <w:rFonts w:ascii="Arial" w:eastAsia="SimSun" w:hAnsi="Arial" w:cs="Arial"/>
                <w:sz w:val="24"/>
                <w:szCs w:val="24"/>
              </w:rPr>
            </w:pPr>
            <w:r>
              <w:rPr>
                <w:rFonts w:ascii="Arial" w:eastAsia="SimSun" w:hAnsi="Arial" w:cs="Arial"/>
                <w:sz w:val="24"/>
                <w:szCs w:val="24"/>
              </w:rPr>
              <w:t>RF05</w:t>
            </w:r>
          </w:p>
        </w:tc>
        <w:tc>
          <w:tcPr>
            <w:tcW w:w="1985" w:type="dxa"/>
            <w:shd w:val="clear" w:color="auto" w:fill="auto"/>
          </w:tcPr>
          <w:p w14:paraId="2171F7B2"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Procesamiento de pagos</w:t>
            </w:r>
          </w:p>
          <w:p w14:paraId="2C382F86" w14:textId="77777777" w:rsidR="00D47573" w:rsidRDefault="00D47573">
            <w:pPr>
              <w:spacing w:after="0" w:line="240" w:lineRule="auto"/>
              <w:rPr>
                <w:rFonts w:ascii="Arial" w:eastAsia="Times New Roman" w:hAnsi="Arial" w:cs="Arial"/>
                <w:sz w:val="24"/>
                <w:szCs w:val="24"/>
                <w:lang w:val="en-US"/>
              </w:rPr>
            </w:pPr>
          </w:p>
        </w:tc>
        <w:tc>
          <w:tcPr>
            <w:tcW w:w="3260" w:type="dxa"/>
            <w:shd w:val="clear" w:color="auto" w:fill="auto"/>
          </w:tcPr>
          <w:p w14:paraId="0283E294"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Procesar pagos de clientes y emitir recibos.</w:t>
            </w:r>
          </w:p>
          <w:p w14:paraId="1897F267" w14:textId="77777777" w:rsidR="00D47573" w:rsidRDefault="00D47573">
            <w:pPr>
              <w:jc w:val="center"/>
              <w:rPr>
                <w:rStyle w:val="Comentario"/>
                <w:rFonts w:ascii="Arial" w:hAnsi="Arial" w:cs="Arial"/>
                <w:sz w:val="24"/>
                <w:szCs w:val="24"/>
              </w:rPr>
            </w:pPr>
          </w:p>
        </w:tc>
        <w:tc>
          <w:tcPr>
            <w:tcW w:w="1417" w:type="dxa"/>
            <w:shd w:val="clear" w:color="auto" w:fill="FFFFFF"/>
          </w:tcPr>
          <w:p w14:paraId="183B1A76"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2E72DE76" w14:textId="77777777" w:rsidR="00D47573" w:rsidRDefault="00000000">
            <w:pPr>
              <w:snapToGrid w:val="0"/>
              <w:rPr>
                <w:rFonts w:ascii="Arial" w:eastAsia="SimSun" w:hAnsi="Arial" w:cs="Arial"/>
                <w:sz w:val="24"/>
                <w:szCs w:val="24"/>
              </w:rPr>
            </w:pPr>
            <w:r>
              <w:rPr>
                <w:rFonts w:ascii="Arial" w:eastAsia="SimSun" w:hAnsi="Arial" w:cs="Arial"/>
                <w:sz w:val="24"/>
                <w:szCs w:val="24"/>
              </w:rPr>
              <w:t>Media</w:t>
            </w:r>
          </w:p>
        </w:tc>
      </w:tr>
      <w:tr w:rsidR="00D47573" w14:paraId="6CF517F9" w14:textId="77777777">
        <w:trPr>
          <w:trHeight w:val="472"/>
        </w:trPr>
        <w:tc>
          <w:tcPr>
            <w:tcW w:w="851" w:type="dxa"/>
            <w:shd w:val="clear" w:color="auto" w:fill="FFFFFF"/>
          </w:tcPr>
          <w:p w14:paraId="618C1535" w14:textId="77777777" w:rsidR="00D47573" w:rsidRDefault="00000000">
            <w:pPr>
              <w:rPr>
                <w:rFonts w:ascii="Arial" w:eastAsia="SimSun" w:hAnsi="Arial" w:cs="Arial"/>
                <w:sz w:val="24"/>
                <w:szCs w:val="24"/>
              </w:rPr>
            </w:pPr>
            <w:r>
              <w:rPr>
                <w:rFonts w:ascii="Arial" w:eastAsia="SimSun" w:hAnsi="Arial" w:cs="Arial"/>
                <w:sz w:val="24"/>
                <w:szCs w:val="24"/>
              </w:rPr>
              <w:t>RF06</w:t>
            </w:r>
          </w:p>
        </w:tc>
        <w:tc>
          <w:tcPr>
            <w:tcW w:w="1985" w:type="dxa"/>
            <w:shd w:val="clear" w:color="auto" w:fill="auto"/>
          </w:tcPr>
          <w:p w14:paraId="56166CB1"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Generación de informes</w:t>
            </w:r>
          </w:p>
          <w:p w14:paraId="3554A55B" w14:textId="77777777" w:rsidR="00D47573" w:rsidRDefault="00D47573">
            <w:pPr>
              <w:rPr>
                <w:rFonts w:ascii="Arial" w:eastAsia="SimSun" w:hAnsi="Arial" w:cs="Arial"/>
                <w:sz w:val="24"/>
                <w:szCs w:val="24"/>
              </w:rPr>
            </w:pPr>
          </w:p>
        </w:tc>
        <w:tc>
          <w:tcPr>
            <w:tcW w:w="3260" w:type="dxa"/>
            <w:shd w:val="clear" w:color="auto" w:fill="auto"/>
          </w:tcPr>
          <w:p w14:paraId="0B5872D9"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Generar informes de ocupación, reservas y finanzas.</w:t>
            </w:r>
          </w:p>
          <w:p w14:paraId="5B3A99B1" w14:textId="77777777" w:rsidR="00D47573" w:rsidRDefault="00D47573">
            <w:pPr>
              <w:rPr>
                <w:rStyle w:val="Comentario"/>
                <w:rFonts w:ascii="Arial" w:hAnsi="Arial" w:cs="Arial"/>
                <w:sz w:val="24"/>
                <w:szCs w:val="24"/>
              </w:rPr>
            </w:pPr>
          </w:p>
        </w:tc>
        <w:tc>
          <w:tcPr>
            <w:tcW w:w="1417" w:type="dxa"/>
            <w:shd w:val="clear" w:color="auto" w:fill="FFFFFF"/>
          </w:tcPr>
          <w:p w14:paraId="7226F13E" w14:textId="77777777" w:rsidR="00D47573" w:rsidRDefault="00000000">
            <w:pPr>
              <w:snapToGrid w:val="0"/>
              <w:rPr>
                <w:rFonts w:ascii="Arial" w:eastAsia="SimSun" w:hAnsi="Arial" w:cs="Arial"/>
                <w:sz w:val="24"/>
                <w:szCs w:val="24"/>
              </w:rPr>
            </w:pPr>
            <w:r>
              <w:rPr>
                <w:rFonts w:ascii="Arial" w:eastAsia="SimSun" w:hAnsi="Arial" w:cs="Arial"/>
                <w:sz w:val="24"/>
                <w:szCs w:val="24"/>
              </w:rPr>
              <w:t>Media</w:t>
            </w:r>
          </w:p>
        </w:tc>
        <w:tc>
          <w:tcPr>
            <w:tcW w:w="1560" w:type="dxa"/>
            <w:shd w:val="clear" w:color="auto" w:fill="FFFFFF"/>
          </w:tcPr>
          <w:p w14:paraId="5B01BE79"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r>
      <w:tr w:rsidR="00D47573" w14:paraId="5283BE44" w14:textId="77777777">
        <w:trPr>
          <w:trHeight w:val="472"/>
        </w:trPr>
        <w:tc>
          <w:tcPr>
            <w:tcW w:w="851" w:type="dxa"/>
            <w:shd w:val="clear" w:color="auto" w:fill="FFFFFF"/>
          </w:tcPr>
          <w:p w14:paraId="11A59A81" w14:textId="77777777" w:rsidR="00D47573" w:rsidRDefault="00000000">
            <w:pPr>
              <w:rPr>
                <w:rFonts w:ascii="Arial" w:eastAsia="SimSun" w:hAnsi="Arial" w:cs="Arial"/>
                <w:sz w:val="24"/>
                <w:szCs w:val="24"/>
              </w:rPr>
            </w:pPr>
            <w:r>
              <w:rPr>
                <w:rFonts w:ascii="Arial" w:eastAsia="SimSun" w:hAnsi="Arial" w:cs="Arial"/>
                <w:sz w:val="24"/>
                <w:szCs w:val="24"/>
              </w:rPr>
              <w:t>RF07</w:t>
            </w:r>
          </w:p>
        </w:tc>
        <w:tc>
          <w:tcPr>
            <w:tcW w:w="1985" w:type="dxa"/>
            <w:shd w:val="clear" w:color="auto" w:fill="auto"/>
          </w:tcPr>
          <w:p w14:paraId="192501D6" w14:textId="77777777" w:rsidR="00D47573" w:rsidRDefault="00000000">
            <w:pPr>
              <w:rPr>
                <w:rFonts w:ascii="Arial" w:eastAsia="SimSun" w:hAnsi="Arial" w:cs="Arial"/>
                <w:sz w:val="24"/>
                <w:szCs w:val="24"/>
              </w:rPr>
            </w:pPr>
            <w:r>
              <w:rPr>
                <w:rFonts w:ascii="Arial" w:hAnsi="Arial" w:cs="Arial"/>
                <w:sz w:val="24"/>
                <w:szCs w:val="24"/>
              </w:rPr>
              <w:t>Confirmación de reservas</w:t>
            </w:r>
            <w:r>
              <w:rPr>
                <w:rFonts w:ascii="Arial" w:eastAsia="SimSun" w:hAnsi="Arial" w:cs="Arial"/>
                <w:sz w:val="24"/>
                <w:szCs w:val="24"/>
              </w:rPr>
              <w:t>.</w:t>
            </w:r>
          </w:p>
        </w:tc>
        <w:tc>
          <w:tcPr>
            <w:tcW w:w="3260" w:type="dxa"/>
            <w:shd w:val="clear" w:color="auto" w:fill="auto"/>
          </w:tcPr>
          <w:p w14:paraId="3BC42058"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Enviar confirmaciones de reserva por correo electrónico.</w:t>
            </w:r>
          </w:p>
          <w:p w14:paraId="6E19B33F" w14:textId="77777777" w:rsidR="00D47573" w:rsidRDefault="00D47573">
            <w:pPr>
              <w:rPr>
                <w:rStyle w:val="Comentario"/>
                <w:rFonts w:ascii="Arial" w:hAnsi="Arial" w:cs="Arial"/>
                <w:sz w:val="24"/>
                <w:szCs w:val="24"/>
              </w:rPr>
            </w:pPr>
          </w:p>
        </w:tc>
        <w:tc>
          <w:tcPr>
            <w:tcW w:w="1417" w:type="dxa"/>
            <w:shd w:val="clear" w:color="auto" w:fill="FFFFFF"/>
          </w:tcPr>
          <w:p w14:paraId="6AFE6B93"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3D71D1A0" w14:textId="77777777" w:rsidR="00D47573" w:rsidRDefault="00000000">
            <w:pPr>
              <w:snapToGrid w:val="0"/>
              <w:rPr>
                <w:rFonts w:ascii="Arial" w:eastAsia="SimSun" w:hAnsi="Arial" w:cs="Arial"/>
                <w:sz w:val="24"/>
                <w:szCs w:val="24"/>
              </w:rPr>
            </w:pPr>
            <w:r>
              <w:rPr>
                <w:rFonts w:ascii="Arial" w:eastAsia="SimSun" w:hAnsi="Arial" w:cs="Arial"/>
                <w:sz w:val="24"/>
                <w:szCs w:val="24"/>
              </w:rPr>
              <w:t>Baja</w:t>
            </w:r>
          </w:p>
        </w:tc>
      </w:tr>
      <w:tr w:rsidR="00D47573" w14:paraId="0F86370C" w14:textId="77777777">
        <w:trPr>
          <w:trHeight w:val="472"/>
        </w:trPr>
        <w:tc>
          <w:tcPr>
            <w:tcW w:w="851" w:type="dxa"/>
            <w:shd w:val="clear" w:color="auto" w:fill="FFFFFF"/>
          </w:tcPr>
          <w:p w14:paraId="23271A0F" w14:textId="77777777" w:rsidR="00D47573" w:rsidRDefault="00000000">
            <w:pPr>
              <w:rPr>
                <w:rFonts w:ascii="Arial" w:eastAsia="SimSun" w:hAnsi="Arial" w:cs="Arial"/>
                <w:sz w:val="24"/>
                <w:szCs w:val="24"/>
              </w:rPr>
            </w:pPr>
            <w:r>
              <w:rPr>
                <w:rFonts w:ascii="Arial" w:eastAsia="SimSun" w:hAnsi="Arial" w:cs="Arial"/>
                <w:sz w:val="24"/>
                <w:szCs w:val="24"/>
              </w:rPr>
              <w:t>RF08</w:t>
            </w:r>
          </w:p>
        </w:tc>
        <w:tc>
          <w:tcPr>
            <w:tcW w:w="1985" w:type="dxa"/>
            <w:shd w:val="clear" w:color="auto" w:fill="auto"/>
          </w:tcPr>
          <w:p w14:paraId="2E1F85BF"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Portal del cliente</w:t>
            </w:r>
          </w:p>
          <w:p w14:paraId="0A5AB121" w14:textId="77777777" w:rsidR="00D47573" w:rsidRDefault="00D47573">
            <w:pPr>
              <w:spacing w:after="0" w:line="240" w:lineRule="auto"/>
              <w:rPr>
                <w:rFonts w:ascii="Arial" w:eastAsia="Times New Roman" w:hAnsi="Arial" w:cs="Arial"/>
                <w:sz w:val="24"/>
                <w:szCs w:val="24"/>
              </w:rPr>
            </w:pPr>
          </w:p>
        </w:tc>
        <w:tc>
          <w:tcPr>
            <w:tcW w:w="3260" w:type="dxa"/>
            <w:shd w:val="clear" w:color="auto" w:fill="auto"/>
          </w:tcPr>
          <w:p w14:paraId="5449F011"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Proporcionar un portal para que los clientes gestionen sus reservas en línea.</w:t>
            </w:r>
          </w:p>
          <w:p w14:paraId="338B950B" w14:textId="77777777" w:rsidR="00D47573" w:rsidRDefault="00D47573">
            <w:pPr>
              <w:rPr>
                <w:rStyle w:val="Comentario"/>
                <w:rFonts w:ascii="Arial" w:hAnsi="Arial" w:cs="Arial"/>
                <w:sz w:val="24"/>
                <w:szCs w:val="24"/>
              </w:rPr>
            </w:pPr>
          </w:p>
        </w:tc>
        <w:tc>
          <w:tcPr>
            <w:tcW w:w="1417" w:type="dxa"/>
            <w:shd w:val="clear" w:color="auto" w:fill="FFFFFF"/>
          </w:tcPr>
          <w:p w14:paraId="0CE18ACF"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4396E970"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r>
      <w:tr w:rsidR="00D47573" w14:paraId="3683E6E6" w14:textId="77777777">
        <w:trPr>
          <w:trHeight w:val="472"/>
        </w:trPr>
        <w:tc>
          <w:tcPr>
            <w:tcW w:w="851" w:type="dxa"/>
            <w:shd w:val="clear" w:color="auto" w:fill="FFFFFF"/>
          </w:tcPr>
          <w:p w14:paraId="2AFA742B" w14:textId="77777777" w:rsidR="00D47573" w:rsidRDefault="00000000">
            <w:pPr>
              <w:rPr>
                <w:rFonts w:ascii="Arial" w:eastAsia="SimSun" w:hAnsi="Arial" w:cs="Arial"/>
                <w:sz w:val="24"/>
                <w:szCs w:val="24"/>
              </w:rPr>
            </w:pPr>
            <w:r>
              <w:rPr>
                <w:rFonts w:ascii="Arial" w:eastAsia="SimSun" w:hAnsi="Arial" w:cs="Arial"/>
                <w:sz w:val="24"/>
                <w:szCs w:val="24"/>
              </w:rPr>
              <w:t>RF09</w:t>
            </w:r>
          </w:p>
        </w:tc>
        <w:tc>
          <w:tcPr>
            <w:tcW w:w="1985" w:type="dxa"/>
            <w:shd w:val="clear" w:color="auto" w:fill="auto"/>
          </w:tcPr>
          <w:p w14:paraId="654760EC" w14:textId="77777777" w:rsidR="00D47573" w:rsidRDefault="00000000">
            <w:pPr>
              <w:spacing w:after="0" w:line="240" w:lineRule="auto"/>
              <w:rPr>
                <w:rFonts w:ascii="Arial" w:eastAsia="Times New Roman" w:hAnsi="Arial" w:cs="Arial"/>
                <w:sz w:val="24"/>
                <w:szCs w:val="24"/>
                <w:lang w:val="en-US"/>
              </w:rPr>
            </w:pPr>
            <w:r>
              <w:rPr>
                <w:rFonts w:ascii="Arial" w:hAnsi="Arial" w:cs="Arial"/>
                <w:sz w:val="24"/>
                <w:szCs w:val="24"/>
              </w:rPr>
              <w:t>Gestión de usuarios</w:t>
            </w:r>
          </w:p>
          <w:p w14:paraId="7E5E2CA0" w14:textId="77777777" w:rsidR="00D47573" w:rsidRDefault="00D47573">
            <w:pPr>
              <w:rPr>
                <w:rFonts w:ascii="Arial" w:eastAsia="SimSun" w:hAnsi="Arial" w:cs="Arial"/>
                <w:sz w:val="24"/>
                <w:szCs w:val="24"/>
              </w:rPr>
            </w:pPr>
          </w:p>
        </w:tc>
        <w:tc>
          <w:tcPr>
            <w:tcW w:w="3260" w:type="dxa"/>
            <w:shd w:val="clear" w:color="auto" w:fill="auto"/>
          </w:tcPr>
          <w:p w14:paraId="7DE2EFBB" w14:textId="77777777" w:rsidR="00D47573" w:rsidRDefault="00000000">
            <w:pPr>
              <w:spacing w:after="0" w:line="240" w:lineRule="auto"/>
              <w:rPr>
                <w:rFonts w:ascii="Arial" w:eastAsia="Times New Roman" w:hAnsi="Arial" w:cs="Arial"/>
                <w:sz w:val="24"/>
                <w:szCs w:val="24"/>
              </w:rPr>
            </w:pPr>
            <w:r>
              <w:rPr>
                <w:rFonts w:ascii="Arial" w:hAnsi="Arial" w:cs="Arial"/>
                <w:sz w:val="24"/>
                <w:szCs w:val="24"/>
              </w:rPr>
              <w:t>Gestionar perfiles y permisos de usuarios del sistema.</w:t>
            </w:r>
          </w:p>
          <w:p w14:paraId="0613D1A6" w14:textId="77777777" w:rsidR="00D47573" w:rsidRDefault="00D47573">
            <w:pPr>
              <w:rPr>
                <w:rStyle w:val="Comentario"/>
                <w:rFonts w:ascii="Arial" w:hAnsi="Arial" w:cs="Arial"/>
                <w:sz w:val="24"/>
                <w:szCs w:val="24"/>
              </w:rPr>
            </w:pPr>
          </w:p>
        </w:tc>
        <w:tc>
          <w:tcPr>
            <w:tcW w:w="1417" w:type="dxa"/>
            <w:shd w:val="clear" w:color="auto" w:fill="FFFFFF"/>
          </w:tcPr>
          <w:p w14:paraId="415E7265"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c>
          <w:tcPr>
            <w:tcW w:w="1560" w:type="dxa"/>
            <w:shd w:val="clear" w:color="auto" w:fill="FFFFFF"/>
          </w:tcPr>
          <w:p w14:paraId="5F576328" w14:textId="77777777" w:rsidR="00D47573" w:rsidRDefault="00000000">
            <w:pPr>
              <w:snapToGrid w:val="0"/>
              <w:rPr>
                <w:rFonts w:ascii="Arial" w:eastAsia="SimSun" w:hAnsi="Arial" w:cs="Arial"/>
                <w:sz w:val="24"/>
                <w:szCs w:val="24"/>
              </w:rPr>
            </w:pPr>
            <w:r>
              <w:rPr>
                <w:rFonts w:ascii="Arial" w:eastAsia="SimSun" w:hAnsi="Arial" w:cs="Arial"/>
                <w:sz w:val="24"/>
                <w:szCs w:val="24"/>
              </w:rPr>
              <w:t>Alta</w:t>
            </w:r>
          </w:p>
        </w:tc>
      </w:tr>
      <w:tr w:rsidR="00D47573" w14:paraId="024A793B" w14:textId="77777777">
        <w:trPr>
          <w:trHeight w:val="472"/>
        </w:trPr>
        <w:tc>
          <w:tcPr>
            <w:tcW w:w="851" w:type="dxa"/>
            <w:shd w:val="clear" w:color="auto" w:fill="FFFFFF"/>
          </w:tcPr>
          <w:p w14:paraId="7D3DD892" w14:textId="77777777" w:rsidR="00D47573" w:rsidRDefault="00D47573">
            <w:pPr>
              <w:rPr>
                <w:rFonts w:ascii="Arial" w:eastAsia="SimSun" w:hAnsi="Arial" w:cs="Arial"/>
                <w:sz w:val="24"/>
                <w:szCs w:val="24"/>
              </w:rPr>
            </w:pPr>
          </w:p>
        </w:tc>
        <w:tc>
          <w:tcPr>
            <w:tcW w:w="1985" w:type="dxa"/>
            <w:shd w:val="clear" w:color="auto" w:fill="auto"/>
          </w:tcPr>
          <w:p w14:paraId="48AA6322" w14:textId="77777777" w:rsidR="00D47573" w:rsidRDefault="00D47573">
            <w:pPr>
              <w:rPr>
                <w:rFonts w:ascii="Arial" w:eastAsia="SimSun" w:hAnsi="Arial" w:cs="Arial"/>
                <w:sz w:val="24"/>
                <w:szCs w:val="24"/>
              </w:rPr>
            </w:pPr>
          </w:p>
        </w:tc>
        <w:tc>
          <w:tcPr>
            <w:tcW w:w="3260" w:type="dxa"/>
            <w:shd w:val="clear" w:color="auto" w:fill="auto"/>
          </w:tcPr>
          <w:p w14:paraId="4BA9E033" w14:textId="77777777" w:rsidR="00D47573" w:rsidRDefault="00D47573">
            <w:pPr>
              <w:rPr>
                <w:rStyle w:val="Comentario"/>
                <w:rFonts w:ascii="Arial" w:hAnsi="Arial" w:cs="Arial"/>
                <w:sz w:val="24"/>
                <w:szCs w:val="24"/>
              </w:rPr>
            </w:pPr>
          </w:p>
        </w:tc>
        <w:tc>
          <w:tcPr>
            <w:tcW w:w="1417" w:type="dxa"/>
            <w:shd w:val="clear" w:color="auto" w:fill="FFFFFF"/>
          </w:tcPr>
          <w:p w14:paraId="4F0ADDFE" w14:textId="77777777" w:rsidR="00D47573" w:rsidRDefault="00D47573">
            <w:pPr>
              <w:snapToGrid w:val="0"/>
              <w:rPr>
                <w:rFonts w:ascii="Arial" w:eastAsia="SimSun" w:hAnsi="Arial" w:cs="Arial"/>
                <w:sz w:val="24"/>
                <w:szCs w:val="24"/>
              </w:rPr>
            </w:pPr>
          </w:p>
        </w:tc>
        <w:tc>
          <w:tcPr>
            <w:tcW w:w="1560" w:type="dxa"/>
            <w:shd w:val="clear" w:color="auto" w:fill="FFFFFF"/>
          </w:tcPr>
          <w:p w14:paraId="6EF32E77" w14:textId="77777777" w:rsidR="00D47573" w:rsidRDefault="00D47573">
            <w:pPr>
              <w:snapToGrid w:val="0"/>
              <w:rPr>
                <w:rFonts w:ascii="Arial" w:eastAsia="SimSun" w:hAnsi="Arial" w:cs="Arial"/>
                <w:sz w:val="24"/>
                <w:szCs w:val="24"/>
              </w:rPr>
            </w:pPr>
          </w:p>
        </w:tc>
      </w:tr>
    </w:tbl>
    <w:p w14:paraId="7E19726B" w14:textId="77777777" w:rsidR="00D47573" w:rsidRDefault="00D47573">
      <w:pPr>
        <w:pStyle w:val="Textoindependiente"/>
      </w:pPr>
    </w:p>
    <w:p w14:paraId="31477699" w14:textId="77777777" w:rsidR="00D47573" w:rsidRDefault="00D47573">
      <w:pPr>
        <w:pStyle w:val="Ttulo2"/>
        <w:numPr>
          <w:ilvl w:val="1"/>
          <w:numId w:val="0"/>
        </w:numPr>
        <w:rPr>
          <w:rFonts w:ascii="Arial" w:hAnsi="Arial" w:cs="Arial"/>
          <w:sz w:val="24"/>
          <w:szCs w:val="24"/>
        </w:rPr>
      </w:pPr>
      <w:bookmarkStart w:id="0" w:name="_Toc267405025"/>
      <w:bookmarkStart w:id="1" w:name="_Toc267406048"/>
    </w:p>
    <w:p w14:paraId="1D9DA294" w14:textId="77777777" w:rsidR="00D47573" w:rsidRDefault="00D47573">
      <w:pPr>
        <w:pStyle w:val="Ttulo2"/>
        <w:numPr>
          <w:ilvl w:val="1"/>
          <w:numId w:val="0"/>
        </w:numPr>
        <w:rPr>
          <w:rFonts w:ascii="Arial" w:hAnsi="Arial" w:cs="Arial"/>
          <w:sz w:val="24"/>
          <w:szCs w:val="24"/>
        </w:rPr>
      </w:pPr>
    </w:p>
    <w:p w14:paraId="4372B6D2" w14:textId="77777777" w:rsidR="00D47573" w:rsidRDefault="00D47573">
      <w:pPr>
        <w:pStyle w:val="Ttulo2"/>
        <w:numPr>
          <w:ilvl w:val="1"/>
          <w:numId w:val="0"/>
        </w:numPr>
        <w:rPr>
          <w:rFonts w:ascii="Arial" w:hAnsi="Arial" w:cs="Arial"/>
          <w:sz w:val="24"/>
          <w:szCs w:val="24"/>
        </w:rPr>
      </w:pPr>
    </w:p>
    <w:p w14:paraId="22DC72D4" w14:textId="77777777" w:rsidR="00D47573" w:rsidRDefault="00D47573">
      <w:pPr>
        <w:pStyle w:val="Ttulo2"/>
        <w:numPr>
          <w:ilvl w:val="1"/>
          <w:numId w:val="0"/>
        </w:numPr>
        <w:rPr>
          <w:rFonts w:ascii="Arial" w:hAnsi="Arial" w:cs="Arial"/>
          <w:sz w:val="24"/>
          <w:szCs w:val="24"/>
        </w:rPr>
      </w:pPr>
    </w:p>
    <w:p w14:paraId="7E2DEF00" w14:textId="77777777" w:rsidR="00D47573" w:rsidRDefault="00000000">
      <w:pPr>
        <w:pStyle w:val="Ttulo2"/>
        <w:numPr>
          <w:ilvl w:val="1"/>
          <w:numId w:val="0"/>
        </w:numPr>
        <w:rPr>
          <w:rFonts w:ascii="Arial" w:hAnsi="Arial" w:cs="Arial"/>
          <w:sz w:val="24"/>
          <w:szCs w:val="24"/>
        </w:rPr>
      </w:pPr>
      <w:r>
        <w:rPr>
          <w:rFonts w:ascii="Arial" w:hAnsi="Arial" w:cs="Arial"/>
          <w:sz w:val="24"/>
          <w:szCs w:val="24"/>
        </w:rPr>
        <w:t>3.2 Requisitos no funcionales</w:t>
      </w:r>
      <w:bookmarkEnd w:id="0"/>
      <w:bookmarkEnd w:id="1"/>
    </w:p>
    <w:p w14:paraId="4336D7D9" w14:textId="77777777" w:rsidR="00D47573" w:rsidRDefault="00D47573">
      <w:pPr>
        <w:pStyle w:val="Textoindependiente"/>
        <w:rPr>
          <w:rFonts w:cs="Arial"/>
          <w:sz w:val="24"/>
        </w:rPr>
      </w:pPr>
    </w:p>
    <w:p w14:paraId="2A037B9F" w14:textId="77777777" w:rsidR="00D47573" w:rsidRDefault="00000000">
      <w:pPr>
        <w:rPr>
          <w:rFonts w:ascii="Arial" w:hAnsi="Arial" w:cs="Arial"/>
          <w:sz w:val="24"/>
          <w:szCs w:val="24"/>
        </w:rPr>
      </w:pPr>
      <w:r>
        <w:rPr>
          <w:rFonts w:ascii="Arial" w:hAnsi="Arial" w:cs="Arial"/>
          <w:b/>
          <w:sz w:val="24"/>
          <w:szCs w:val="24"/>
        </w:rPr>
        <w:t>Usabilidad:</w:t>
      </w:r>
    </w:p>
    <w:p w14:paraId="62AA49CB"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La interfaz debe ser intuitiva y fácil de usar para usuarios de todas las edades (mayores de 18 a</w:t>
      </w:r>
      <w:r>
        <w:rPr>
          <w:rFonts w:ascii="Arial" w:hAnsi="Arial" w:cs="Arial"/>
          <w:sz w:val="24"/>
          <w:szCs w:val="24"/>
          <w:lang w:val="es-NI"/>
        </w:rPr>
        <w:t>ños</w:t>
      </w:r>
      <w:r>
        <w:rPr>
          <w:rFonts w:ascii="Arial" w:hAnsi="Arial" w:cs="Arial"/>
          <w:sz w:val="24"/>
          <w:szCs w:val="24"/>
        </w:rPr>
        <w:t>), permitiendo una navegación rápida y sin complicaciones.</w:t>
      </w:r>
    </w:p>
    <w:p w14:paraId="39DDD214"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El sistema debe cumplir con los estándares de accesibilidad web(WCAG 2.1) ,para asegurar que personas con discapacidades puedan utilizarlos sin problemas.</w:t>
      </w:r>
    </w:p>
    <w:p w14:paraId="0DD1213C" w14:textId="77777777" w:rsidR="00D47573" w:rsidRDefault="00000000">
      <w:pPr>
        <w:rPr>
          <w:rFonts w:ascii="Arial" w:hAnsi="Arial" w:cs="Arial"/>
          <w:sz w:val="24"/>
          <w:szCs w:val="24"/>
        </w:rPr>
      </w:pPr>
      <w:r>
        <w:rPr>
          <w:rFonts w:ascii="Arial" w:hAnsi="Arial" w:cs="Arial"/>
          <w:b/>
          <w:sz w:val="24"/>
          <w:szCs w:val="24"/>
        </w:rPr>
        <w:t>Eficiencia y desempeñ</w:t>
      </w:r>
      <w:r>
        <w:rPr>
          <w:rFonts w:ascii="Arial" w:hAnsi="Arial" w:cs="Arial"/>
          <w:b/>
          <w:sz w:val="24"/>
          <w:szCs w:val="24"/>
          <w:lang w:val="es-NI"/>
        </w:rPr>
        <w:t>o</w:t>
      </w:r>
      <w:r>
        <w:rPr>
          <w:rFonts w:ascii="Arial" w:hAnsi="Arial" w:cs="Arial"/>
          <w:b/>
          <w:sz w:val="24"/>
          <w:szCs w:val="24"/>
        </w:rPr>
        <w:t>:</w:t>
      </w:r>
    </w:p>
    <w:p w14:paraId="2AF4B7B7"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El sistema debe ser capaz de manejar al menos 40 transacciones por Segundo durante los picos de demanda.</w:t>
      </w:r>
    </w:p>
    <w:p w14:paraId="0938B4CF"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La utilización de recurso(CPU, memoria ,disco )debe ser optimizada para garantizar un rendimiento eficiente</w:t>
      </w:r>
    </w:p>
    <w:p w14:paraId="5F7D2E0F" w14:textId="77777777" w:rsidR="00D47573" w:rsidRDefault="00000000">
      <w:pPr>
        <w:rPr>
          <w:rFonts w:ascii="Arial" w:hAnsi="Arial" w:cs="Arial"/>
          <w:b/>
          <w:sz w:val="24"/>
          <w:szCs w:val="24"/>
        </w:rPr>
      </w:pPr>
      <w:r>
        <w:rPr>
          <w:rFonts w:ascii="Arial" w:hAnsi="Arial" w:cs="Arial"/>
          <w:b/>
          <w:sz w:val="24"/>
          <w:szCs w:val="24"/>
        </w:rPr>
        <w:t>Fiabilidad:</w:t>
      </w:r>
    </w:p>
    <w:p w14:paraId="605CCC84"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El sistema debe tener una disponibilidad del 99.9% para asegurar que este siempre accesible para los usuarios.</w:t>
      </w:r>
    </w:p>
    <w:p w14:paraId="631EC057"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Debe incluir mecanismos de respaldos y recuperación para prevenir la perdida de datos.</w:t>
      </w:r>
    </w:p>
    <w:p w14:paraId="2DC5A206" w14:textId="77777777" w:rsidR="00D47573" w:rsidRDefault="00000000">
      <w:pPr>
        <w:rPr>
          <w:rFonts w:ascii="Arial" w:hAnsi="Arial" w:cs="Arial"/>
          <w:b/>
          <w:sz w:val="24"/>
          <w:szCs w:val="24"/>
        </w:rPr>
      </w:pPr>
      <w:r>
        <w:rPr>
          <w:rFonts w:ascii="Arial" w:hAnsi="Arial" w:cs="Arial"/>
          <w:b/>
          <w:sz w:val="24"/>
          <w:szCs w:val="24"/>
        </w:rPr>
        <w:t>Compatibilidad:</w:t>
      </w:r>
    </w:p>
    <w:p w14:paraId="11E5808C"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 xml:space="preserve">El sistema debe ser compatible con los navegadores web más utilizados como chrome, Firefox y safari </w:t>
      </w:r>
    </w:p>
    <w:p w14:paraId="2C812F76" w14:textId="77777777" w:rsidR="00D47573" w:rsidRDefault="00000000">
      <w:pPr>
        <w:rPr>
          <w:rFonts w:ascii="Arial" w:hAnsi="Arial" w:cs="Arial"/>
          <w:b/>
          <w:sz w:val="24"/>
          <w:szCs w:val="24"/>
        </w:rPr>
      </w:pPr>
      <w:r>
        <w:rPr>
          <w:rFonts w:ascii="Arial" w:hAnsi="Arial" w:cs="Arial"/>
          <w:b/>
          <w:sz w:val="24"/>
          <w:szCs w:val="24"/>
        </w:rPr>
        <w:t>Seguridad:</w:t>
      </w:r>
    </w:p>
    <w:p w14:paraId="730688F9" w14:textId="77777777" w:rsidR="00D47573" w:rsidRDefault="00000000">
      <w:pPr>
        <w:pStyle w:val="Prrafodelista"/>
        <w:numPr>
          <w:ilvl w:val="0"/>
          <w:numId w:val="33"/>
        </w:numPr>
        <w:jc w:val="both"/>
        <w:rPr>
          <w:rFonts w:ascii="Arial" w:hAnsi="Arial" w:cs="Arial"/>
          <w:sz w:val="24"/>
          <w:szCs w:val="24"/>
        </w:rPr>
      </w:pPr>
      <w:r>
        <w:rPr>
          <w:rFonts w:ascii="Arial" w:hAnsi="Arial" w:cs="Arial"/>
          <w:sz w:val="24"/>
          <w:szCs w:val="24"/>
        </w:rPr>
        <w:t>El sistema debe incluir autenticación de dos factores para mejorar la seguridad del acceso de los usuarios.</w:t>
      </w:r>
    </w:p>
    <w:p w14:paraId="5CC1A0C1" w14:textId="77777777" w:rsidR="00D47573" w:rsidRDefault="00000000">
      <w:pPr>
        <w:rPr>
          <w:rFonts w:ascii="Arial" w:hAnsi="Arial" w:cs="Arial"/>
          <w:sz w:val="24"/>
          <w:szCs w:val="24"/>
        </w:rPr>
      </w:pPr>
      <w:r>
        <w:rPr>
          <w:rFonts w:ascii="Arial" w:hAnsi="Arial" w:cs="Arial"/>
          <w:b/>
          <w:sz w:val="24"/>
          <w:szCs w:val="24"/>
        </w:rPr>
        <w:t>Mantenibilidad:</w:t>
      </w:r>
    </w:p>
    <w:p w14:paraId="0B410653"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El código del sistema debe estar bien documentado para facilitar el mantenimiento y futuras actualizaciones.</w:t>
      </w:r>
    </w:p>
    <w:p w14:paraId="589C5B71" w14:textId="77777777" w:rsidR="00D47573" w:rsidRDefault="00000000">
      <w:pPr>
        <w:rPr>
          <w:rFonts w:ascii="Arial" w:hAnsi="Arial" w:cs="Arial"/>
          <w:b/>
          <w:sz w:val="24"/>
          <w:szCs w:val="24"/>
        </w:rPr>
      </w:pPr>
      <w:r>
        <w:rPr>
          <w:rFonts w:ascii="Arial" w:hAnsi="Arial" w:cs="Arial"/>
          <w:b/>
          <w:sz w:val="24"/>
          <w:szCs w:val="24"/>
        </w:rPr>
        <w:t>Portabilidad:</w:t>
      </w:r>
    </w:p>
    <w:p w14:paraId="016CEE39" w14:textId="77777777" w:rsidR="00D47573" w:rsidRDefault="00000000">
      <w:pPr>
        <w:pStyle w:val="Prrafodelista"/>
        <w:numPr>
          <w:ilvl w:val="0"/>
          <w:numId w:val="33"/>
        </w:numPr>
        <w:rPr>
          <w:rFonts w:ascii="Arial" w:hAnsi="Arial" w:cs="Arial"/>
          <w:sz w:val="24"/>
          <w:szCs w:val="24"/>
        </w:rPr>
      </w:pPr>
      <w:r>
        <w:rPr>
          <w:rFonts w:ascii="Arial" w:hAnsi="Arial" w:cs="Arial"/>
          <w:sz w:val="24"/>
          <w:szCs w:val="24"/>
        </w:rPr>
        <w:t>El sistema debe ser fácilmente trasladable a diferentes entornos de servidores sin mayores ajustes.</w:t>
      </w:r>
    </w:p>
    <w:p w14:paraId="4AFBB0F6" w14:textId="77777777" w:rsidR="00D47573" w:rsidRDefault="00D47573">
      <w:pPr>
        <w:pStyle w:val="Prrafodelista"/>
        <w:ind w:left="0"/>
        <w:rPr>
          <w:rFonts w:ascii="Arial" w:cs="Arial"/>
          <w:sz w:val="22"/>
          <w:szCs w:val="22"/>
        </w:rPr>
      </w:pPr>
    </w:p>
    <w:p w14:paraId="34C0A64F" w14:textId="77777777" w:rsidR="00D47573" w:rsidRDefault="00D47573">
      <w:pPr>
        <w:pStyle w:val="Textoindependiente"/>
        <w:rPr>
          <w:rFonts w:cs="Arial"/>
          <w:sz w:val="24"/>
        </w:rPr>
      </w:pPr>
    </w:p>
    <w:p w14:paraId="5DB8FAF1" w14:textId="77777777" w:rsidR="00D47573" w:rsidRDefault="00D47573">
      <w:pPr>
        <w:pStyle w:val="Textoindependiente"/>
        <w:rPr>
          <w:rFonts w:cs="Arial"/>
          <w:sz w:val="24"/>
        </w:rPr>
      </w:pPr>
    </w:p>
    <w:p w14:paraId="1C7FCC04" w14:textId="77777777" w:rsidR="00D47573" w:rsidRDefault="00000000">
      <w:pPr>
        <w:pStyle w:val="Ttulo5"/>
        <w:rPr>
          <w:rFonts w:ascii="Arial" w:hAnsi="Arial" w:cs="Arial"/>
          <w:sz w:val="24"/>
          <w:szCs w:val="24"/>
        </w:rPr>
      </w:pPr>
      <w:r>
        <w:rPr>
          <w:rFonts w:ascii="Arial" w:hAnsi="Arial" w:cs="Arial"/>
          <w:sz w:val="24"/>
          <w:szCs w:val="24"/>
        </w:rPr>
        <w:t>3.2.1 Usabilidad</w:t>
      </w:r>
    </w:p>
    <w:p w14:paraId="6DC26E79" w14:textId="77777777" w:rsidR="00D47573" w:rsidRDefault="00D47573"/>
    <w:tbl>
      <w:tblPr>
        <w:tblW w:w="9840" w:type="dxa"/>
        <w:tblInd w:w="-345" w:type="dxa"/>
        <w:tblLayout w:type="fixed"/>
        <w:tblLook w:val="04A0" w:firstRow="1" w:lastRow="0" w:firstColumn="1" w:lastColumn="0" w:noHBand="0" w:noVBand="1"/>
      </w:tblPr>
      <w:tblGrid>
        <w:gridCol w:w="346"/>
        <w:gridCol w:w="1027"/>
        <w:gridCol w:w="996"/>
        <w:gridCol w:w="1336"/>
        <w:gridCol w:w="1155"/>
        <w:gridCol w:w="1113"/>
        <w:gridCol w:w="1480"/>
        <w:gridCol w:w="1201"/>
        <w:gridCol w:w="1186"/>
      </w:tblGrid>
      <w:tr w:rsidR="00D47573" w14:paraId="77883BD0" w14:textId="77777777">
        <w:tc>
          <w:tcPr>
            <w:tcW w:w="346" w:type="dxa"/>
            <w:tcBorders>
              <w:top w:val="single" w:sz="4" w:space="0" w:color="0000FF"/>
              <w:left w:val="single" w:sz="4" w:space="0" w:color="0000FF"/>
              <w:bottom w:val="single" w:sz="4" w:space="0" w:color="0000FF"/>
            </w:tcBorders>
            <w:shd w:val="clear" w:color="auto" w:fill="CCCCFF"/>
          </w:tcPr>
          <w:p w14:paraId="5714FA90"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No.</w:t>
            </w:r>
          </w:p>
        </w:tc>
        <w:tc>
          <w:tcPr>
            <w:tcW w:w="1027" w:type="dxa"/>
            <w:tcBorders>
              <w:top w:val="single" w:sz="4" w:space="0" w:color="0000FF"/>
              <w:left w:val="single" w:sz="4" w:space="0" w:color="0000FF"/>
              <w:bottom w:val="single" w:sz="4" w:space="0" w:color="0000FF"/>
            </w:tcBorders>
            <w:shd w:val="clear" w:color="auto" w:fill="CCCCFF"/>
          </w:tcPr>
          <w:p w14:paraId="5ADD41A6"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Sexo</w:t>
            </w:r>
          </w:p>
        </w:tc>
        <w:tc>
          <w:tcPr>
            <w:tcW w:w="996" w:type="dxa"/>
            <w:tcBorders>
              <w:top w:val="single" w:sz="4" w:space="0" w:color="0000FF"/>
              <w:left w:val="single" w:sz="4" w:space="0" w:color="0000FF"/>
              <w:bottom w:val="single" w:sz="4" w:space="0" w:color="0000FF"/>
            </w:tcBorders>
            <w:shd w:val="clear" w:color="auto" w:fill="CCCCFF"/>
          </w:tcPr>
          <w:p w14:paraId="752C6740"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Edad</w:t>
            </w:r>
          </w:p>
        </w:tc>
        <w:tc>
          <w:tcPr>
            <w:tcW w:w="1336" w:type="dxa"/>
            <w:tcBorders>
              <w:top w:val="single" w:sz="4" w:space="0" w:color="0000FF"/>
              <w:left w:val="single" w:sz="4" w:space="0" w:color="0000FF"/>
              <w:bottom w:val="single" w:sz="4" w:space="0" w:color="0000FF"/>
            </w:tcBorders>
            <w:shd w:val="clear" w:color="auto" w:fill="CCCCFF"/>
          </w:tcPr>
          <w:p w14:paraId="4381FC4F"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Nivel de escolaridad</w:t>
            </w:r>
          </w:p>
        </w:tc>
        <w:tc>
          <w:tcPr>
            <w:tcW w:w="1155" w:type="dxa"/>
            <w:tcBorders>
              <w:top w:val="single" w:sz="4" w:space="0" w:color="0000FF"/>
              <w:left w:val="single" w:sz="4" w:space="0" w:color="0000FF"/>
              <w:bottom w:val="single" w:sz="4" w:space="0" w:color="0000FF"/>
            </w:tcBorders>
            <w:shd w:val="clear" w:color="auto" w:fill="CCCCFF"/>
          </w:tcPr>
          <w:p w14:paraId="6CB9387D"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Ocupación</w:t>
            </w:r>
          </w:p>
        </w:tc>
        <w:tc>
          <w:tcPr>
            <w:tcW w:w="1113" w:type="dxa"/>
            <w:tcBorders>
              <w:top w:val="single" w:sz="4" w:space="0" w:color="0000FF"/>
              <w:left w:val="single" w:sz="4" w:space="0" w:color="0000FF"/>
              <w:bottom w:val="single" w:sz="4" w:space="0" w:color="0000FF"/>
            </w:tcBorders>
            <w:shd w:val="clear" w:color="auto" w:fill="CCCCFF"/>
          </w:tcPr>
          <w:p w14:paraId="18B912CA"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Experiencia profesional</w:t>
            </w:r>
          </w:p>
        </w:tc>
        <w:tc>
          <w:tcPr>
            <w:tcW w:w="1480" w:type="dxa"/>
            <w:tcBorders>
              <w:top w:val="single" w:sz="4" w:space="0" w:color="0000FF"/>
              <w:left w:val="single" w:sz="4" w:space="0" w:color="0000FF"/>
              <w:bottom w:val="single" w:sz="4" w:space="0" w:color="0000FF"/>
            </w:tcBorders>
            <w:shd w:val="clear" w:color="auto" w:fill="CCCCFF"/>
          </w:tcPr>
          <w:p w14:paraId="0F12A122"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Experiencia con la aplicación informática.</w:t>
            </w:r>
          </w:p>
        </w:tc>
        <w:tc>
          <w:tcPr>
            <w:tcW w:w="1201" w:type="dxa"/>
            <w:tcBorders>
              <w:top w:val="single" w:sz="4" w:space="0" w:color="0000FF"/>
              <w:left w:val="single" w:sz="4" w:space="0" w:color="0000FF"/>
              <w:bottom w:val="single" w:sz="4" w:space="0" w:color="0000FF"/>
            </w:tcBorders>
            <w:shd w:val="clear" w:color="auto" w:fill="CCCCFF"/>
          </w:tcPr>
          <w:p w14:paraId="58BC4F58" w14:textId="77777777" w:rsidR="00D47573" w:rsidRDefault="00000000">
            <w:pPr>
              <w:snapToGrid w:val="0"/>
              <w:jc w:val="both"/>
              <w:rPr>
                <w:rStyle w:val="Comentario"/>
                <w:rFonts w:ascii="Arial" w:hAnsi="Arial" w:cs="Arial"/>
                <w:b/>
                <w:i w:val="0"/>
                <w:color w:val="auto"/>
                <w:sz w:val="24"/>
                <w:szCs w:val="24"/>
              </w:rPr>
            </w:pPr>
            <w:r>
              <w:rPr>
                <w:rStyle w:val="Comentario"/>
                <w:rFonts w:ascii="Arial" w:hAnsi="Arial" w:cs="Arial"/>
                <w:b/>
                <w:i w:val="0"/>
                <w:color w:val="auto"/>
                <w:sz w:val="24"/>
                <w:szCs w:val="24"/>
              </w:rPr>
              <w:t>Tipo de discapa_cidad</w:t>
            </w:r>
          </w:p>
        </w:tc>
        <w:tc>
          <w:tcPr>
            <w:tcW w:w="1186" w:type="dxa"/>
            <w:tcBorders>
              <w:top w:val="single" w:sz="4" w:space="0" w:color="0000FF"/>
              <w:left w:val="single" w:sz="4" w:space="0" w:color="0000FF"/>
              <w:bottom w:val="single" w:sz="4" w:space="0" w:color="0000FF"/>
              <w:right w:val="single" w:sz="4" w:space="0" w:color="0000FF"/>
            </w:tcBorders>
            <w:shd w:val="clear" w:color="auto" w:fill="CCCCFF"/>
          </w:tcPr>
          <w:p w14:paraId="4B3CD370" w14:textId="77777777" w:rsidR="00D47573" w:rsidRDefault="00000000">
            <w:pPr>
              <w:snapToGrid w:val="0"/>
              <w:jc w:val="both"/>
              <w:rPr>
                <w:rFonts w:ascii="Arial" w:hAnsi="Arial" w:cs="Arial"/>
                <w:sz w:val="24"/>
                <w:szCs w:val="24"/>
              </w:rPr>
            </w:pPr>
            <w:r>
              <w:rPr>
                <w:rStyle w:val="Comentario"/>
                <w:rFonts w:ascii="Arial" w:hAnsi="Arial" w:cs="Arial"/>
                <w:b/>
                <w:i w:val="0"/>
                <w:color w:val="auto"/>
                <w:sz w:val="24"/>
                <w:szCs w:val="24"/>
              </w:rPr>
              <w:t>Otras</w:t>
            </w:r>
          </w:p>
        </w:tc>
      </w:tr>
      <w:tr w:rsidR="00D47573" w14:paraId="734E5E30" w14:textId="77777777">
        <w:tc>
          <w:tcPr>
            <w:tcW w:w="346" w:type="dxa"/>
            <w:tcBorders>
              <w:top w:val="single" w:sz="4" w:space="0" w:color="0000FF"/>
              <w:left w:val="single" w:sz="4" w:space="0" w:color="0000FF"/>
              <w:bottom w:val="single" w:sz="4" w:space="0" w:color="0000FF"/>
            </w:tcBorders>
          </w:tcPr>
          <w:p w14:paraId="406B8962" w14:textId="77777777" w:rsidR="00D47573" w:rsidRDefault="00000000">
            <w:pPr>
              <w:snapToGrid w:val="0"/>
              <w:jc w:val="both"/>
              <w:rPr>
                <w:rFonts w:ascii="Arial" w:hAnsi="Arial" w:cs="Arial"/>
                <w:sz w:val="24"/>
                <w:szCs w:val="24"/>
                <w:lang w:val="en-US"/>
              </w:rPr>
            </w:pPr>
            <w:r>
              <w:rPr>
                <w:rFonts w:ascii="Arial" w:hAnsi="Arial" w:cs="Arial"/>
                <w:sz w:val="24"/>
                <w:szCs w:val="24"/>
                <w:lang w:val="en-US"/>
              </w:rPr>
              <w:t>1</w:t>
            </w:r>
          </w:p>
        </w:tc>
        <w:tc>
          <w:tcPr>
            <w:tcW w:w="1027" w:type="dxa"/>
            <w:tcBorders>
              <w:top w:val="single" w:sz="4" w:space="0" w:color="0000FF"/>
              <w:left w:val="single" w:sz="4" w:space="0" w:color="0000FF"/>
              <w:bottom w:val="single" w:sz="4" w:space="0" w:color="0000FF"/>
            </w:tcBorders>
          </w:tcPr>
          <w:p w14:paraId="788240F3" w14:textId="77777777" w:rsidR="00D47573" w:rsidRDefault="00000000">
            <w:pPr>
              <w:snapToGrid w:val="0"/>
              <w:jc w:val="both"/>
              <w:rPr>
                <w:rFonts w:ascii="Arial" w:hAnsi="Arial" w:cs="Arial"/>
                <w:sz w:val="24"/>
                <w:szCs w:val="24"/>
              </w:rPr>
            </w:pPr>
            <w:r>
              <w:rPr>
                <w:rFonts w:ascii="Arial" w:eastAsia="SimSun" w:hAnsi="Arial" w:cs="Arial"/>
                <w:sz w:val="24"/>
                <w:szCs w:val="24"/>
              </w:rPr>
              <w:t>Femenino</w:t>
            </w:r>
          </w:p>
        </w:tc>
        <w:tc>
          <w:tcPr>
            <w:tcW w:w="996" w:type="dxa"/>
            <w:tcBorders>
              <w:top w:val="single" w:sz="4" w:space="0" w:color="0000FF"/>
              <w:left w:val="single" w:sz="4" w:space="0" w:color="0000FF"/>
              <w:bottom w:val="single" w:sz="4" w:space="0" w:color="0000FF"/>
            </w:tcBorders>
          </w:tcPr>
          <w:p w14:paraId="3802AE01" w14:textId="77777777" w:rsidR="00D47573" w:rsidRDefault="00000000">
            <w:pPr>
              <w:snapToGrid w:val="0"/>
              <w:jc w:val="both"/>
              <w:rPr>
                <w:rFonts w:ascii="Arial" w:hAnsi="Arial" w:cs="Arial"/>
                <w:sz w:val="24"/>
                <w:szCs w:val="24"/>
              </w:rPr>
            </w:pPr>
            <w:r>
              <w:rPr>
                <w:rFonts w:ascii="Arial" w:eastAsia="SimSun" w:hAnsi="Arial" w:cs="Arial"/>
                <w:sz w:val="24"/>
                <w:szCs w:val="24"/>
              </w:rPr>
              <w:t>18 a 65 años</w:t>
            </w:r>
          </w:p>
        </w:tc>
        <w:tc>
          <w:tcPr>
            <w:tcW w:w="1336" w:type="dxa"/>
            <w:tcBorders>
              <w:top w:val="single" w:sz="4" w:space="0" w:color="0000FF"/>
              <w:left w:val="single" w:sz="4" w:space="0" w:color="0000FF"/>
              <w:bottom w:val="single" w:sz="4" w:space="0" w:color="0000FF"/>
            </w:tcBorders>
          </w:tcPr>
          <w:p w14:paraId="59DA1C6D" w14:textId="77777777" w:rsidR="00D47573" w:rsidRDefault="00000000">
            <w:pPr>
              <w:snapToGrid w:val="0"/>
              <w:jc w:val="both"/>
              <w:rPr>
                <w:rFonts w:ascii="Arial" w:hAnsi="Arial" w:cs="Arial"/>
                <w:sz w:val="24"/>
                <w:szCs w:val="24"/>
              </w:rPr>
            </w:pPr>
            <w:r>
              <w:rPr>
                <w:rFonts w:ascii="Arial" w:eastAsia="SimSun" w:hAnsi="Arial" w:cs="Arial"/>
                <w:sz w:val="24"/>
                <w:szCs w:val="24"/>
              </w:rPr>
              <w:t>Universitario</w:t>
            </w:r>
          </w:p>
        </w:tc>
        <w:tc>
          <w:tcPr>
            <w:tcW w:w="1155" w:type="dxa"/>
            <w:tcBorders>
              <w:top w:val="single" w:sz="4" w:space="0" w:color="0000FF"/>
              <w:left w:val="single" w:sz="4" w:space="0" w:color="0000FF"/>
              <w:bottom w:val="single" w:sz="4" w:space="0" w:color="0000FF"/>
            </w:tcBorders>
          </w:tcPr>
          <w:p w14:paraId="1F81670E" w14:textId="77777777" w:rsidR="00D47573" w:rsidRDefault="00000000">
            <w:pPr>
              <w:snapToGrid w:val="0"/>
              <w:jc w:val="both"/>
              <w:rPr>
                <w:rFonts w:ascii="Arial" w:hAnsi="Arial" w:cs="Arial"/>
                <w:sz w:val="24"/>
                <w:szCs w:val="24"/>
              </w:rPr>
            </w:pPr>
            <w:r>
              <w:rPr>
                <w:rFonts w:ascii="Arial" w:eastAsia="SimSun" w:hAnsi="Arial" w:cs="Arial"/>
                <w:sz w:val="24"/>
                <w:szCs w:val="24"/>
              </w:rPr>
              <w:t>Recepcionista</w:t>
            </w:r>
          </w:p>
        </w:tc>
        <w:tc>
          <w:tcPr>
            <w:tcW w:w="1113" w:type="dxa"/>
            <w:tcBorders>
              <w:top w:val="single" w:sz="4" w:space="0" w:color="0000FF"/>
              <w:left w:val="single" w:sz="4" w:space="0" w:color="0000FF"/>
              <w:bottom w:val="single" w:sz="4" w:space="0" w:color="0000FF"/>
            </w:tcBorders>
          </w:tcPr>
          <w:p w14:paraId="425B3550" w14:textId="77777777" w:rsidR="00D47573" w:rsidRDefault="00000000">
            <w:pPr>
              <w:snapToGrid w:val="0"/>
              <w:jc w:val="both"/>
              <w:rPr>
                <w:rFonts w:ascii="Arial" w:hAnsi="Arial" w:cs="Arial"/>
                <w:sz w:val="24"/>
                <w:szCs w:val="24"/>
              </w:rPr>
            </w:pPr>
            <w:r>
              <w:rPr>
                <w:rFonts w:ascii="Arial" w:eastAsia="SimSun" w:hAnsi="Arial" w:cs="Arial"/>
                <w:sz w:val="24"/>
                <w:szCs w:val="24"/>
              </w:rPr>
              <w:t>1 a 5 años</w:t>
            </w:r>
          </w:p>
        </w:tc>
        <w:tc>
          <w:tcPr>
            <w:tcW w:w="1480" w:type="dxa"/>
            <w:tcBorders>
              <w:top w:val="single" w:sz="4" w:space="0" w:color="0000FF"/>
              <w:left w:val="single" w:sz="4" w:space="0" w:color="0000FF"/>
              <w:bottom w:val="single" w:sz="4" w:space="0" w:color="0000FF"/>
            </w:tcBorders>
          </w:tcPr>
          <w:p w14:paraId="401924DD" w14:textId="77777777" w:rsidR="00D47573" w:rsidRDefault="00000000">
            <w:pPr>
              <w:snapToGrid w:val="0"/>
              <w:jc w:val="both"/>
              <w:rPr>
                <w:rFonts w:ascii="Arial" w:hAnsi="Arial" w:cs="Arial"/>
                <w:sz w:val="24"/>
                <w:szCs w:val="24"/>
              </w:rPr>
            </w:pPr>
            <w:r>
              <w:rPr>
                <w:rFonts w:ascii="Arial" w:eastAsia="SimSun" w:hAnsi="Arial" w:cs="Arial"/>
                <w:sz w:val="24"/>
                <w:szCs w:val="24"/>
              </w:rPr>
              <w:t>1 a 2 años</w:t>
            </w:r>
          </w:p>
        </w:tc>
        <w:tc>
          <w:tcPr>
            <w:tcW w:w="1201" w:type="dxa"/>
            <w:tcBorders>
              <w:top w:val="single" w:sz="4" w:space="0" w:color="0000FF"/>
              <w:left w:val="single" w:sz="4" w:space="0" w:color="0000FF"/>
              <w:bottom w:val="single" w:sz="4" w:space="0" w:color="0000FF"/>
            </w:tcBorders>
          </w:tcPr>
          <w:p w14:paraId="1FA81438" w14:textId="77777777" w:rsidR="00D47573" w:rsidRDefault="00000000">
            <w:pPr>
              <w:snapToGrid w:val="0"/>
              <w:jc w:val="both"/>
              <w:rPr>
                <w:rFonts w:ascii="Arial" w:hAnsi="Arial" w:cs="Arial"/>
                <w:sz w:val="24"/>
                <w:szCs w:val="24"/>
              </w:rPr>
            </w:pPr>
            <w:r>
              <w:rPr>
                <w:rFonts w:ascii="Arial" w:eastAsia="SimSun" w:hAnsi="Arial" w:cs="Arial"/>
                <w:sz w:val="24"/>
                <w:szCs w:val="24"/>
              </w:rPr>
              <w:t>Ninguna</w:t>
            </w:r>
          </w:p>
        </w:tc>
        <w:tc>
          <w:tcPr>
            <w:tcW w:w="1186" w:type="dxa"/>
            <w:tcBorders>
              <w:top w:val="single" w:sz="4" w:space="0" w:color="0000FF"/>
              <w:left w:val="single" w:sz="4" w:space="0" w:color="0000FF"/>
              <w:bottom w:val="single" w:sz="4" w:space="0" w:color="0000FF"/>
              <w:right w:val="single" w:sz="4" w:space="0" w:color="0000FF"/>
            </w:tcBorders>
          </w:tcPr>
          <w:p w14:paraId="0E1C6B55" w14:textId="77777777" w:rsidR="00D47573" w:rsidRDefault="00000000">
            <w:pPr>
              <w:snapToGrid w:val="0"/>
              <w:jc w:val="both"/>
              <w:rPr>
                <w:rFonts w:ascii="Arial" w:hAnsi="Arial" w:cs="Arial"/>
                <w:sz w:val="24"/>
                <w:szCs w:val="24"/>
              </w:rPr>
            </w:pPr>
            <w:r>
              <w:rPr>
                <w:rFonts w:ascii="Arial" w:eastAsia="SimSun" w:hAnsi="Arial" w:cs="Arial"/>
                <w:sz w:val="24"/>
                <w:szCs w:val="24"/>
              </w:rPr>
              <w:t>N/A</w:t>
            </w:r>
          </w:p>
        </w:tc>
      </w:tr>
      <w:tr w:rsidR="00D47573" w14:paraId="3863D298" w14:textId="77777777">
        <w:tc>
          <w:tcPr>
            <w:tcW w:w="346" w:type="dxa"/>
            <w:tcBorders>
              <w:top w:val="single" w:sz="4" w:space="0" w:color="0000FF"/>
              <w:left w:val="single" w:sz="4" w:space="0" w:color="0000FF"/>
              <w:bottom w:val="single" w:sz="4" w:space="0" w:color="0000FF"/>
            </w:tcBorders>
          </w:tcPr>
          <w:p w14:paraId="20804E20" w14:textId="77777777" w:rsidR="00D47573" w:rsidRDefault="00000000">
            <w:pPr>
              <w:snapToGrid w:val="0"/>
              <w:jc w:val="both"/>
              <w:rPr>
                <w:rFonts w:ascii="Arial" w:hAnsi="Arial" w:cs="Arial"/>
                <w:sz w:val="24"/>
                <w:szCs w:val="24"/>
                <w:lang w:val="en-US"/>
              </w:rPr>
            </w:pPr>
            <w:r>
              <w:rPr>
                <w:rFonts w:ascii="Arial" w:hAnsi="Arial" w:cs="Arial"/>
                <w:sz w:val="24"/>
                <w:szCs w:val="24"/>
                <w:lang w:val="en-US"/>
              </w:rPr>
              <w:t>2</w:t>
            </w:r>
          </w:p>
        </w:tc>
        <w:tc>
          <w:tcPr>
            <w:tcW w:w="1027" w:type="dxa"/>
            <w:tcBorders>
              <w:top w:val="single" w:sz="4" w:space="0" w:color="0000FF"/>
              <w:left w:val="single" w:sz="4" w:space="0" w:color="0000FF"/>
              <w:bottom w:val="single" w:sz="4" w:space="0" w:color="0000FF"/>
            </w:tcBorders>
          </w:tcPr>
          <w:p w14:paraId="7541F0AC" w14:textId="77777777" w:rsidR="00D47573" w:rsidRDefault="00000000">
            <w:pPr>
              <w:snapToGrid w:val="0"/>
              <w:jc w:val="both"/>
              <w:rPr>
                <w:rFonts w:ascii="Arial" w:eastAsia="SimSun" w:hAnsi="Arial" w:cs="Arial"/>
                <w:sz w:val="24"/>
                <w:szCs w:val="24"/>
                <w:lang w:val="en-US"/>
              </w:rPr>
            </w:pPr>
            <w:r>
              <w:rPr>
                <w:rFonts w:ascii="Arial" w:eastAsia="SimSun" w:hAnsi="Arial" w:cs="Arial"/>
                <w:sz w:val="24"/>
                <w:szCs w:val="24"/>
                <w:lang w:val="en-US"/>
              </w:rPr>
              <w:t>Masculino</w:t>
            </w:r>
          </w:p>
        </w:tc>
        <w:tc>
          <w:tcPr>
            <w:tcW w:w="996" w:type="dxa"/>
            <w:tcBorders>
              <w:top w:val="single" w:sz="4" w:space="0" w:color="0000FF"/>
              <w:left w:val="single" w:sz="4" w:space="0" w:color="0000FF"/>
              <w:bottom w:val="single" w:sz="4" w:space="0" w:color="0000FF"/>
            </w:tcBorders>
          </w:tcPr>
          <w:p w14:paraId="7DBAE886"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25 a 60 años</w:t>
            </w:r>
          </w:p>
        </w:tc>
        <w:tc>
          <w:tcPr>
            <w:tcW w:w="1336" w:type="dxa"/>
            <w:tcBorders>
              <w:top w:val="single" w:sz="4" w:space="0" w:color="0000FF"/>
              <w:left w:val="single" w:sz="4" w:space="0" w:color="0000FF"/>
              <w:bottom w:val="single" w:sz="4" w:space="0" w:color="0000FF"/>
            </w:tcBorders>
          </w:tcPr>
          <w:p w14:paraId="06774835"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Técnico Medio</w:t>
            </w:r>
          </w:p>
        </w:tc>
        <w:tc>
          <w:tcPr>
            <w:tcW w:w="1155" w:type="dxa"/>
            <w:tcBorders>
              <w:top w:val="single" w:sz="4" w:space="0" w:color="0000FF"/>
              <w:left w:val="single" w:sz="4" w:space="0" w:color="0000FF"/>
              <w:bottom w:val="single" w:sz="4" w:space="0" w:color="0000FF"/>
            </w:tcBorders>
          </w:tcPr>
          <w:p w14:paraId="2919BF8B"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Mantenimiento</w:t>
            </w:r>
          </w:p>
        </w:tc>
        <w:tc>
          <w:tcPr>
            <w:tcW w:w="1113" w:type="dxa"/>
            <w:tcBorders>
              <w:top w:val="single" w:sz="4" w:space="0" w:color="0000FF"/>
              <w:left w:val="single" w:sz="4" w:space="0" w:color="0000FF"/>
              <w:bottom w:val="single" w:sz="4" w:space="0" w:color="0000FF"/>
            </w:tcBorders>
          </w:tcPr>
          <w:p w14:paraId="5BD60A5E"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5 a 10 años</w:t>
            </w:r>
          </w:p>
        </w:tc>
        <w:tc>
          <w:tcPr>
            <w:tcW w:w="1480" w:type="dxa"/>
            <w:tcBorders>
              <w:top w:val="single" w:sz="4" w:space="0" w:color="0000FF"/>
              <w:left w:val="single" w:sz="4" w:space="0" w:color="0000FF"/>
              <w:bottom w:val="single" w:sz="4" w:space="0" w:color="0000FF"/>
            </w:tcBorders>
          </w:tcPr>
          <w:p w14:paraId="3D588DF1"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1 a 3 años</w:t>
            </w:r>
          </w:p>
        </w:tc>
        <w:tc>
          <w:tcPr>
            <w:tcW w:w="1201" w:type="dxa"/>
            <w:tcBorders>
              <w:top w:val="single" w:sz="4" w:space="0" w:color="0000FF"/>
              <w:left w:val="single" w:sz="4" w:space="0" w:color="0000FF"/>
              <w:bottom w:val="single" w:sz="4" w:space="0" w:color="0000FF"/>
            </w:tcBorders>
          </w:tcPr>
          <w:p w14:paraId="094A2F92"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Visual</w:t>
            </w:r>
          </w:p>
        </w:tc>
        <w:tc>
          <w:tcPr>
            <w:tcW w:w="1186" w:type="dxa"/>
            <w:tcBorders>
              <w:top w:val="single" w:sz="4" w:space="0" w:color="0000FF"/>
              <w:left w:val="single" w:sz="4" w:space="0" w:color="0000FF"/>
              <w:bottom w:val="single" w:sz="4" w:space="0" w:color="0000FF"/>
              <w:right w:val="single" w:sz="4" w:space="0" w:color="0000FF"/>
            </w:tcBorders>
          </w:tcPr>
          <w:p w14:paraId="7E0F9F6B"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N/A</w:t>
            </w:r>
          </w:p>
        </w:tc>
      </w:tr>
      <w:tr w:rsidR="00D47573" w14:paraId="195BB77D" w14:textId="77777777">
        <w:tc>
          <w:tcPr>
            <w:tcW w:w="346" w:type="dxa"/>
            <w:tcBorders>
              <w:top w:val="single" w:sz="4" w:space="0" w:color="0000FF"/>
              <w:left w:val="single" w:sz="4" w:space="0" w:color="0000FF"/>
              <w:bottom w:val="single" w:sz="4" w:space="0" w:color="0000FF"/>
            </w:tcBorders>
          </w:tcPr>
          <w:p w14:paraId="6892DB78" w14:textId="77777777" w:rsidR="00D47573" w:rsidRDefault="00000000">
            <w:pPr>
              <w:snapToGrid w:val="0"/>
              <w:jc w:val="both"/>
              <w:rPr>
                <w:rFonts w:ascii="Arial" w:hAnsi="Arial" w:cs="Arial"/>
                <w:sz w:val="24"/>
                <w:szCs w:val="24"/>
                <w:lang w:val="en-US"/>
              </w:rPr>
            </w:pPr>
            <w:r>
              <w:rPr>
                <w:rFonts w:ascii="Arial" w:eastAsia="SimSun" w:hAnsi="Arial" w:cs="Arial"/>
                <w:sz w:val="24"/>
                <w:szCs w:val="24"/>
              </w:rPr>
              <w:t>3</w:t>
            </w:r>
          </w:p>
        </w:tc>
        <w:tc>
          <w:tcPr>
            <w:tcW w:w="1027" w:type="dxa"/>
            <w:tcBorders>
              <w:top w:val="single" w:sz="4" w:space="0" w:color="0000FF"/>
              <w:left w:val="single" w:sz="4" w:space="0" w:color="0000FF"/>
              <w:bottom w:val="single" w:sz="4" w:space="0" w:color="0000FF"/>
            </w:tcBorders>
          </w:tcPr>
          <w:p w14:paraId="64FA8B05" w14:textId="77777777" w:rsidR="00D47573" w:rsidRDefault="00000000">
            <w:pPr>
              <w:snapToGrid w:val="0"/>
              <w:jc w:val="both"/>
              <w:rPr>
                <w:rFonts w:ascii="Arial" w:eastAsia="SimSun" w:hAnsi="Arial" w:cs="Arial"/>
                <w:sz w:val="24"/>
                <w:szCs w:val="24"/>
                <w:lang w:val="en-US"/>
              </w:rPr>
            </w:pPr>
            <w:r>
              <w:rPr>
                <w:rFonts w:ascii="Arial" w:eastAsia="SimSun" w:hAnsi="Arial" w:cs="Arial"/>
                <w:sz w:val="24"/>
                <w:szCs w:val="24"/>
              </w:rPr>
              <w:t>Femenino</w:t>
            </w:r>
          </w:p>
        </w:tc>
        <w:tc>
          <w:tcPr>
            <w:tcW w:w="996" w:type="dxa"/>
            <w:tcBorders>
              <w:top w:val="single" w:sz="4" w:space="0" w:color="0000FF"/>
              <w:left w:val="single" w:sz="4" w:space="0" w:color="0000FF"/>
              <w:bottom w:val="single" w:sz="4" w:space="0" w:color="0000FF"/>
            </w:tcBorders>
          </w:tcPr>
          <w:p w14:paraId="7AB42564"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30 a 55 años</w:t>
            </w:r>
          </w:p>
        </w:tc>
        <w:tc>
          <w:tcPr>
            <w:tcW w:w="1336" w:type="dxa"/>
            <w:tcBorders>
              <w:top w:val="single" w:sz="4" w:space="0" w:color="0000FF"/>
              <w:left w:val="single" w:sz="4" w:space="0" w:color="0000FF"/>
              <w:bottom w:val="single" w:sz="4" w:space="0" w:color="0000FF"/>
            </w:tcBorders>
          </w:tcPr>
          <w:p w14:paraId="6C0B60B7"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Preuniversitario</w:t>
            </w:r>
          </w:p>
        </w:tc>
        <w:tc>
          <w:tcPr>
            <w:tcW w:w="1155" w:type="dxa"/>
            <w:tcBorders>
              <w:top w:val="single" w:sz="4" w:space="0" w:color="0000FF"/>
              <w:left w:val="single" w:sz="4" w:space="0" w:color="0000FF"/>
              <w:bottom w:val="single" w:sz="4" w:space="0" w:color="0000FF"/>
            </w:tcBorders>
          </w:tcPr>
          <w:p w14:paraId="0B8A4232"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Gerente</w:t>
            </w:r>
          </w:p>
        </w:tc>
        <w:tc>
          <w:tcPr>
            <w:tcW w:w="1113" w:type="dxa"/>
            <w:tcBorders>
              <w:top w:val="single" w:sz="4" w:space="0" w:color="0000FF"/>
              <w:left w:val="single" w:sz="4" w:space="0" w:color="0000FF"/>
              <w:bottom w:val="single" w:sz="4" w:space="0" w:color="0000FF"/>
            </w:tcBorders>
          </w:tcPr>
          <w:p w14:paraId="521A396D"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10+ años</w:t>
            </w:r>
          </w:p>
        </w:tc>
        <w:tc>
          <w:tcPr>
            <w:tcW w:w="1480" w:type="dxa"/>
            <w:tcBorders>
              <w:top w:val="single" w:sz="4" w:space="0" w:color="0000FF"/>
              <w:left w:val="single" w:sz="4" w:space="0" w:color="0000FF"/>
              <w:bottom w:val="single" w:sz="4" w:space="0" w:color="0000FF"/>
            </w:tcBorders>
          </w:tcPr>
          <w:p w14:paraId="5319EC74"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5+ años</w:t>
            </w:r>
          </w:p>
        </w:tc>
        <w:tc>
          <w:tcPr>
            <w:tcW w:w="1201" w:type="dxa"/>
            <w:tcBorders>
              <w:top w:val="single" w:sz="4" w:space="0" w:color="0000FF"/>
              <w:left w:val="single" w:sz="4" w:space="0" w:color="0000FF"/>
              <w:bottom w:val="single" w:sz="4" w:space="0" w:color="0000FF"/>
            </w:tcBorders>
          </w:tcPr>
          <w:p w14:paraId="24910086"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Ninguna</w:t>
            </w:r>
          </w:p>
        </w:tc>
        <w:tc>
          <w:tcPr>
            <w:tcW w:w="1186" w:type="dxa"/>
            <w:tcBorders>
              <w:top w:val="single" w:sz="4" w:space="0" w:color="0000FF"/>
              <w:left w:val="single" w:sz="4" w:space="0" w:color="0000FF"/>
              <w:bottom w:val="single" w:sz="4" w:space="0" w:color="0000FF"/>
              <w:right w:val="single" w:sz="4" w:space="0" w:color="0000FF"/>
            </w:tcBorders>
          </w:tcPr>
          <w:p w14:paraId="69CDDB1C"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N/A</w:t>
            </w:r>
          </w:p>
        </w:tc>
      </w:tr>
      <w:tr w:rsidR="00D47573" w14:paraId="525A06DC" w14:textId="77777777">
        <w:tc>
          <w:tcPr>
            <w:tcW w:w="346" w:type="dxa"/>
            <w:tcBorders>
              <w:top w:val="single" w:sz="4" w:space="0" w:color="0000FF"/>
              <w:left w:val="single" w:sz="4" w:space="0" w:color="0000FF"/>
              <w:bottom w:val="single" w:sz="4" w:space="0" w:color="0000FF"/>
            </w:tcBorders>
          </w:tcPr>
          <w:p w14:paraId="6E9AE29E" w14:textId="77777777" w:rsidR="00D47573" w:rsidRDefault="00000000">
            <w:pPr>
              <w:snapToGrid w:val="0"/>
              <w:jc w:val="both"/>
              <w:rPr>
                <w:rFonts w:ascii="Arial" w:eastAsia="SimSun" w:hAnsi="Arial" w:cs="Arial"/>
                <w:sz w:val="24"/>
                <w:szCs w:val="24"/>
                <w:lang w:val="en-US"/>
              </w:rPr>
            </w:pPr>
            <w:r>
              <w:rPr>
                <w:rFonts w:ascii="Arial" w:eastAsia="SimSun" w:hAnsi="Arial" w:cs="Arial"/>
                <w:sz w:val="24"/>
                <w:szCs w:val="24"/>
                <w:lang w:val="en-US"/>
              </w:rPr>
              <w:t>4</w:t>
            </w:r>
          </w:p>
        </w:tc>
        <w:tc>
          <w:tcPr>
            <w:tcW w:w="1027" w:type="dxa"/>
            <w:tcBorders>
              <w:top w:val="single" w:sz="4" w:space="0" w:color="0000FF"/>
              <w:left w:val="single" w:sz="4" w:space="0" w:color="0000FF"/>
              <w:bottom w:val="single" w:sz="4" w:space="0" w:color="0000FF"/>
            </w:tcBorders>
          </w:tcPr>
          <w:p w14:paraId="46F4A7AE"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Masculino</w:t>
            </w:r>
          </w:p>
        </w:tc>
        <w:tc>
          <w:tcPr>
            <w:tcW w:w="996" w:type="dxa"/>
            <w:tcBorders>
              <w:top w:val="single" w:sz="4" w:space="0" w:color="0000FF"/>
              <w:left w:val="single" w:sz="4" w:space="0" w:color="0000FF"/>
              <w:bottom w:val="single" w:sz="4" w:space="0" w:color="0000FF"/>
            </w:tcBorders>
          </w:tcPr>
          <w:p w14:paraId="32D1A7C9"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20 a 50 años</w:t>
            </w:r>
          </w:p>
        </w:tc>
        <w:tc>
          <w:tcPr>
            <w:tcW w:w="1336" w:type="dxa"/>
            <w:tcBorders>
              <w:top w:val="single" w:sz="4" w:space="0" w:color="0000FF"/>
              <w:left w:val="single" w:sz="4" w:space="0" w:color="0000FF"/>
              <w:bottom w:val="single" w:sz="4" w:space="0" w:color="0000FF"/>
            </w:tcBorders>
          </w:tcPr>
          <w:p w14:paraId="301EA13D"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Secundario</w:t>
            </w:r>
          </w:p>
        </w:tc>
        <w:tc>
          <w:tcPr>
            <w:tcW w:w="1155" w:type="dxa"/>
            <w:tcBorders>
              <w:top w:val="single" w:sz="4" w:space="0" w:color="0000FF"/>
              <w:left w:val="single" w:sz="4" w:space="0" w:color="0000FF"/>
              <w:bottom w:val="single" w:sz="4" w:space="0" w:color="0000FF"/>
            </w:tcBorders>
          </w:tcPr>
          <w:p w14:paraId="221C651F"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Personal de limpieza</w:t>
            </w:r>
          </w:p>
        </w:tc>
        <w:tc>
          <w:tcPr>
            <w:tcW w:w="1113" w:type="dxa"/>
            <w:tcBorders>
              <w:top w:val="single" w:sz="4" w:space="0" w:color="0000FF"/>
              <w:left w:val="single" w:sz="4" w:space="0" w:color="0000FF"/>
              <w:bottom w:val="single" w:sz="4" w:space="0" w:color="0000FF"/>
            </w:tcBorders>
          </w:tcPr>
          <w:p w14:paraId="36602670"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2 a 5 años</w:t>
            </w:r>
          </w:p>
        </w:tc>
        <w:tc>
          <w:tcPr>
            <w:tcW w:w="1480" w:type="dxa"/>
            <w:tcBorders>
              <w:top w:val="single" w:sz="4" w:space="0" w:color="0000FF"/>
              <w:left w:val="single" w:sz="4" w:space="0" w:color="0000FF"/>
              <w:bottom w:val="single" w:sz="4" w:space="0" w:color="0000FF"/>
            </w:tcBorders>
          </w:tcPr>
          <w:p w14:paraId="21AF57CD"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1 a 2 años</w:t>
            </w:r>
          </w:p>
        </w:tc>
        <w:tc>
          <w:tcPr>
            <w:tcW w:w="1201" w:type="dxa"/>
            <w:tcBorders>
              <w:top w:val="single" w:sz="4" w:space="0" w:color="0000FF"/>
              <w:left w:val="single" w:sz="4" w:space="0" w:color="0000FF"/>
              <w:bottom w:val="single" w:sz="4" w:space="0" w:color="0000FF"/>
            </w:tcBorders>
          </w:tcPr>
          <w:p w14:paraId="5EC82764" w14:textId="77777777" w:rsidR="00D47573" w:rsidRDefault="00000000">
            <w:pPr>
              <w:snapToGrid w:val="0"/>
              <w:jc w:val="both"/>
              <w:rPr>
                <w:rFonts w:ascii="Arial" w:eastAsia="SimSun" w:hAnsi="Arial" w:cs="Arial"/>
                <w:sz w:val="24"/>
                <w:szCs w:val="24"/>
              </w:rPr>
            </w:pPr>
            <w:r>
              <w:rPr>
                <w:rFonts w:ascii="Arial" w:eastAsia="SimSun" w:hAnsi="Arial" w:cs="Arial"/>
                <w:sz w:val="24"/>
                <w:szCs w:val="24"/>
              </w:rPr>
              <w:t>Ninguna</w:t>
            </w:r>
          </w:p>
        </w:tc>
        <w:tc>
          <w:tcPr>
            <w:tcW w:w="1186" w:type="dxa"/>
            <w:tcBorders>
              <w:top w:val="single" w:sz="4" w:space="0" w:color="0000FF"/>
              <w:left w:val="single" w:sz="4" w:space="0" w:color="0000FF"/>
              <w:bottom w:val="single" w:sz="4" w:space="0" w:color="0000FF"/>
              <w:right w:val="single" w:sz="4" w:space="0" w:color="0000FF"/>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700"/>
            </w:tblGrid>
            <w:tr w:rsidR="00D47573" w14:paraId="61698352" w14:textId="77777777">
              <w:trPr>
                <w:tblCellSpacing w:w="15" w:type="dxa"/>
              </w:trPr>
              <w:tc>
                <w:tcPr>
                  <w:tcW w:w="8640" w:type="dxa"/>
                  <w:shd w:val="clear" w:color="auto" w:fill="auto"/>
                  <w:vAlign w:val="center"/>
                </w:tcPr>
                <w:p w14:paraId="3F9C11F4" w14:textId="77777777" w:rsidR="00D47573" w:rsidRDefault="00000000">
                  <w:pPr>
                    <w:rPr>
                      <w:rFonts w:ascii="Arial" w:hAnsi="Arial" w:cs="Arial"/>
                      <w:sz w:val="24"/>
                      <w:szCs w:val="24"/>
                    </w:rPr>
                  </w:pPr>
                  <w:r>
                    <w:rPr>
                      <w:rFonts w:ascii="Arial" w:eastAsia="SimSun" w:hAnsi="Arial" w:cs="Arial"/>
                      <w:sz w:val="24"/>
                      <w:szCs w:val="24"/>
                      <w:lang w:val="en-US" w:eastAsia="zh-CN"/>
                    </w:rPr>
                    <w:t>N/A</w:t>
                  </w:r>
                </w:p>
              </w:tc>
            </w:tr>
          </w:tbl>
          <w:p w14:paraId="27DFDE25" w14:textId="77777777" w:rsidR="00D47573" w:rsidRDefault="00D47573">
            <w:pPr>
              <w:snapToGrid w:val="0"/>
              <w:jc w:val="both"/>
              <w:rPr>
                <w:rFonts w:ascii="Arial" w:eastAsia="SimSun" w:hAnsi="Arial" w:cs="Arial"/>
                <w:sz w:val="24"/>
                <w:szCs w:val="24"/>
              </w:rPr>
            </w:pPr>
          </w:p>
        </w:tc>
      </w:tr>
    </w:tbl>
    <w:p w14:paraId="62C60275" w14:textId="77777777" w:rsidR="00D47573" w:rsidRDefault="00D47573">
      <w:pPr>
        <w:ind w:left="1418"/>
        <w:jc w:val="both"/>
        <w:rPr>
          <w:rFonts w:ascii="Arial" w:hAnsi="Arial" w:cs="Arial"/>
          <w:i/>
          <w:color w:val="0000FF"/>
          <w:sz w:val="24"/>
          <w:szCs w:val="24"/>
        </w:rPr>
      </w:pPr>
    </w:p>
    <w:p w14:paraId="615928DB" w14:textId="77777777" w:rsidR="00D47573" w:rsidRDefault="00000000">
      <w:pPr>
        <w:pStyle w:val="Ttulo4"/>
        <w:rPr>
          <w:rFonts w:ascii="Arial" w:hAnsi="Arial" w:cs="Arial" w:hint="default"/>
        </w:rPr>
      </w:pPr>
      <w:r>
        <w:rPr>
          <w:rFonts w:ascii="Arial" w:hAnsi="Arial" w:cs="Arial" w:hint="default"/>
        </w:rPr>
        <w:t>Tipo de Aplicación Informática</w:t>
      </w:r>
    </w:p>
    <w:p w14:paraId="3481380B" w14:textId="77777777" w:rsidR="00D47573" w:rsidRDefault="00000000">
      <w:pPr>
        <w:pStyle w:val="NormalWeb"/>
        <w:ind w:left="720"/>
        <w:rPr>
          <w:rFonts w:ascii="Arial" w:hAnsi="Arial" w:cs="Arial"/>
          <w:lang w:val="es-ES"/>
        </w:rPr>
      </w:pPr>
      <w:r>
        <w:rPr>
          <w:rFonts w:ascii="Arial" w:hAnsi="Arial" w:cs="Arial"/>
          <w:lang w:val="es-ES"/>
        </w:rPr>
        <w:t>Aplicación WEB: La aplicación será accesible a través de navegadores web y estará optimizada para varios dispositivos, incluyendo computadoras de escritorio, portátiles y dispositivos móviles.</w:t>
      </w:r>
    </w:p>
    <w:p w14:paraId="5C4FD9B5" w14:textId="77777777" w:rsidR="00D47573" w:rsidRDefault="00000000">
      <w:pPr>
        <w:pStyle w:val="Ttulo4"/>
        <w:rPr>
          <w:rFonts w:ascii="Arial" w:hAnsi="Arial" w:cs="Arial" w:hint="default"/>
          <w:lang w:val="es-ES"/>
        </w:rPr>
      </w:pPr>
      <w:r>
        <w:rPr>
          <w:rFonts w:ascii="Arial" w:hAnsi="Arial" w:cs="Arial" w:hint="default"/>
          <w:lang w:val="es-ES"/>
        </w:rPr>
        <w:t>Finalidad</w:t>
      </w:r>
    </w:p>
    <w:p w14:paraId="7E5FDB2D" w14:textId="77777777" w:rsidR="00D47573" w:rsidRDefault="00000000">
      <w:pPr>
        <w:pStyle w:val="NormalWeb"/>
        <w:ind w:left="720"/>
        <w:rPr>
          <w:rFonts w:ascii="Arial" w:hAnsi="Arial" w:cs="Arial"/>
          <w:lang w:val="es-ES"/>
        </w:rPr>
      </w:pPr>
      <w:r>
        <w:rPr>
          <w:rStyle w:val="Textoennegrita"/>
          <w:rFonts w:ascii="Arial" w:hAnsi="Arial" w:cs="Arial"/>
          <w:lang w:val="es-ES"/>
        </w:rPr>
        <w:t>Gestionar</w:t>
      </w:r>
      <w:r>
        <w:rPr>
          <w:rFonts w:ascii="Arial" w:hAnsi="Arial" w:cs="Arial"/>
          <w:lang w:val="es-ES"/>
        </w:rPr>
        <w:t>: La finalidad principal de la aplicación es gestionar las reservas, pagos, y servicios del hotel de manera eficiente.</w:t>
      </w:r>
    </w:p>
    <w:p w14:paraId="3E68592A" w14:textId="77777777" w:rsidR="00D47573" w:rsidRDefault="00000000">
      <w:pPr>
        <w:pStyle w:val="NormalWeb"/>
        <w:ind w:left="720"/>
        <w:rPr>
          <w:rFonts w:ascii="Arial" w:hAnsi="Arial" w:cs="Arial"/>
          <w:lang w:val="es-ES"/>
        </w:rPr>
      </w:pPr>
      <w:r>
        <w:rPr>
          <w:rStyle w:val="Textoennegrita"/>
          <w:rFonts w:ascii="Arial" w:hAnsi="Arial" w:cs="Arial"/>
          <w:lang w:val="es-ES"/>
        </w:rPr>
        <w:t>Informar</w:t>
      </w:r>
      <w:r>
        <w:rPr>
          <w:rFonts w:ascii="Arial" w:hAnsi="Arial" w:cs="Arial"/>
          <w:lang w:val="es-ES"/>
        </w:rPr>
        <w:t>: La aplicación debe proporcionar información clara y precisa sobre la disponibilidad de habitaciones, tarifas, y servicios adicionales.</w:t>
      </w:r>
    </w:p>
    <w:p w14:paraId="44317800" w14:textId="77777777" w:rsidR="00D47573" w:rsidRDefault="00000000">
      <w:pPr>
        <w:pStyle w:val="NormalWeb"/>
        <w:ind w:left="720"/>
        <w:rPr>
          <w:rFonts w:ascii="Arial" w:hAnsi="Arial" w:cs="Arial"/>
          <w:lang w:val="es-ES"/>
        </w:rPr>
      </w:pPr>
      <w:r>
        <w:rPr>
          <w:rStyle w:val="Textoennegrita"/>
          <w:rFonts w:ascii="Arial" w:hAnsi="Arial" w:cs="Arial"/>
          <w:lang w:val="es-ES"/>
        </w:rPr>
        <w:t>Entretener</w:t>
      </w:r>
      <w:r>
        <w:rPr>
          <w:rFonts w:ascii="Arial" w:hAnsi="Arial" w:cs="Arial"/>
          <w:lang w:val="es-ES"/>
        </w:rPr>
        <w:t>: Ofrecer una interfaz amigable y atractiva que facilite el uso por parte de los clientes y personal del hotel.</w:t>
      </w:r>
    </w:p>
    <w:p w14:paraId="38D56660" w14:textId="77777777" w:rsidR="00D47573" w:rsidRDefault="00000000">
      <w:pPr>
        <w:pStyle w:val="Ttulo4"/>
        <w:rPr>
          <w:rFonts w:ascii="Arial" w:hAnsi="Arial" w:cs="Arial" w:hint="default"/>
          <w:lang w:val="es-ES"/>
        </w:rPr>
      </w:pPr>
      <w:r>
        <w:rPr>
          <w:rFonts w:ascii="Arial" w:hAnsi="Arial" w:cs="Arial" w:hint="default"/>
          <w:lang w:val="es-ES"/>
        </w:rPr>
        <w:t>Ambiente</w:t>
      </w:r>
    </w:p>
    <w:p w14:paraId="6DC54A90" w14:textId="77777777" w:rsidR="00D47573" w:rsidRDefault="00000000">
      <w:pPr>
        <w:pStyle w:val="NormalWeb"/>
        <w:ind w:left="720"/>
        <w:rPr>
          <w:rFonts w:ascii="Arial" w:hAnsi="Arial" w:cs="Arial"/>
          <w:lang w:val="es-ES"/>
        </w:rPr>
      </w:pPr>
      <w:r>
        <w:rPr>
          <w:rStyle w:val="Textoennegrita"/>
          <w:rFonts w:ascii="Arial" w:hAnsi="Arial" w:cs="Arial"/>
          <w:lang w:val="es-ES"/>
        </w:rPr>
        <w:t>Hardware</w:t>
      </w:r>
      <w:r>
        <w:rPr>
          <w:rFonts w:ascii="Arial" w:hAnsi="Arial" w:cs="Arial"/>
          <w:lang w:val="es-ES"/>
        </w:rPr>
        <w:t>: Se requiere un servidor con capacidades adecuadas para manejar un alto volumen de transacciones. Los dispositivos de los usuarios finales deben ser compatibles con navegadores modernos.</w:t>
      </w:r>
    </w:p>
    <w:p w14:paraId="44CA6069" w14:textId="77777777" w:rsidR="00D47573" w:rsidRDefault="00000000">
      <w:pPr>
        <w:pStyle w:val="NormalWeb"/>
        <w:ind w:left="720"/>
        <w:rPr>
          <w:rFonts w:ascii="Arial" w:hAnsi="Arial" w:cs="Arial"/>
          <w:lang w:val="es-ES"/>
        </w:rPr>
      </w:pPr>
      <w:r>
        <w:rPr>
          <w:rStyle w:val="Textoennegrita"/>
          <w:rFonts w:ascii="Arial" w:hAnsi="Arial" w:cs="Arial"/>
          <w:lang w:val="es-ES"/>
        </w:rPr>
        <w:t>Software</w:t>
      </w:r>
      <w:r>
        <w:rPr>
          <w:rFonts w:ascii="Arial" w:hAnsi="Arial" w:cs="Arial"/>
          <w:lang w:val="es-ES"/>
        </w:rPr>
        <w:t>: El sistema debe ser compatible con navegadores web como Chrome, Firefox y Safari.</w:t>
      </w:r>
    </w:p>
    <w:p w14:paraId="22E17DC7" w14:textId="77777777" w:rsidR="00D47573" w:rsidRDefault="00000000">
      <w:pPr>
        <w:pStyle w:val="NormalWeb"/>
        <w:ind w:left="720"/>
        <w:rPr>
          <w:rFonts w:ascii="Arial" w:hAnsi="Arial" w:cs="Arial"/>
          <w:lang w:val="es-ES"/>
        </w:rPr>
      </w:pPr>
      <w:r>
        <w:rPr>
          <w:rStyle w:val="Textoennegrita"/>
          <w:rFonts w:ascii="Arial" w:hAnsi="Arial" w:cs="Arial"/>
          <w:lang w:val="es-ES"/>
        </w:rPr>
        <w:t>Tiempo de Respuesta</w:t>
      </w:r>
      <w:r>
        <w:rPr>
          <w:rFonts w:ascii="Arial" w:hAnsi="Arial" w:cs="Arial"/>
          <w:lang w:val="es-ES"/>
        </w:rPr>
        <w:t>: La aplicación debe ofrecer tiempos de respuesta rápidos, asegurando que las transacciones se procesen en menos de 2 segundos durante picos de demanda.</w:t>
      </w:r>
    </w:p>
    <w:p w14:paraId="3FA308C5" w14:textId="77777777" w:rsidR="00D47573" w:rsidRDefault="00000000">
      <w:pPr>
        <w:pStyle w:val="NormalWeb"/>
        <w:ind w:left="720"/>
        <w:rPr>
          <w:rFonts w:ascii="Arial" w:hAnsi="Arial" w:cs="Arial"/>
          <w:lang w:val="es-ES"/>
        </w:rPr>
      </w:pPr>
      <w:r>
        <w:rPr>
          <w:rStyle w:val="Textoennegrita"/>
          <w:rFonts w:ascii="Arial" w:hAnsi="Arial" w:cs="Arial"/>
          <w:lang w:val="es-ES"/>
        </w:rPr>
        <w:t>Condiciones de Uso</w:t>
      </w:r>
      <w:r>
        <w:rPr>
          <w:rFonts w:ascii="Arial" w:hAnsi="Arial" w:cs="Arial"/>
          <w:lang w:val="es-ES"/>
        </w:rPr>
        <w:t>: La aplicación se utilizará principalmente en un ambiente de oficina, pero también debe ser accesible desde dispositivos móviles para usuarios que necesitan acceso remoto.</w:t>
      </w:r>
    </w:p>
    <w:p w14:paraId="6C94405C" w14:textId="77777777" w:rsidR="00D47573" w:rsidRDefault="00D47573">
      <w:pPr>
        <w:snapToGrid w:val="0"/>
        <w:jc w:val="both"/>
        <w:rPr>
          <w:rFonts w:ascii="Arial" w:hAnsi="Arial" w:cs="Arial"/>
          <w:sz w:val="24"/>
          <w:szCs w:val="24"/>
        </w:rPr>
      </w:pPr>
      <w:bookmarkStart w:id="2" w:name="3.1_______________%3CUsability_Requireme"/>
    </w:p>
    <w:p w14:paraId="0E75FE9D" w14:textId="77777777" w:rsidR="00D47573" w:rsidRDefault="00000000">
      <w:pPr>
        <w:pStyle w:val="Ttulo5"/>
        <w:rPr>
          <w:rFonts w:ascii="Arial" w:eastAsia="Times New Roman" w:hAnsi="Arial" w:cs="Arial"/>
          <w:sz w:val="24"/>
          <w:szCs w:val="24"/>
        </w:rPr>
      </w:pPr>
      <w:bookmarkStart w:id="3" w:name="__RefHeading__45_1277883787"/>
      <w:r>
        <w:rPr>
          <w:rFonts w:ascii="Arial" w:hAnsi="Arial" w:cs="Arial"/>
          <w:sz w:val="24"/>
          <w:szCs w:val="24"/>
        </w:rPr>
        <w:t>3.2.2 Confiabilidad</w:t>
      </w:r>
    </w:p>
    <w:p w14:paraId="5FB583CE" w14:textId="77777777" w:rsidR="00D47573" w:rsidRDefault="00000000">
      <w:pPr>
        <w:pStyle w:val="Ttulo4"/>
        <w:rPr>
          <w:rFonts w:ascii="Arial" w:hAnsi="Arial" w:cs="Arial" w:hint="default"/>
          <w:lang w:val="es-ES"/>
        </w:rPr>
      </w:pPr>
      <w:r>
        <w:rPr>
          <w:rFonts w:ascii="Arial" w:hAnsi="Arial" w:cs="Arial" w:hint="default"/>
          <w:lang w:val="es-ES"/>
        </w:rPr>
        <w:t>Requisitos relacionados con la confiabilidad</w:t>
      </w:r>
    </w:p>
    <w:p w14:paraId="518E6D92" w14:textId="77777777" w:rsidR="00D47573" w:rsidRDefault="00000000">
      <w:pPr>
        <w:pStyle w:val="NormalWeb"/>
        <w:ind w:firstLineChars="400" w:firstLine="964"/>
        <w:rPr>
          <w:rFonts w:ascii="Arial" w:hAnsi="Arial" w:cs="Arial"/>
          <w:lang w:val="es-ES"/>
        </w:rPr>
      </w:pPr>
      <w:r>
        <w:rPr>
          <w:rStyle w:val="Textoennegrita"/>
          <w:rFonts w:ascii="Arial" w:hAnsi="Arial" w:cs="Arial"/>
          <w:lang w:val="es-ES"/>
        </w:rPr>
        <w:t>Interrupción de Energía (Cliente)</w:t>
      </w:r>
      <w:r>
        <w:rPr>
          <w:rFonts w:ascii="Arial" w:hAnsi="Arial" w:cs="Arial"/>
          <w:lang w:val="es-ES"/>
        </w:rPr>
        <w:t>:</w:t>
      </w:r>
    </w:p>
    <w:p w14:paraId="600E5DEB"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guardar automáticamente cualquier trabajo en curso al detectar una interrupción de energía en el cliente.</w:t>
      </w:r>
    </w:p>
    <w:p w14:paraId="2235DF15"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sistema debe recuperar automáticamente la información guardada y permitir al usuario continuar desde el punto en que se interrumpió.</w:t>
      </w:r>
    </w:p>
    <w:p w14:paraId="07BBF2E3" w14:textId="77777777" w:rsidR="00D47573" w:rsidRDefault="00000000">
      <w:pPr>
        <w:pStyle w:val="NormalWeb"/>
        <w:ind w:left="720"/>
        <w:rPr>
          <w:rFonts w:ascii="Arial" w:hAnsi="Arial" w:cs="Arial"/>
          <w:lang w:val="es-ES"/>
        </w:rPr>
      </w:pPr>
      <w:r>
        <w:rPr>
          <w:rStyle w:val="Textoennegrita"/>
          <w:rFonts w:ascii="Arial" w:hAnsi="Arial" w:cs="Arial"/>
          <w:lang w:val="es-ES"/>
        </w:rPr>
        <w:t>Interrupción de Energía (Servidor)</w:t>
      </w:r>
      <w:r>
        <w:rPr>
          <w:rFonts w:ascii="Arial" w:hAnsi="Arial" w:cs="Arial"/>
          <w:lang w:val="es-ES"/>
        </w:rPr>
        <w:t>:</w:t>
      </w:r>
    </w:p>
    <w:p w14:paraId="5061A22A"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garantizar que toda la información crítica esté respaldada de manera segura en intervalos regulares.</w:t>
      </w:r>
    </w:p>
    <w:p w14:paraId="4C970BD6"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servidor debe restaurar automáticamente la información respaldada y reanudar el procesamiento desde el último estado guardado.</w:t>
      </w:r>
    </w:p>
    <w:p w14:paraId="59ADDDC4" w14:textId="77777777" w:rsidR="00D47573" w:rsidRDefault="00000000">
      <w:pPr>
        <w:pStyle w:val="NormalWeb"/>
        <w:ind w:left="720"/>
        <w:rPr>
          <w:rFonts w:ascii="Arial" w:hAnsi="Arial" w:cs="Arial"/>
          <w:lang w:val="es-ES"/>
        </w:rPr>
      </w:pPr>
      <w:r>
        <w:rPr>
          <w:rStyle w:val="Textoennegrita"/>
          <w:rFonts w:ascii="Arial" w:hAnsi="Arial" w:cs="Arial"/>
          <w:lang w:val="es-ES"/>
        </w:rPr>
        <w:t>Interrupción de Comunicaciones de Red (Cliente)</w:t>
      </w:r>
      <w:r>
        <w:rPr>
          <w:rFonts w:ascii="Arial" w:hAnsi="Arial" w:cs="Arial"/>
          <w:lang w:val="es-ES"/>
        </w:rPr>
        <w:t>:</w:t>
      </w:r>
    </w:p>
    <w:p w14:paraId="7E219DE9"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tener un mecanismo de detección de interrupciones de red y guardar los datos pendientes localmente.</w:t>
      </w:r>
    </w:p>
    <w:p w14:paraId="6AB4018E"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sistema debe sincronizar automáticamente los datos locales con el servidor sin pérdida de información.</w:t>
      </w:r>
    </w:p>
    <w:p w14:paraId="16ACA5FD" w14:textId="77777777" w:rsidR="00D47573" w:rsidRDefault="00000000">
      <w:pPr>
        <w:pStyle w:val="NormalWeb"/>
        <w:ind w:left="720"/>
        <w:rPr>
          <w:rFonts w:ascii="Arial" w:hAnsi="Arial" w:cs="Arial"/>
          <w:lang w:val="es-ES"/>
        </w:rPr>
      </w:pPr>
      <w:r>
        <w:rPr>
          <w:rStyle w:val="Textoennegrita"/>
          <w:rFonts w:ascii="Arial" w:hAnsi="Arial" w:cs="Arial"/>
          <w:lang w:val="es-ES"/>
        </w:rPr>
        <w:t>Interrupción de Comunicaciones de Red (Servidor)</w:t>
      </w:r>
      <w:r>
        <w:rPr>
          <w:rFonts w:ascii="Arial" w:hAnsi="Arial" w:cs="Arial"/>
          <w:lang w:val="es-ES"/>
        </w:rPr>
        <w:t>:</w:t>
      </w:r>
    </w:p>
    <w:p w14:paraId="7868A8FB"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mantener una cola de tareas pendientes para asegurar que ninguna información crítica se pierda.</w:t>
      </w:r>
    </w:p>
    <w:p w14:paraId="6227AFB9"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servidor debe procesar todas las tareas pendientes en la cola y actualizar las PC cliente.</w:t>
      </w:r>
    </w:p>
    <w:p w14:paraId="278D46DE" w14:textId="77777777" w:rsidR="00D47573" w:rsidRDefault="00000000">
      <w:pPr>
        <w:pStyle w:val="NormalWeb"/>
        <w:ind w:left="720"/>
        <w:rPr>
          <w:rFonts w:ascii="Arial" w:hAnsi="Arial" w:cs="Arial"/>
          <w:lang w:val="es-ES"/>
        </w:rPr>
      </w:pPr>
      <w:r>
        <w:rPr>
          <w:rStyle w:val="Textoennegrita"/>
          <w:rFonts w:ascii="Arial" w:hAnsi="Arial" w:cs="Arial"/>
          <w:lang w:val="es-ES"/>
        </w:rPr>
        <w:t>Desconexión de Dispositivos Periféricos</w:t>
      </w:r>
      <w:r>
        <w:rPr>
          <w:rFonts w:ascii="Arial" w:hAnsi="Arial" w:cs="Arial"/>
          <w:lang w:val="es-ES"/>
        </w:rPr>
        <w:t>:</w:t>
      </w:r>
    </w:p>
    <w:p w14:paraId="71E47362"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detectar la desconexión de cualquier dispositivo periférico (impresora, escáner, capta huellas, etc.) y detener las operaciones relacionadas de manera segura.</w:t>
      </w:r>
    </w:p>
    <w:p w14:paraId="642B7467"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reanudarse las operaciones, el sistema debe permitir la reconexión del dispositivo y continuar la operación interrumpida sin pérdida de datos.</w:t>
      </w:r>
    </w:p>
    <w:p w14:paraId="721D92B8" w14:textId="77777777" w:rsidR="00D47573" w:rsidRDefault="00000000">
      <w:pPr>
        <w:pStyle w:val="NormalWeb"/>
        <w:ind w:left="720"/>
        <w:rPr>
          <w:rFonts w:ascii="Arial" w:hAnsi="Arial" w:cs="Arial"/>
          <w:lang w:val="es-ES"/>
        </w:rPr>
      </w:pPr>
      <w:r>
        <w:rPr>
          <w:rStyle w:val="Textoennegrita"/>
          <w:rFonts w:ascii="Arial" w:hAnsi="Arial" w:cs="Arial"/>
          <w:lang w:val="es-ES"/>
        </w:rPr>
        <w:t>Inactividad del Sistema</w:t>
      </w:r>
      <w:r>
        <w:rPr>
          <w:rFonts w:ascii="Arial" w:hAnsi="Arial" w:cs="Arial"/>
          <w:lang w:val="es-ES"/>
        </w:rPr>
        <w:t>:</w:t>
      </w:r>
    </w:p>
    <w:p w14:paraId="73928DFC"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cerrar sesión automáticamente después de 10 minutos de inactividad para asegurar la seguridad.</w:t>
      </w:r>
    </w:p>
    <w:p w14:paraId="585DE12D"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cumplirse el tiempo definido, el sistema debe requerir autenticación del usuario para reanudar las operaciones.</w:t>
      </w:r>
    </w:p>
    <w:p w14:paraId="24945317" w14:textId="77777777" w:rsidR="00D47573" w:rsidRDefault="00000000">
      <w:pPr>
        <w:pStyle w:val="NormalWeb"/>
        <w:ind w:left="720"/>
        <w:rPr>
          <w:rFonts w:ascii="Arial" w:hAnsi="Arial" w:cs="Arial"/>
          <w:lang w:val="es-ES"/>
        </w:rPr>
      </w:pPr>
      <w:r>
        <w:rPr>
          <w:rStyle w:val="Textoennegrita"/>
          <w:rFonts w:ascii="Arial" w:hAnsi="Arial" w:cs="Arial"/>
          <w:lang w:val="es-ES"/>
        </w:rPr>
        <w:t>Manejo de Excepciones</w:t>
      </w:r>
      <w:r>
        <w:rPr>
          <w:rFonts w:ascii="Arial" w:hAnsi="Arial" w:cs="Arial"/>
          <w:lang w:val="es-ES"/>
        </w:rPr>
        <w:t>:</w:t>
      </w:r>
    </w:p>
    <w:p w14:paraId="694467BA"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capturar y manejar todas las excepciones de manera segura y registrar los errores.</w:t>
      </w:r>
    </w:p>
    <w:p w14:paraId="004C4AA1"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En caso de una excepción, el sistema debe proporcionar un mensaje de error claro al usuario y asegurar que los datos se guarden de manera segura antes de intentar recuperar la operación.</w:t>
      </w:r>
    </w:p>
    <w:p w14:paraId="09D79FDD" w14:textId="77777777" w:rsidR="00D47573" w:rsidRDefault="00000000">
      <w:pPr>
        <w:pStyle w:val="NormalWeb"/>
        <w:ind w:left="720"/>
        <w:rPr>
          <w:rFonts w:ascii="Arial" w:hAnsi="Arial" w:cs="Arial"/>
          <w:lang w:val="es-ES"/>
        </w:rPr>
      </w:pPr>
      <w:r>
        <w:rPr>
          <w:rStyle w:val="Textoennegrita"/>
          <w:rFonts w:ascii="Arial" w:hAnsi="Arial" w:cs="Arial"/>
          <w:lang w:val="es-ES"/>
        </w:rPr>
        <w:t>Cambio de Hora en la PC Cliente (Sistemas en Tiempo Real)</w:t>
      </w:r>
      <w:r>
        <w:rPr>
          <w:rFonts w:ascii="Arial" w:hAnsi="Arial" w:cs="Arial"/>
          <w:lang w:val="es-ES"/>
        </w:rPr>
        <w:t>:</w:t>
      </w:r>
    </w:p>
    <w:p w14:paraId="301C9C8E"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detectar y ajustar automáticamente cualquier cambio en la hora del sistema para asegurar la precisión de los datos.</w:t>
      </w:r>
    </w:p>
    <w:p w14:paraId="54AECF70"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cambiar la hora, el sistema debe sincronizarse automáticamente con el servidor y mantener la consistencia de la información.</w:t>
      </w:r>
    </w:p>
    <w:p w14:paraId="5158E0CD" w14:textId="77777777" w:rsidR="00D47573" w:rsidRDefault="00000000">
      <w:pPr>
        <w:pStyle w:val="NormalWeb"/>
        <w:ind w:left="720"/>
        <w:rPr>
          <w:rFonts w:ascii="Arial" w:hAnsi="Arial" w:cs="Arial"/>
          <w:lang w:val="es-ES"/>
        </w:rPr>
      </w:pPr>
      <w:r>
        <w:rPr>
          <w:rStyle w:val="Textoennegrita"/>
          <w:rFonts w:ascii="Arial" w:hAnsi="Arial" w:cs="Arial"/>
          <w:lang w:val="es-ES"/>
        </w:rPr>
        <w:t>Cambio de Hora en el Servidor (Sistemas en Tiempo Real)</w:t>
      </w:r>
      <w:r>
        <w:rPr>
          <w:rFonts w:ascii="Arial" w:hAnsi="Arial" w:cs="Arial"/>
          <w:lang w:val="es-ES"/>
        </w:rPr>
        <w:t>:</w:t>
      </w:r>
    </w:p>
    <w:p w14:paraId="59B50A36" w14:textId="77777777" w:rsidR="00D47573" w:rsidRDefault="00000000">
      <w:pPr>
        <w:pStyle w:val="NormalWeb"/>
        <w:ind w:left="1440"/>
        <w:rPr>
          <w:rFonts w:ascii="Arial" w:hAnsi="Arial" w:cs="Arial"/>
          <w:lang w:val="es-ES"/>
        </w:rPr>
      </w:pPr>
      <w:r>
        <w:rPr>
          <w:rStyle w:val="Textoennegrita"/>
          <w:rFonts w:ascii="Arial" w:hAnsi="Arial" w:cs="Arial"/>
          <w:lang w:val="es-ES"/>
        </w:rPr>
        <w:t>Requisito</w:t>
      </w:r>
      <w:r>
        <w:rPr>
          <w:rFonts w:ascii="Arial" w:hAnsi="Arial" w:cs="Arial"/>
          <w:lang w:val="es-ES"/>
        </w:rPr>
        <w:t>: El sistema debe mantener un reloj interno y sincronizarse automáticamente con servidores de tiempo confiables.</w:t>
      </w:r>
    </w:p>
    <w:p w14:paraId="1155AF7C" w14:textId="77777777" w:rsidR="00D47573" w:rsidRDefault="00000000">
      <w:pPr>
        <w:pStyle w:val="NormalWeb"/>
        <w:ind w:left="1440"/>
        <w:rPr>
          <w:rFonts w:ascii="Arial" w:hAnsi="Arial" w:cs="Arial"/>
          <w:lang w:val="es-ES"/>
        </w:rPr>
      </w:pPr>
      <w:r>
        <w:rPr>
          <w:rStyle w:val="Textoennegrita"/>
          <w:rFonts w:ascii="Arial" w:hAnsi="Arial" w:cs="Arial"/>
          <w:lang w:val="es-ES"/>
        </w:rPr>
        <w:t>Respuesta del Sistema</w:t>
      </w:r>
      <w:r>
        <w:rPr>
          <w:rFonts w:ascii="Arial" w:hAnsi="Arial" w:cs="Arial"/>
          <w:lang w:val="es-ES"/>
        </w:rPr>
        <w:t>: Al cambiar la hora en el servidor, el sistema debe actualizar todas las PC cliente y asegurar que la información refleje el nuevo tiempo de manera consistente.</w:t>
      </w:r>
    </w:p>
    <w:bookmarkEnd w:id="2"/>
    <w:bookmarkEnd w:id="3"/>
    <w:p w14:paraId="1F39D0CF" w14:textId="77777777" w:rsidR="00D47573" w:rsidRDefault="00000000">
      <w:pPr>
        <w:pStyle w:val="Ttulo5"/>
        <w:rPr>
          <w:rFonts w:ascii="Arial" w:hAnsi="Arial" w:cs="Arial"/>
          <w:sz w:val="24"/>
          <w:szCs w:val="24"/>
        </w:rPr>
      </w:pPr>
      <w:r>
        <w:rPr>
          <w:rFonts w:ascii="Arial" w:hAnsi="Arial" w:cs="Arial"/>
          <w:sz w:val="24"/>
          <w:szCs w:val="24"/>
        </w:rPr>
        <w:t>3.2.3 Eficiencia</w:t>
      </w:r>
    </w:p>
    <w:p w14:paraId="080C67D9" w14:textId="77777777" w:rsidR="00D47573" w:rsidRDefault="00000000">
      <w:pPr>
        <w:pStyle w:val="NormalWeb"/>
        <w:numPr>
          <w:ilvl w:val="0"/>
          <w:numId w:val="34"/>
        </w:numPr>
        <w:spacing w:before="100" w:after="100"/>
        <w:rPr>
          <w:rFonts w:ascii="Arial" w:hAnsi="Arial" w:cs="Arial"/>
          <w:lang w:val="es-ES"/>
        </w:rPr>
      </w:pPr>
      <w:r>
        <w:rPr>
          <w:rStyle w:val="Textoennegrita"/>
          <w:rFonts w:ascii="Arial" w:hAnsi="Arial" w:cs="Arial"/>
          <w:lang w:val="es-ES"/>
        </w:rPr>
        <w:t>Tiempo de respuesta</w:t>
      </w:r>
      <w:r>
        <w:rPr>
          <w:rFonts w:ascii="Arial" w:hAnsi="Arial" w:cs="Arial"/>
          <w:lang w:val="es-ES"/>
        </w:rPr>
        <w:t>: Las transacciones deben completarse en menos de 2 segundos en picos de demanda.</w:t>
      </w:r>
    </w:p>
    <w:p w14:paraId="5EF8B0B8" w14:textId="77777777" w:rsidR="00D47573" w:rsidRDefault="00000000">
      <w:pPr>
        <w:pStyle w:val="NormalWeb"/>
        <w:numPr>
          <w:ilvl w:val="0"/>
          <w:numId w:val="34"/>
        </w:numPr>
        <w:spacing w:before="100" w:after="100"/>
        <w:rPr>
          <w:rFonts w:ascii="Arial" w:hAnsi="Arial" w:cs="Arial"/>
          <w:lang w:val="es-ES"/>
        </w:rPr>
      </w:pPr>
      <w:r>
        <w:rPr>
          <w:rStyle w:val="Textoennegrita"/>
          <w:rFonts w:ascii="Arial" w:hAnsi="Arial" w:cs="Arial"/>
          <w:lang w:val="es-ES"/>
        </w:rPr>
        <w:t>Escalabilidad</w:t>
      </w:r>
      <w:r>
        <w:rPr>
          <w:rFonts w:ascii="Arial" w:hAnsi="Arial" w:cs="Arial"/>
          <w:lang w:val="es-ES"/>
        </w:rPr>
        <w:t>: Soportar hasta 100 usuarios concurrentes sin degradar el rendimiento.</w:t>
      </w:r>
    </w:p>
    <w:p w14:paraId="05A0683A" w14:textId="77777777" w:rsidR="00D47573" w:rsidRDefault="00000000">
      <w:pPr>
        <w:pStyle w:val="Ttulo5"/>
        <w:rPr>
          <w:rFonts w:ascii="Arial" w:hAnsi="Arial" w:cs="Arial"/>
          <w:sz w:val="24"/>
          <w:szCs w:val="24"/>
        </w:rPr>
      </w:pPr>
      <w:r>
        <w:rPr>
          <w:rFonts w:ascii="Arial" w:hAnsi="Arial" w:cs="Arial"/>
          <w:sz w:val="24"/>
          <w:szCs w:val="24"/>
        </w:rPr>
        <w:t>3.2.4 Software</w:t>
      </w:r>
    </w:p>
    <w:p w14:paraId="75CB2354" w14:textId="77777777" w:rsidR="00D47573" w:rsidRDefault="00000000">
      <w:pPr>
        <w:pStyle w:val="NormalWeb"/>
        <w:numPr>
          <w:ilvl w:val="0"/>
          <w:numId w:val="35"/>
        </w:numPr>
        <w:spacing w:before="100" w:after="100"/>
        <w:rPr>
          <w:rFonts w:ascii="Arial" w:hAnsi="Arial" w:cs="Arial"/>
        </w:rPr>
      </w:pPr>
      <w:r>
        <w:rPr>
          <w:rStyle w:val="Textoennegrita"/>
          <w:rFonts w:ascii="Arial" w:hAnsi="Arial" w:cs="Arial"/>
        </w:rPr>
        <w:t>Requerimientos de software</w:t>
      </w:r>
      <w:r>
        <w:rPr>
          <w:rFonts w:ascii="Arial" w:hAnsi="Arial" w:cs="Arial"/>
        </w:rPr>
        <w:t>:</w:t>
      </w:r>
    </w:p>
    <w:p w14:paraId="0D173871" w14:textId="77777777" w:rsidR="00D47573" w:rsidRDefault="00000000">
      <w:pPr>
        <w:pStyle w:val="NormalWeb"/>
        <w:numPr>
          <w:ilvl w:val="1"/>
          <w:numId w:val="35"/>
        </w:numPr>
        <w:spacing w:before="100" w:after="100"/>
        <w:rPr>
          <w:rFonts w:ascii="Arial" w:hAnsi="Arial" w:cs="Arial"/>
          <w:lang w:val="es-ES"/>
        </w:rPr>
      </w:pPr>
      <w:r>
        <w:rPr>
          <w:rFonts w:ascii="Arial" w:hAnsi="Arial" w:cs="Arial"/>
          <w:lang w:val="es-ES"/>
        </w:rPr>
        <w:t>Sistema operativo: Windows, macOS, Linux.</w:t>
      </w:r>
    </w:p>
    <w:p w14:paraId="4EDD0252" w14:textId="77777777" w:rsidR="00D47573" w:rsidRDefault="00000000">
      <w:pPr>
        <w:pStyle w:val="NormalWeb"/>
        <w:numPr>
          <w:ilvl w:val="1"/>
          <w:numId w:val="35"/>
        </w:numPr>
        <w:spacing w:before="100" w:after="100"/>
        <w:rPr>
          <w:rFonts w:ascii="Arial" w:hAnsi="Arial" w:cs="Arial"/>
        </w:rPr>
      </w:pPr>
      <w:r>
        <w:rPr>
          <w:rFonts w:ascii="Arial" w:hAnsi="Arial" w:cs="Arial"/>
        </w:rPr>
        <w:t>Navegadores: Chrome, Firefox, Safari.</w:t>
      </w:r>
    </w:p>
    <w:p w14:paraId="0FAED145" w14:textId="77777777" w:rsidR="00D47573" w:rsidRDefault="00000000">
      <w:pPr>
        <w:pStyle w:val="NormalWeb"/>
        <w:numPr>
          <w:ilvl w:val="1"/>
          <w:numId w:val="35"/>
        </w:numPr>
        <w:spacing w:before="100" w:after="100"/>
        <w:rPr>
          <w:rFonts w:ascii="Arial" w:hAnsi="Arial" w:cs="Arial"/>
          <w:lang w:val="es-ES"/>
        </w:rPr>
      </w:pPr>
      <w:r>
        <w:rPr>
          <w:rFonts w:ascii="Arial" w:hAnsi="Arial" w:cs="Arial"/>
          <w:lang w:val="es-ES"/>
        </w:rPr>
        <w:t>Servidor web: Nginx o Apache.</w:t>
      </w:r>
    </w:p>
    <w:p w14:paraId="409EF080" w14:textId="77777777" w:rsidR="00D47573" w:rsidRDefault="00000000">
      <w:pPr>
        <w:pStyle w:val="Ttulo5"/>
        <w:rPr>
          <w:rFonts w:ascii="Arial" w:hAnsi="Arial" w:cs="Arial"/>
          <w:sz w:val="24"/>
          <w:szCs w:val="24"/>
        </w:rPr>
      </w:pPr>
      <w:r>
        <w:rPr>
          <w:rFonts w:ascii="Arial" w:hAnsi="Arial" w:cs="Arial"/>
          <w:sz w:val="24"/>
          <w:szCs w:val="24"/>
        </w:rPr>
        <w:t>3.2.5 Hardware</w:t>
      </w:r>
    </w:p>
    <w:p w14:paraId="2C7D2D53" w14:textId="77777777" w:rsidR="00D47573" w:rsidRDefault="00000000">
      <w:pPr>
        <w:pStyle w:val="NormalWeb"/>
        <w:numPr>
          <w:ilvl w:val="0"/>
          <w:numId w:val="36"/>
        </w:numPr>
        <w:spacing w:before="100" w:after="100"/>
        <w:rPr>
          <w:rFonts w:ascii="Arial" w:hAnsi="Arial" w:cs="Arial"/>
        </w:rPr>
      </w:pPr>
      <w:r>
        <w:rPr>
          <w:rStyle w:val="Textoennegrita"/>
          <w:rFonts w:ascii="Arial" w:hAnsi="Arial" w:cs="Arial"/>
        </w:rPr>
        <w:t>Servidor</w:t>
      </w:r>
      <w:r>
        <w:rPr>
          <w:rFonts w:ascii="Arial" w:hAnsi="Arial" w:cs="Arial"/>
        </w:rPr>
        <w:t>:</w:t>
      </w:r>
    </w:p>
    <w:p w14:paraId="5940A649" w14:textId="77777777" w:rsidR="00D47573" w:rsidRDefault="00000000">
      <w:pPr>
        <w:pStyle w:val="NormalWeb"/>
        <w:numPr>
          <w:ilvl w:val="1"/>
          <w:numId w:val="36"/>
        </w:numPr>
        <w:spacing w:before="100" w:after="100"/>
        <w:rPr>
          <w:rFonts w:ascii="Arial" w:hAnsi="Arial" w:cs="Arial"/>
          <w:lang w:val="es-ES"/>
        </w:rPr>
      </w:pPr>
      <w:r>
        <w:rPr>
          <w:rFonts w:ascii="Arial" w:hAnsi="Arial" w:cs="Arial"/>
          <w:lang w:val="es-ES"/>
        </w:rPr>
        <w:t>Procesador: Quad-core o superior.</w:t>
      </w:r>
    </w:p>
    <w:p w14:paraId="20383642" w14:textId="77777777" w:rsidR="00D47573" w:rsidRDefault="00000000">
      <w:pPr>
        <w:pStyle w:val="NormalWeb"/>
        <w:numPr>
          <w:ilvl w:val="1"/>
          <w:numId w:val="36"/>
        </w:numPr>
        <w:spacing w:before="100" w:after="100"/>
        <w:rPr>
          <w:rFonts w:ascii="Arial" w:hAnsi="Arial" w:cs="Arial"/>
        </w:rPr>
      </w:pPr>
      <w:r>
        <w:rPr>
          <w:rFonts w:ascii="Arial" w:hAnsi="Arial" w:cs="Arial"/>
        </w:rPr>
        <w:t>Memoria RAM: 16 GB.</w:t>
      </w:r>
    </w:p>
    <w:p w14:paraId="27863F7F" w14:textId="77777777" w:rsidR="00D47573" w:rsidRDefault="00000000">
      <w:pPr>
        <w:pStyle w:val="NormalWeb"/>
        <w:numPr>
          <w:ilvl w:val="1"/>
          <w:numId w:val="36"/>
        </w:numPr>
        <w:spacing w:before="100" w:after="100"/>
        <w:rPr>
          <w:rFonts w:ascii="Arial" w:hAnsi="Arial" w:cs="Arial"/>
        </w:rPr>
      </w:pPr>
      <w:r>
        <w:rPr>
          <w:rFonts w:ascii="Arial" w:hAnsi="Arial" w:cs="Arial"/>
        </w:rPr>
        <w:t>Almacenamiento: 500 GB SSD.</w:t>
      </w:r>
    </w:p>
    <w:p w14:paraId="643EA37B" w14:textId="77777777" w:rsidR="00D47573" w:rsidRDefault="00000000">
      <w:pPr>
        <w:pStyle w:val="NormalWeb"/>
        <w:numPr>
          <w:ilvl w:val="0"/>
          <w:numId w:val="36"/>
        </w:numPr>
        <w:spacing w:before="100" w:after="100"/>
        <w:rPr>
          <w:rFonts w:ascii="Arial" w:hAnsi="Arial" w:cs="Arial"/>
        </w:rPr>
      </w:pPr>
      <w:r>
        <w:rPr>
          <w:rStyle w:val="Textoennegrita"/>
          <w:rFonts w:ascii="Arial" w:hAnsi="Arial" w:cs="Arial"/>
        </w:rPr>
        <w:t>Dispositivos del cliente</w:t>
      </w:r>
      <w:r>
        <w:rPr>
          <w:rFonts w:ascii="Arial" w:hAnsi="Arial" w:cs="Arial"/>
        </w:rPr>
        <w:t>:</w:t>
      </w:r>
    </w:p>
    <w:p w14:paraId="5212964D" w14:textId="77777777" w:rsidR="00D47573" w:rsidRDefault="00000000">
      <w:pPr>
        <w:pStyle w:val="NormalWeb"/>
        <w:numPr>
          <w:ilvl w:val="1"/>
          <w:numId w:val="36"/>
        </w:numPr>
        <w:spacing w:before="100" w:after="100"/>
        <w:rPr>
          <w:rFonts w:ascii="Arial" w:hAnsi="Arial" w:cs="Arial"/>
        </w:rPr>
      </w:pPr>
      <w:r>
        <w:rPr>
          <w:rFonts w:ascii="Arial" w:hAnsi="Arial" w:cs="Arial"/>
        </w:rPr>
        <w:t>Procesador: Dual-core.</w:t>
      </w:r>
    </w:p>
    <w:p w14:paraId="2E1CE20A" w14:textId="77777777" w:rsidR="00D47573" w:rsidRDefault="00000000">
      <w:pPr>
        <w:pStyle w:val="NormalWeb"/>
        <w:numPr>
          <w:ilvl w:val="1"/>
          <w:numId w:val="36"/>
        </w:numPr>
        <w:spacing w:before="100" w:after="100"/>
        <w:rPr>
          <w:rFonts w:ascii="Arial" w:hAnsi="Arial" w:cs="Arial"/>
        </w:rPr>
      </w:pPr>
      <w:r>
        <w:rPr>
          <w:rFonts w:ascii="Arial" w:hAnsi="Arial" w:cs="Arial"/>
        </w:rPr>
        <w:t>Memoria RAM: 4 GB.</w:t>
      </w:r>
    </w:p>
    <w:p w14:paraId="251859D9" w14:textId="77777777" w:rsidR="00D47573" w:rsidRDefault="00000000">
      <w:pPr>
        <w:pStyle w:val="Ttulo5"/>
        <w:rPr>
          <w:rFonts w:ascii="Arial" w:hAnsi="Arial" w:cs="Arial"/>
          <w:sz w:val="24"/>
          <w:szCs w:val="24"/>
        </w:rPr>
      </w:pPr>
      <w:r>
        <w:rPr>
          <w:rFonts w:ascii="Arial" w:hAnsi="Arial" w:cs="Arial"/>
          <w:sz w:val="24"/>
          <w:szCs w:val="24"/>
        </w:rPr>
        <w:t>3.2.6 Soporte</w:t>
      </w:r>
    </w:p>
    <w:p w14:paraId="323BA6DC" w14:textId="77777777" w:rsidR="00D47573" w:rsidRDefault="00000000">
      <w:pPr>
        <w:pStyle w:val="NormalWeb"/>
        <w:numPr>
          <w:ilvl w:val="0"/>
          <w:numId w:val="37"/>
        </w:numPr>
        <w:spacing w:before="100" w:after="100"/>
        <w:rPr>
          <w:rFonts w:ascii="Arial" w:hAnsi="Arial" w:cs="Arial"/>
          <w:lang w:val="es-ES"/>
        </w:rPr>
      </w:pPr>
      <w:r>
        <w:rPr>
          <w:rStyle w:val="Textoennegrita"/>
          <w:rFonts w:ascii="Arial" w:hAnsi="Arial" w:cs="Arial"/>
          <w:lang w:val="es-ES"/>
        </w:rPr>
        <w:t>Mantenimiento</w:t>
      </w:r>
      <w:r>
        <w:rPr>
          <w:rFonts w:ascii="Arial" w:hAnsi="Arial" w:cs="Arial"/>
          <w:lang w:val="es-ES"/>
        </w:rPr>
        <w:t>: Documentación clara del código para facilitar futuras actualizaciones.</w:t>
      </w:r>
    </w:p>
    <w:p w14:paraId="357D1546" w14:textId="77777777" w:rsidR="00D47573" w:rsidRDefault="00000000">
      <w:pPr>
        <w:pStyle w:val="NormalWeb"/>
        <w:numPr>
          <w:ilvl w:val="0"/>
          <w:numId w:val="37"/>
        </w:numPr>
        <w:spacing w:before="100" w:after="100"/>
        <w:rPr>
          <w:rFonts w:ascii="Arial" w:hAnsi="Arial" w:cs="Arial"/>
          <w:lang w:val="es-ES"/>
        </w:rPr>
      </w:pPr>
      <w:r>
        <w:rPr>
          <w:rStyle w:val="Textoennegrita"/>
          <w:rFonts w:ascii="Arial" w:hAnsi="Arial" w:cs="Arial"/>
          <w:lang w:val="es-ES"/>
        </w:rPr>
        <w:t>Herramientas</w:t>
      </w:r>
      <w:r>
        <w:rPr>
          <w:rFonts w:ascii="Arial" w:hAnsi="Arial" w:cs="Arial"/>
          <w:lang w:val="es-ES"/>
        </w:rPr>
        <w:t>: Uso de Git para control de versiones.</w:t>
      </w:r>
    </w:p>
    <w:p w14:paraId="1AA5DF9F" w14:textId="77777777" w:rsidR="00D47573" w:rsidRDefault="00000000">
      <w:pPr>
        <w:pStyle w:val="Ttulo5"/>
        <w:ind w:left="360"/>
        <w:rPr>
          <w:rFonts w:ascii="Arial" w:hAnsi="Arial" w:cs="Arial"/>
          <w:sz w:val="24"/>
          <w:szCs w:val="24"/>
        </w:rPr>
      </w:pPr>
      <w:r>
        <w:rPr>
          <w:rFonts w:ascii="Arial" w:hAnsi="Arial" w:cs="Arial"/>
          <w:sz w:val="24"/>
          <w:szCs w:val="24"/>
        </w:rPr>
        <w:t>3.2.7 Restricciones de diseño e implementación</w:t>
      </w:r>
    </w:p>
    <w:p w14:paraId="68808B49" w14:textId="77777777" w:rsidR="00D47573" w:rsidRDefault="00000000">
      <w:pPr>
        <w:pStyle w:val="NormalWeb"/>
        <w:numPr>
          <w:ilvl w:val="0"/>
          <w:numId w:val="38"/>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Lenguaje de programación</w:t>
      </w:r>
      <w:r>
        <w:rPr>
          <w:rFonts w:ascii="Arial" w:hAnsi="Arial" w:cs="Arial"/>
          <w:lang w:val="es-ES"/>
        </w:rPr>
        <w:t>: Python para el backend y JavaScript para el frontend.</w:t>
      </w:r>
    </w:p>
    <w:p w14:paraId="266C5606" w14:textId="77777777" w:rsidR="00D47573" w:rsidRDefault="00000000">
      <w:pPr>
        <w:pStyle w:val="NormalWeb"/>
        <w:numPr>
          <w:ilvl w:val="0"/>
          <w:numId w:val="38"/>
        </w:numPr>
        <w:tabs>
          <w:tab w:val="clear" w:pos="720"/>
          <w:tab w:val="left" w:pos="1080"/>
        </w:tabs>
        <w:spacing w:before="100" w:after="100"/>
        <w:ind w:left="1080"/>
        <w:rPr>
          <w:rFonts w:ascii="Arial" w:hAnsi="Arial" w:cs="Arial"/>
        </w:rPr>
      </w:pPr>
      <w:r>
        <w:rPr>
          <w:rStyle w:val="Textoennegrita"/>
          <w:rFonts w:ascii="Arial" w:hAnsi="Arial" w:cs="Arial"/>
        </w:rPr>
        <w:t>Base de datos</w:t>
      </w:r>
      <w:r>
        <w:rPr>
          <w:rFonts w:ascii="Arial" w:hAnsi="Arial" w:cs="Arial"/>
        </w:rPr>
        <w:t>: PostgreSQL.</w:t>
      </w:r>
    </w:p>
    <w:p w14:paraId="252CEA3D" w14:textId="77777777" w:rsidR="00D47573" w:rsidRDefault="00000000">
      <w:pPr>
        <w:pStyle w:val="NormalWeb"/>
        <w:numPr>
          <w:ilvl w:val="0"/>
          <w:numId w:val="38"/>
        </w:numPr>
        <w:tabs>
          <w:tab w:val="clear" w:pos="720"/>
          <w:tab w:val="left" w:pos="1080"/>
        </w:tabs>
        <w:spacing w:before="100" w:after="100"/>
        <w:ind w:left="1080"/>
        <w:rPr>
          <w:rFonts w:ascii="Arial" w:hAnsi="Arial" w:cs="Arial"/>
        </w:rPr>
      </w:pPr>
      <w:r>
        <w:rPr>
          <w:rStyle w:val="Textoennegrita"/>
          <w:rFonts w:ascii="Arial" w:hAnsi="Arial" w:cs="Arial"/>
        </w:rPr>
        <w:t>Framework</w:t>
      </w:r>
      <w:r>
        <w:rPr>
          <w:rFonts w:ascii="Arial" w:hAnsi="Arial" w:cs="Arial"/>
        </w:rPr>
        <w:t>: Django.</w:t>
      </w:r>
    </w:p>
    <w:p w14:paraId="4722F9A1" w14:textId="77777777" w:rsidR="00D47573" w:rsidRDefault="00000000">
      <w:pPr>
        <w:pStyle w:val="Ttulo5"/>
        <w:ind w:left="360"/>
        <w:rPr>
          <w:rFonts w:ascii="Arial" w:hAnsi="Arial" w:cs="Arial"/>
          <w:sz w:val="24"/>
          <w:szCs w:val="24"/>
        </w:rPr>
      </w:pPr>
      <w:r>
        <w:rPr>
          <w:rFonts w:ascii="Arial" w:hAnsi="Arial" w:cs="Arial"/>
          <w:sz w:val="24"/>
          <w:szCs w:val="24"/>
        </w:rPr>
        <w:t>3.2.8 Documentación de usuarios en línea y ayuda del sistema</w:t>
      </w:r>
    </w:p>
    <w:p w14:paraId="23CF7CAB" w14:textId="77777777" w:rsidR="00D47573" w:rsidRDefault="00000000">
      <w:pPr>
        <w:pStyle w:val="NormalWeb"/>
        <w:numPr>
          <w:ilvl w:val="0"/>
          <w:numId w:val="39"/>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Guía de usuario</w:t>
      </w:r>
      <w:r>
        <w:rPr>
          <w:rFonts w:ascii="Arial" w:hAnsi="Arial" w:cs="Arial"/>
          <w:lang w:val="es-ES"/>
        </w:rPr>
        <w:t>: Incluir tutoriales interactivos y FAQs.</w:t>
      </w:r>
    </w:p>
    <w:p w14:paraId="69EE642A" w14:textId="77777777" w:rsidR="00D47573" w:rsidRDefault="00000000">
      <w:pPr>
        <w:pStyle w:val="NormalWeb"/>
        <w:numPr>
          <w:ilvl w:val="0"/>
          <w:numId w:val="39"/>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Soporte en tiempo real</w:t>
      </w:r>
      <w:r>
        <w:rPr>
          <w:rFonts w:ascii="Arial" w:hAnsi="Arial" w:cs="Arial"/>
          <w:lang w:val="es-ES"/>
        </w:rPr>
        <w:t>: Incorporar un sistema de chat para soporte.</w:t>
      </w:r>
    </w:p>
    <w:p w14:paraId="79859A5D" w14:textId="77777777" w:rsidR="00D47573" w:rsidRDefault="00000000">
      <w:pPr>
        <w:pStyle w:val="Ttulo5"/>
        <w:ind w:left="360"/>
        <w:rPr>
          <w:rFonts w:ascii="Arial" w:hAnsi="Arial" w:cs="Arial"/>
          <w:sz w:val="24"/>
          <w:szCs w:val="24"/>
        </w:rPr>
      </w:pPr>
      <w:r>
        <w:rPr>
          <w:rFonts w:ascii="Arial" w:hAnsi="Arial" w:cs="Arial"/>
          <w:sz w:val="24"/>
          <w:szCs w:val="24"/>
        </w:rPr>
        <w:t>3.2.9 Apariencia o interfaz externa</w:t>
      </w:r>
    </w:p>
    <w:p w14:paraId="157FCC56" w14:textId="77777777" w:rsidR="00D47573" w:rsidRDefault="00000000">
      <w:pPr>
        <w:pStyle w:val="NormalWeb"/>
        <w:numPr>
          <w:ilvl w:val="0"/>
          <w:numId w:val="40"/>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Diseño responsivo</w:t>
      </w:r>
      <w:r>
        <w:rPr>
          <w:rFonts w:ascii="Arial" w:hAnsi="Arial" w:cs="Arial"/>
          <w:lang w:val="es-ES"/>
        </w:rPr>
        <w:t>: Adaptable a diferentes tamaños de pantalla.</w:t>
      </w:r>
    </w:p>
    <w:p w14:paraId="62CEBE1B" w14:textId="77777777" w:rsidR="00D47573" w:rsidRDefault="00000000">
      <w:pPr>
        <w:pStyle w:val="NormalWeb"/>
        <w:numPr>
          <w:ilvl w:val="0"/>
          <w:numId w:val="40"/>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Esquema de colores</w:t>
      </w:r>
      <w:r>
        <w:rPr>
          <w:rFonts w:ascii="Arial" w:hAnsi="Arial" w:cs="Arial"/>
          <w:lang w:val="es-ES"/>
        </w:rPr>
        <w:t>: Tonos cálidos y neutrales para un ambiente profesional.</w:t>
      </w:r>
    </w:p>
    <w:p w14:paraId="305FFADC" w14:textId="77777777" w:rsidR="00D47573" w:rsidRDefault="00000000">
      <w:pPr>
        <w:pStyle w:val="Ttulo5"/>
        <w:ind w:left="360"/>
        <w:rPr>
          <w:rFonts w:ascii="Arial" w:hAnsi="Arial" w:cs="Arial"/>
          <w:sz w:val="24"/>
          <w:szCs w:val="24"/>
        </w:rPr>
      </w:pPr>
      <w:r>
        <w:rPr>
          <w:rFonts w:ascii="Arial" w:hAnsi="Arial" w:cs="Arial"/>
          <w:sz w:val="24"/>
          <w:szCs w:val="24"/>
        </w:rPr>
        <w:t>3.2.10 Requisitos de licencia</w:t>
      </w:r>
    </w:p>
    <w:p w14:paraId="6D2796B9" w14:textId="77777777" w:rsidR="00D47573" w:rsidRDefault="00000000">
      <w:pPr>
        <w:pStyle w:val="NormalWeb"/>
        <w:numPr>
          <w:ilvl w:val="0"/>
          <w:numId w:val="41"/>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Software libre</w:t>
      </w:r>
      <w:r>
        <w:rPr>
          <w:rFonts w:ascii="Arial" w:hAnsi="Arial" w:cs="Arial"/>
          <w:lang w:val="es-ES"/>
        </w:rPr>
        <w:t>: Utilizar licencias MIT o similares para componentes de software.</w:t>
      </w:r>
    </w:p>
    <w:p w14:paraId="22CE1804" w14:textId="77777777" w:rsidR="00D47573" w:rsidRDefault="00000000">
      <w:pPr>
        <w:pStyle w:val="Ttulo5"/>
        <w:ind w:left="360"/>
        <w:rPr>
          <w:rFonts w:ascii="Arial" w:hAnsi="Arial" w:cs="Arial"/>
          <w:sz w:val="24"/>
          <w:szCs w:val="24"/>
        </w:rPr>
      </w:pPr>
      <w:r>
        <w:rPr>
          <w:rFonts w:ascii="Arial" w:hAnsi="Arial" w:cs="Arial"/>
          <w:sz w:val="24"/>
          <w:szCs w:val="24"/>
        </w:rPr>
        <w:t>3.2.11 Requisitos legales, de derecho de autor y otros</w:t>
      </w:r>
    </w:p>
    <w:p w14:paraId="577C1F01" w14:textId="77777777" w:rsidR="00D47573" w:rsidRDefault="00000000">
      <w:pPr>
        <w:pStyle w:val="NormalWeb"/>
        <w:numPr>
          <w:ilvl w:val="0"/>
          <w:numId w:val="42"/>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Protección de datos</w:t>
      </w:r>
      <w:r>
        <w:rPr>
          <w:rFonts w:ascii="Arial" w:hAnsi="Arial" w:cs="Arial"/>
          <w:lang w:val="es-ES"/>
        </w:rPr>
        <w:t>: Cumplir con las regulaciones del RGPD.</w:t>
      </w:r>
    </w:p>
    <w:p w14:paraId="4FBE4320" w14:textId="77777777" w:rsidR="00D47573" w:rsidRDefault="00000000">
      <w:pPr>
        <w:pStyle w:val="NormalWeb"/>
        <w:numPr>
          <w:ilvl w:val="0"/>
          <w:numId w:val="42"/>
        </w:numPr>
        <w:tabs>
          <w:tab w:val="clear" w:pos="720"/>
          <w:tab w:val="left" w:pos="1080"/>
        </w:tabs>
        <w:spacing w:before="100" w:after="100"/>
        <w:ind w:left="1080"/>
        <w:rPr>
          <w:rFonts w:ascii="Arial" w:hAnsi="Arial" w:cs="Arial"/>
          <w:lang w:val="es-ES"/>
        </w:rPr>
      </w:pPr>
      <w:r>
        <w:rPr>
          <w:rStyle w:val="Textoennegrita"/>
          <w:rFonts w:ascii="Arial" w:hAnsi="Arial" w:cs="Arial"/>
          <w:lang w:val="es-ES"/>
        </w:rPr>
        <w:t>Avisos legales</w:t>
      </w:r>
      <w:r>
        <w:rPr>
          <w:rFonts w:ascii="Arial" w:hAnsi="Arial" w:cs="Arial"/>
          <w:lang w:val="es-ES"/>
        </w:rPr>
        <w:t>: Mostrar términos y condiciones claros para los usuarios.</w:t>
      </w:r>
    </w:p>
    <w:p w14:paraId="512213B1" w14:textId="77777777" w:rsidR="00D47573" w:rsidRDefault="00D47573">
      <w:pPr>
        <w:pStyle w:val="Ttulo1"/>
        <w:tabs>
          <w:tab w:val="left" w:pos="0"/>
        </w:tabs>
        <w:rPr>
          <w:rFonts w:cs="Arial"/>
          <w:iCs/>
          <w:sz w:val="26"/>
          <w:szCs w:val="26"/>
        </w:rPr>
      </w:pPr>
    </w:p>
    <w:p w14:paraId="235A4AD0" w14:textId="77777777" w:rsidR="00D47573" w:rsidRDefault="00000000">
      <w:pPr>
        <w:pStyle w:val="Ttulo1"/>
        <w:tabs>
          <w:tab w:val="left" w:pos="0"/>
        </w:tabs>
        <w:rPr>
          <w:rFonts w:cs="Arial"/>
          <w:i/>
          <w:iCs/>
          <w:color w:val="0000FF"/>
          <w:sz w:val="26"/>
          <w:szCs w:val="26"/>
        </w:rPr>
      </w:pPr>
      <w:r>
        <w:rPr>
          <w:rFonts w:cs="Arial"/>
          <w:iCs/>
          <w:sz w:val="26"/>
          <w:szCs w:val="26"/>
        </w:rPr>
        <w:t>Conclusiones parciales</w:t>
      </w:r>
    </w:p>
    <w:p w14:paraId="59F4DB69" w14:textId="77777777" w:rsidR="00D47573" w:rsidRDefault="00000000">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En este capítulo se han definido los requisitos necesarios para garantizar un desarrollo exitoso del sistema de gestión hotelera. Estos lineamientos establecen una base sólida para avanzar hacia las siguientes etapas del proyecto, asegurando que el sistema cumpla con las expectativas de los usuarios y los objetivos del negocio.</w:t>
      </w:r>
    </w:p>
    <w:p w14:paraId="219240C9" w14:textId="77777777" w:rsidR="00D47573" w:rsidRDefault="00D47573">
      <w:pPr>
        <w:spacing w:before="100" w:beforeAutospacing="1" w:after="100" w:afterAutospacing="1" w:line="240" w:lineRule="auto"/>
        <w:rPr>
          <w:rFonts w:ascii="Arial" w:eastAsia="Times New Roman" w:hAnsi="Arial" w:cs="Arial"/>
          <w:sz w:val="24"/>
          <w:szCs w:val="24"/>
        </w:rPr>
      </w:pPr>
    </w:p>
    <w:p w14:paraId="02CC193E" w14:textId="77777777" w:rsidR="00D47573" w:rsidRDefault="00D47573">
      <w:pPr>
        <w:pStyle w:val="Ttulo1"/>
      </w:pPr>
      <w:bookmarkStart w:id="4" w:name="_Toc188201360"/>
    </w:p>
    <w:p w14:paraId="6AF1182B" w14:textId="77777777" w:rsidR="00D47573" w:rsidRDefault="00D47573">
      <w:pPr>
        <w:pStyle w:val="Ttulo1"/>
      </w:pPr>
    </w:p>
    <w:p w14:paraId="3E390FC0" w14:textId="77777777" w:rsidR="00D47573" w:rsidRDefault="00000000">
      <w:pPr>
        <w:pStyle w:val="Ttulo1"/>
        <w:rPr>
          <w:i/>
          <w:color w:val="0000FF"/>
          <w:sz w:val="24"/>
          <w:szCs w:val="24"/>
        </w:rPr>
      </w:pPr>
      <w:r>
        <w:t>Capítulo IV. Modelado de la Estructura y Comportamiento</w:t>
      </w:r>
      <w:bookmarkEnd w:id="4"/>
      <w:r>
        <w:rPr>
          <w:i/>
          <w:color w:val="0000FF"/>
          <w:sz w:val="24"/>
          <w:szCs w:val="24"/>
        </w:rPr>
        <w:t xml:space="preserve"> </w:t>
      </w:r>
      <w:bookmarkStart w:id="5" w:name="_Toc342950959"/>
    </w:p>
    <w:p w14:paraId="2E1E1956" w14:textId="77777777" w:rsidR="00D47573" w:rsidRDefault="00000000">
      <w:pPr>
        <w:pStyle w:val="Ttulo1"/>
        <w:rPr>
          <w:rFonts w:cs="Arial"/>
          <w:iCs/>
          <w:sz w:val="26"/>
          <w:szCs w:val="26"/>
        </w:rPr>
      </w:pPr>
      <w:r>
        <w:rPr>
          <w:rFonts w:cs="Arial"/>
          <w:iCs/>
          <w:sz w:val="26"/>
          <w:szCs w:val="26"/>
        </w:rPr>
        <w:t>Introducción</w:t>
      </w:r>
    </w:p>
    <w:p w14:paraId="53BEB0E3" w14:textId="77777777" w:rsidR="00D47573" w:rsidRDefault="00000000">
      <w:pPr>
        <w:pStyle w:val="Textoindependiente"/>
        <w:rPr>
          <w:sz w:val="24"/>
        </w:rPr>
      </w:pPr>
      <w:r>
        <w:rPr>
          <w:sz w:val="24"/>
        </w:rPr>
        <w:t>La estructura y comportamiento de un sistema puede definirse mediante sus componentes. Estos se reflejan en los diagramas de clases y de interacción, que permiten evaluar la estructura del sistema y su comportamiento. En este capítulo se utilizarán estos para tal fin.</w:t>
      </w:r>
    </w:p>
    <w:p w14:paraId="5594DA97" w14:textId="77777777" w:rsidR="00D47573" w:rsidRDefault="00D47573">
      <w:pPr>
        <w:pStyle w:val="Ttulo2"/>
        <w:numPr>
          <w:ilvl w:val="1"/>
          <w:numId w:val="0"/>
        </w:numPr>
        <w:rPr>
          <w:rFonts w:ascii="Arial" w:eastAsia="Calibri" w:hAnsi="Arial" w:cs="Arial"/>
          <w:bCs/>
          <w:iCs w:val="0"/>
          <w:kern w:val="0"/>
          <w:sz w:val="24"/>
          <w:szCs w:val="24"/>
        </w:rPr>
      </w:pPr>
      <w:bookmarkStart w:id="6" w:name="_Toc342950960"/>
      <w:bookmarkEnd w:id="5"/>
    </w:p>
    <w:p w14:paraId="4A92C2CC" w14:textId="77777777" w:rsidR="00D47573" w:rsidRDefault="00000000">
      <w:pPr>
        <w:pStyle w:val="Ttulo2"/>
        <w:numPr>
          <w:ilvl w:val="1"/>
          <w:numId w:val="0"/>
        </w:numPr>
        <w:rPr>
          <w:rFonts w:ascii="Arial" w:eastAsia="Calibri" w:hAnsi="Arial" w:cs="Arial"/>
          <w:bCs/>
          <w:iCs w:val="0"/>
          <w:kern w:val="0"/>
          <w:sz w:val="24"/>
          <w:szCs w:val="24"/>
        </w:rPr>
      </w:pPr>
      <w:r w:rsidRPr="00963B4A">
        <w:rPr>
          <w:rFonts w:ascii="Arial" w:eastAsia="Calibri" w:hAnsi="Arial" w:cs="Arial"/>
          <w:bCs/>
          <w:iCs w:val="0"/>
          <w:kern w:val="0"/>
          <w:sz w:val="24"/>
          <w:szCs w:val="24"/>
        </w:rPr>
        <w:t>4</w:t>
      </w:r>
      <w:r>
        <w:rPr>
          <w:rFonts w:ascii="Arial" w:eastAsia="Calibri" w:hAnsi="Arial" w:cs="Arial"/>
          <w:bCs/>
          <w:iCs w:val="0"/>
          <w:kern w:val="0"/>
          <w:sz w:val="24"/>
          <w:szCs w:val="24"/>
        </w:rPr>
        <w:t>.2  Diagramas de clases</w:t>
      </w:r>
      <w:bookmarkEnd w:id="6"/>
    </w:p>
    <w:p w14:paraId="7B47F42E" w14:textId="77777777" w:rsidR="00D47573" w:rsidRDefault="00D47573">
      <w:pPr>
        <w:pStyle w:val="Textoindependiente"/>
      </w:pPr>
    </w:p>
    <w:p w14:paraId="126F9461" w14:textId="77777777" w:rsidR="00D47573" w:rsidRDefault="00000000">
      <w:pPr>
        <w:pStyle w:val="Ttulo3"/>
        <w:numPr>
          <w:ilvl w:val="2"/>
          <w:numId w:val="0"/>
        </w:numPr>
        <w:tabs>
          <w:tab w:val="left" w:pos="0"/>
        </w:tabs>
        <w:spacing w:line="276" w:lineRule="auto"/>
        <w:jc w:val="both"/>
        <w:rPr>
          <w:rFonts w:ascii="Arial" w:hAnsi="Arial" w:cs="Arial"/>
          <w:iCs/>
          <w:sz w:val="24"/>
          <w:szCs w:val="24"/>
        </w:rPr>
      </w:pPr>
      <w:r w:rsidRPr="00963B4A">
        <w:rPr>
          <w:rFonts w:ascii="Arial" w:eastAsia="Calibri" w:hAnsi="Arial" w:cs="Arial"/>
          <w:iCs/>
          <w:kern w:val="0"/>
          <w:sz w:val="24"/>
        </w:rPr>
        <w:t>4</w:t>
      </w:r>
      <w:r>
        <w:rPr>
          <w:rFonts w:ascii="Arial" w:eastAsia="Calibri" w:hAnsi="Arial" w:cs="Arial"/>
          <w:iCs/>
          <w:kern w:val="0"/>
          <w:sz w:val="24"/>
        </w:rPr>
        <w:t>.2.1  Diagrama de clases del Caso de uso &lt;</w:t>
      </w:r>
      <w:r w:rsidRPr="00963B4A">
        <w:rPr>
          <w:rFonts w:ascii="Arial" w:eastAsia="Calibri" w:hAnsi="Arial" w:cs="Arial"/>
          <w:iCs/>
          <w:kern w:val="0"/>
          <w:sz w:val="24"/>
        </w:rPr>
        <w:t>Reserva de Habitaciones</w:t>
      </w:r>
      <w:r>
        <w:rPr>
          <w:rFonts w:ascii="Arial" w:eastAsia="Calibri" w:hAnsi="Arial" w:cs="Arial"/>
          <w:iCs/>
          <w:kern w:val="0"/>
          <w:sz w:val="24"/>
        </w:rPr>
        <w:t>&gt;</w:t>
      </w:r>
      <w:r>
        <w:rPr>
          <w:rFonts w:ascii="Arial" w:eastAsia="Calibri" w:hAnsi="Arial" w:cs="Arial"/>
          <w:b w:val="0"/>
          <w:iCs/>
          <w:kern w:val="0"/>
          <w:sz w:val="24"/>
        </w:rPr>
        <w:t xml:space="preserve"> </w:t>
      </w:r>
      <w:r>
        <w:rPr>
          <w:rFonts w:ascii="Arial" w:eastAsia="Calibri" w:hAnsi="Arial" w:cs="Arial"/>
          <w:bCs w:val="0"/>
          <w:iCs/>
          <w:kern w:val="0"/>
          <w:sz w:val="24"/>
        </w:rPr>
        <w:t xml:space="preserve"> </w:t>
      </w:r>
    </w:p>
    <w:p w14:paraId="5D9C16E4" w14:textId="77777777" w:rsidR="00D47573" w:rsidRDefault="00D47573">
      <w:pPr>
        <w:pStyle w:val="Textoindependiente"/>
        <w:rPr>
          <w:lang w:val="es-MX"/>
        </w:rPr>
      </w:pPr>
    </w:p>
    <w:p w14:paraId="482717DF" w14:textId="77777777" w:rsidR="00D47573" w:rsidRDefault="00000000">
      <w:pPr>
        <w:rPr>
          <w:rFonts w:ascii="Arial" w:hAnsi="Arial" w:cs="Arial"/>
          <w:b/>
          <w:bCs/>
          <w:iCs/>
          <w:sz w:val="24"/>
          <w:szCs w:val="24"/>
          <w:lang w:val="es-UY"/>
        </w:rPr>
      </w:pPr>
      <w:r>
        <w:rPr>
          <w:rFonts w:ascii="Arial" w:hAnsi="Arial" w:cs="Arial"/>
          <w:b/>
          <w:bCs/>
          <w:iCs/>
          <w:noProof/>
          <w:sz w:val="24"/>
          <w:szCs w:val="24"/>
          <w:lang w:val="es-UY"/>
        </w:rPr>
        <w:drawing>
          <wp:inline distT="0" distB="0" distL="114300" distR="114300" wp14:anchorId="674BCBD6" wp14:editId="61D7BEBC">
            <wp:extent cx="5267960" cy="4756785"/>
            <wp:effectExtent l="0" t="0" r="5080" b="13335"/>
            <wp:docPr id="19" name="Imagen 19" descr="Class 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lass Diagram1"/>
                    <pic:cNvPicPr>
                      <a:picLocks noChangeAspect="1"/>
                    </pic:cNvPicPr>
                  </pic:nvPicPr>
                  <pic:blipFill>
                    <a:blip r:embed="rId16"/>
                    <a:stretch>
                      <a:fillRect/>
                    </a:stretch>
                  </pic:blipFill>
                  <pic:spPr>
                    <a:xfrm>
                      <a:off x="0" y="0"/>
                      <a:ext cx="5267960" cy="4756785"/>
                    </a:xfrm>
                    <a:prstGeom prst="rect">
                      <a:avLst/>
                    </a:prstGeom>
                  </pic:spPr>
                </pic:pic>
              </a:graphicData>
            </a:graphic>
          </wp:inline>
        </w:drawing>
      </w:r>
    </w:p>
    <w:p w14:paraId="1ECBA732" w14:textId="77777777" w:rsidR="00D47573" w:rsidRDefault="00D47573">
      <w:pPr>
        <w:rPr>
          <w:rFonts w:ascii="Arial" w:hAnsi="Arial" w:cs="Arial"/>
          <w:b/>
          <w:bCs/>
          <w:iCs/>
          <w:sz w:val="24"/>
          <w:szCs w:val="24"/>
        </w:rPr>
      </w:pPr>
    </w:p>
    <w:p w14:paraId="05D9F332" w14:textId="77777777" w:rsidR="00D47573" w:rsidRDefault="00D47573">
      <w:pPr>
        <w:rPr>
          <w:rFonts w:ascii="Arial" w:hAnsi="Arial" w:cs="Arial"/>
          <w:b/>
          <w:bCs/>
          <w:iCs/>
          <w:sz w:val="24"/>
          <w:szCs w:val="24"/>
        </w:rPr>
      </w:pPr>
    </w:p>
    <w:p w14:paraId="15538A53" w14:textId="77777777" w:rsidR="00D47573" w:rsidRDefault="00D47573">
      <w:pPr>
        <w:rPr>
          <w:rFonts w:ascii="Arial" w:hAnsi="Arial" w:cs="Arial"/>
          <w:b/>
          <w:bCs/>
          <w:iCs/>
          <w:sz w:val="24"/>
          <w:szCs w:val="24"/>
        </w:rPr>
      </w:pPr>
    </w:p>
    <w:p w14:paraId="40EE5EBB" w14:textId="77777777" w:rsidR="00D47573" w:rsidRDefault="00D47573">
      <w:pPr>
        <w:rPr>
          <w:rFonts w:ascii="Arial" w:hAnsi="Arial" w:cs="Arial"/>
          <w:b/>
          <w:bCs/>
          <w:iCs/>
          <w:sz w:val="24"/>
          <w:szCs w:val="24"/>
        </w:rPr>
      </w:pPr>
    </w:p>
    <w:p w14:paraId="13B4F7D7" w14:textId="77777777" w:rsidR="00D47573" w:rsidRDefault="00000000">
      <w:pPr>
        <w:rPr>
          <w:rFonts w:ascii="Arial" w:hAnsi="Arial" w:cs="Arial"/>
          <w:b/>
          <w:bCs/>
          <w:i/>
          <w:iCs/>
          <w:color w:val="0000FF"/>
          <w:sz w:val="24"/>
          <w:szCs w:val="24"/>
        </w:rPr>
      </w:pPr>
      <w:r>
        <w:rPr>
          <w:rFonts w:ascii="Arial" w:hAnsi="Arial" w:cs="Arial"/>
          <w:b/>
          <w:bCs/>
          <w:iCs/>
          <w:sz w:val="24"/>
          <w:szCs w:val="24"/>
        </w:rPr>
        <w:t>Descripción de clases del Caso de uso &lt;</w:t>
      </w:r>
      <w:r w:rsidRPr="00963B4A">
        <w:rPr>
          <w:rFonts w:ascii="Arial" w:hAnsi="Arial" w:cs="Arial"/>
          <w:b/>
          <w:bCs/>
          <w:iCs/>
          <w:sz w:val="24"/>
          <w:szCs w:val="24"/>
        </w:rPr>
        <w:t>Reserva de Habitaciones</w:t>
      </w:r>
      <w:r>
        <w:rPr>
          <w:rFonts w:ascii="Arial" w:hAnsi="Arial" w:cs="Arial"/>
          <w:b/>
          <w:bCs/>
          <w:iCs/>
          <w:sz w:val="24"/>
          <w:szCs w:val="24"/>
        </w:rPr>
        <w:t>&gt;</w:t>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CellMar>
          <w:left w:w="70" w:type="dxa"/>
          <w:right w:w="70" w:type="dxa"/>
        </w:tblCellMar>
        <w:tblLook w:val="04A0" w:firstRow="1" w:lastRow="0" w:firstColumn="1" w:lastColumn="0" w:noHBand="0" w:noVBand="1"/>
      </w:tblPr>
      <w:tblGrid>
        <w:gridCol w:w="496"/>
        <w:gridCol w:w="2693"/>
        <w:gridCol w:w="5103"/>
      </w:tblGrid>
      <w:tr w:rsidR="00D47573" w14:paraId="24772FB7" w14:textId="77777777">
        <w:trPr>
          <w:trHeight w:hRule="exact" w:val="635"/>
        </w:trPr>
        <w:tc>
          <w:tcPr>
            <w:tcW w:w="496" w:type="dxa"/>
            <w:shd w:val="clear" w:color="auto" w:fill="CCCCFF"/>
          </w:tcPr>
          <w:p w14:paraId="2094A6A9" w14:textId="77777777" w:rsidR="00D47573" w:rsidRDefault="00000000">
            <w:pPr>
              <w:pStyle w:val="Textoindependiente"/>
              <w:spacing w:after="0"/>
              <w:ind w:left="-71"/>
              <w:rPr>
                <w:rFonts w:cs="Arial"/>
                <w:b/>
                <w:szCs w:val="22"/>
              </w:rPr>
            </w:pPr>
            <w:r>
              <w:rPr>
                <w:rFonts w:cs="Arial"/>
                <w:b/>
                <w:szCs w:val="22"/>
              </w:rPr>
              <w:t>No.</w:t>
            </w:r>
          </w:p>
        </w:tc>
        <w:tc>
          <w:tcPr>
            <w:tcW w:w="2693" w:type="dxa"/>
            <w:shd w:val="clear" w:color="auto" w:fill="CCCCFF"/>
          </w:tcPr>
          <w:p w14:paraId="01CA53AD" w14:textId="77777777" w:rsidR="00D47573" w:rsidRDefault="00000000">
            <w:pPr>
              <w:rPr>
                <w:rFonts w:ascii="Arial" w:hAnsi="Arial" w:cs="Arial"/>
                <w:b/>
              </w:rPr>
            </w:pPr>
            <w:r>
              <w:rPr>
                <w:rFonts w:ascii="Arial" w:hAnsi="Arial" w:cs="Arial"/>
                <w:b/>
              </w:rPr>
              <w:t>Nombre de la Clase</w:t>
            </w:r>
          </w:p>
          <w:p w14:paraId="49F8C2C1" w14:textId="77777777" w:rsidR="00D47573" w:rsidRDefault="00D47573">
            <w:pPr>
              <w:pStyle w:val="Textoindependiente"/>
              <w:spacing w:after="0"/>
              <w:rPr>
                <w:rFonts w:cs="Arial"/>
                <w:b/>
                <w:szCs w:val="22"/>
              </w:rPr>
            </w:pPr>
          </w:p>
        </w:tc>
        <w:tc>
          <w:tcPr>
            <w:tcW w:w="5103" w:type="dxa"/>
            <w:shd w:val="clear" w:color="auto" w:fill="CCCCFF"/>
          </w:tcPr>
          <w:p w14:paraId="675434B7" w14:textId="77777777" w:rsidR="00D47573" w:rsidRDefault="00000000">
            <w:pPr>
              <w:pStyle w:val="Textoindependiente"/>
              <w:spacing w:after="0"/>
              <w:rPr>
                <w:rFonts w:cs="Arial"/>
                <w:b/>
                <w:szCs w:val="22"/>
              </w:rPr>
            </w:pPr>
            <w:r>
              <w:rPr>
                <w:rFonts w:cs="Arial"/>
                <w:b/>
                <w:szCs w:val="22"/>
              </w:rPr>
              <w:t>Descripción</w:t>
            </w:r>
          </w:p>
        </w:tc>
      </w:tr>
      <w:tr w:rsidR="00D47573" w14:paraId="58216C36" w14:textId="77777777">
        <w:trPr>
          <w:trHeight w:val="362"/>
        </w:trPr>
        <w:tc>
          <w:tcPr>
            <w:tcW w:w="496" w:type="dxa"/>
          </w:tcPr>
          <w:p w14:paraId="0B6E5427" w14:textId="77777777" w:rsidR="00D47573" w:rsidRDefault="00000000">
            <w:pPr>
              <w:pStyle w:val="Textoindependiente"/>
              <w:spacing w:after="0" w:line="360" w:lineRule="auto"/>
              <w:ind w:left="-71"/>
              <w:rPr>
                <w:rFonts w:cs="Arial"/>
                <w:szCs w:val="22"/>
                <w:lang w:val="en-US"/>
              </w:rPr>
            </w:pPr>
            <w:r>
              <w:rPr>
                <w:rFonts w:cs="Arial"/>
                <w:szCs w:val="22"/>
                <w:lang w:val="en-US"/>
              </w:rPr>
              <w:t>1</w:t>
            </w:r>
          </w:p>
        </w:tc>
        <w:tc>
          <w:tcPr>
            <w:tcW w:w="2693" w:type="dxa"/>
          </w:tcPr>
          <w:p w14:paraId="229F1963" w14:textId="77777777" w:rsidR="00D47573" w:rsidRDefault="00000000">
            <w:pPr>
              <w:pStyle w:val="Textoindependiente"/>
              <w:spacing w:after="0" w:line="360" w:lineRule="auto"/>
              <w:rPr>
                <w:rFonts w:cs="Arial"/>
                <w:szCs w:val="22"/>
                <w:lang w:val="es-MX"/>
              </w:rPr>
            </w:pPr>
            <w:r>
              <w:rPr>
                <w:rFonts w:cs="Arial"/>
                <w:szCs w:val="22"/>
                <w:lang w:val="es-MX"/>
              </w:rPr>
              <w:t>Cliente</w:t>
            </w:r>
          </w:p>
        </w:tc>
        <w:tc>
          <w:tcPr>
            <w:tcW w:w="5103" w:type="dxa"/>
          </w:tcPr>
          <w:p w14:paraId="4C9DADCD" w14:textId="77777777" w:rsidR="00D47573" w:rsidRDefault="00000000">
            <w:pPr>
              <w:pStyle w:val="Textoindependiente"/>
              <w:spacing w:after="0"/>
              <w:rPr>
                <w:rFonts w:cs="Arial"/>
                <w:szCs w:val="22"/>
              </w:rPr>
            </w:pPr>
            <w:r>
              <w:rPr>
                <w:szCs w:val="22"/>
              </w:rPr>
              <w:t>Cliente que realiza reservas; incluye datos personales y métodos para gestionar sus reservas.</w:t>
            </w:r>
          </w:p>
        </w:tc>
      </w:tr>
      <w:tr w:rsidR="00D47573" w14:paraId="67543370" w14:textId="77777777">
        <w:trPr>
          <w:trHeight w:val="362"/>
        </w:trPr>
        <w:tc>
          <w:tcPr>
            <w:tcW w:w="496" w:type="dxa"/>
          </w:tcPr>
          <w:p w14:paraId="15412C2F" w14:textId="77777777" w:rsidR="00D47573" w:rsidRDefault="00000000">
            <w:pPr>
              <w:pStyle w:val="Textoindependiente"/>
              <w:spacing w:after="0" w:line="360" w:lineRule="auto"/>
              <w:ind w:left="-71"/>
              <w:rPr>
                <w:rFonts w:cs="Arial"/>
                <w:szCs w:val="22"/>
                <w:lang w:val="es-MX"/>
              </w:rPr>
            </w:pPr>
            <w:r>
              <w:rPr>
                <w:rFonts w:cs="Arial"/>
                <w:szCs w:val="22"/>
                <w:lang w:val="es-MX"/>
              </w:rPr>
              <w:t>2</w:t>
            </w:r>
          </w:p>
        </w:tc>
        <w:tc>
          <w:tcPr>
            <w:tcW w:w="2693" w:type="dxa"/>
          </w:tcPr>
          <w:p w14:paraId="0048D561" w14:textId="77777777" w:rsidR="00D47573" w:rsidRDefault="00000000">
            <w:pPr>
              <w:pStyle w:val="Textoindependiente"/>
              <w:spacing w:after="0" w:line="360" w:lineRule="auto"/>
              <w:rPr>
                <w:rFonts w:cs="Arial"/>
                <w:szCs w:val="22"/>
                <w:lang w:val="es-MX"/>
              </w:rPr>
            </w:pPr>
            <w:r>
              <w:rPr>
                <w:rFonts w:cs="Arial"/>
                <w:szCs w:val="22"/>
                <w:lang w:val="es-MX"/>
              </w:rPr>
              <w:t>Reservar habitación</w:t>
            </w:r>
          </w:p>
        </w:tc>
        <w:tc>
          <w:tcPr>
            <w:tcW w:w="5103" w:type="dxa"/>
          </w:tcPr>
          <w:p w14:paraId="052E969A" w14:textId="77777777" w:rsidR="00D47573" w:rsidRDefault="00000000">
            <w:pPr>
              <w:pStyle w:val="Textoindependiente"/>
              <w:spacing w:after="0"/>
              <w:rPr>
                <w:rFonts w:cs="Arial"/>
                <w:szCs w:val="22"/>
              </w:rPr>
            </w:pPr>
            <w:r>
              <w:rPr>
                <w:szCs w:val="22"/>
              </w:rPr>
              <w:t>Administra fechas, estado y habitaciones reservadas.</w:t>
            </w:r>
          </w:p>
        </w:tc>
      </w:tr>
      <w:tr w:rsidR="00D47573" w14:paraId="21A22D89" w14:textId="77777777">
        <w:trPr>
          <w:trHeight w:val="362"/>
        </w:trPr>
        <w:tc>
          <w:tcPr>
            <w:tcW w:w="496" w:type="dxa"/>
          </w:tcPr>
          <w:p w14:paraId="24463F52" w14:textId="77777777" w:rsidR="00D47573" w:rsidRDefault="00000000">
            <w:pPr>
              <w:pStyle w:val="Textoindependiente"/>
              <w:spacing w:after="0" w:line="360" w:lineRule="auto"/>
              <w:ind w:left="-71"/>
              <w:rPr>
                <w:rFonts w:cs="Arial"/>
                <w:szCs w:val="22"/>
                <w:lang w:val="es-MX"/>
              </w:rPr>
            </w:pPr>
            <w:r>
              <w:rPr>
                <w:rFonts w:cs="Arial"/>
                <w:szCs w:val="22"/>
                <w:lang w:val="es-MX"/>
              </w:rPr>
              <w:t>3</w:t>
            </w:r>
          </w:p>
        </w:tc>
        <w:tc>
          <w:tcPr>
            <w:tcW w:w="2693" w:type="dxa"/>
          </w:tcPr>
          <w:p w14:paraId="35F7E224" w14:textId="77777777" w:rsidR="00D47573" w:rsidRDefault="00000000">
            <w:pPr>
              <w:pStyle w:val="Textoindependiente"/>
              <w:spacing w:after="0" w:line="360" w:lineRule="auto"/>
              <w:rPr>
                <w:rFonts w:cs="Arial"/>
                <w:szCs w:val="22"/>
                <w:lang w:val="es-MX"/>
              </w:rPr>
            </w:pPr>
            <w:r>
              <w:rPr>
                <w:rFonts w:cs="Arial"/>
                <w:szCs w:val="22"/>
                <w:lang w:val="es-MX"/>
              </w:rPr>
              <w:t>Habitación</w:t>
            </w:r>
          </w:p>
        </w:tc>
        <w:tc>
          <w:tcPr>
            <w:tcW w:w="5103" w:type="dxa"/>
          </w:tcPr>
          <w:p w14:paraId="01AB3F25" w14:textId="77777777" w:rsidR="00D47573" w:rsidRDefault="00000000">
            <w:pPr>
              <w:pStyle w:val="Textoindependiente"/>
              <w:spacing w:after="0"/>
              <w:rPr>
                <w:rFonts w:cs="Arial"/>
                <w:szCs w:val="22"/>
              </w:rPr>
            </w:pPr>
            <w:r>
              <w:rPr>
                <w:szCs w:val="22"/>
              </w:rPr>
              <w:t>Representa las habitaciones con número, tipo, precio y disponibilidad.</w:t>
            </w:r>
          </w:p>
        </w:tc>
      </w:tr>
      <w:tr w:rsidR="00D47573" w14:paraId="4E0AEF2E" w14:textId="77777777">
        <w:trPr>
          <w:trHeight w:val="362"/>
        </w:trPr>
        <w:tc>
          <w:tcPr>
            <w:tcW w:w="496" w:type="dxa"/>
          </w:tcPr>
          <w:p w14:paraId="65B991FF" w14:textId="77777777" w:rsidR="00D47573" w:rsidRDefault="00000000">
            <w:pPr>
              <w:pStyle w:val="Textoindependiente"/>
              <w:spacing w:after="0" w:line="360" w:lineRule="auto"/>
              <w:ind w:left="-71"/>
              <w:rPr>
                <w:rFonts w:cs="Arial"/>
                <w:szCs w:val="22"/>
                <w:lang w:val="es-MX"/>
              </w:rPr>
            </w:pPr>
            <w:r>
              <w:rPr>
                <w:rFonts w:cs="Arial"/>
                <w:szCs w:val="22"/>
                <w:lang w:val="es-MX"/>
              </w:rPr>
              <w:t>4</w:t>
            </w:r>
          </w:p>
        </w:tc>
        <w:tc>
          <w:tcPr>
            <w:tcW w:w="2693" w:type="dxa"/>
          </w:tcPr>
          <w:p w14:paraId="1B22E172" w14:textId="77777777" w:rsidR="00D47573" w:rsidRDefault="00000000">
            <w:pPr>
              <w:pStyle w:val="Textoindependiente"/>
              <w:spacing w:after="0" w:line="360" w:lineRule="auto"/>
              <w:rPr>
                <w:rFonts w:cs="Arial"/>
                <w:szCs w:val="22"/>
                <w:lang w:val="es-MX"/>
              </w:rPr>
            </w:pPr>
            <w:r>
              <w:rPr>
                <w:rFonts w:cs="Arial"/>
                <w:szCs w:val="22"/>
                <w:lang w:val="es-MX"/>
              </w:rPr>
              <w:t>Generar reserva</w:t>
            </w:r>
          </w:p>
        </w:tc>
        <w:tc>
          <w:tcPr>
            <w:tcW w:w="5103" w:type="dxa"/>
          </w:tcPr>
          <w:p w14:paraId="242F84EB" w14:textId="77777777" w:rsidR="00D47573" w:rsidRDefault="00000000">
            <w:pPr>
              <w:pStyle w:val="Textoindependiente"/>
              <w:spacing w:after="0"/>
              <w:rPr>
                <w:rFonts w:cs="Arial"/>
                <w:szCs w:val="22"/>
              </w:rPr>
            </w:pPr>
            <w:r>
              <w:rPr>
                <w:szCs w:val="22"/>
              </w:rPr>
              <w:t xml:space="preserve"> </w:t>
            </w:r>
            <w:r>
              <w:rPr>
                <w:szCs w:val="22"/>
                <w:lang w:val="es-MX"/>
              </w:rPr>
              <w:t>V</w:t>
            </w:r>
            <w:r>
              <w:rPr>
                <w:szCs w:val="22"/>
              </w:rPr>
              <w:t>erifica disponibilidad y gestiona reservas y pagos.</w:t>
            </w:r>
          </w:p>
        </w:tc>
      </w:tr>
      <w:tr w:rsidR="00D47573" w14:paraId="7B74F34C" w14:textId="77777777">
        <w:trPr>
          <w:trHeight w:val="362"/>
        </w:trPr>
        <w:tc>
          <w:tcPr>
            <w:tcW w:w="496" w:type="dxa"/>
          </w:tcPr>
          <w:p w14:paraId="1486A050" w14:textId="77777777" w:rsidR="00D47573" w:rsidRDefault="00000000">
            <w:pPr>
              <w:pStyle w:val="Textoindependiente"/>
              <w:spacing w:after="0" w:line="360" w:lineRule="auto"/>
              <w:ind w:left="-71"/>
              <w:rPr>
                <w:rFonts w:cs="Arial"/>
                <w:szCs w:val="22"/>
                <w:lang w:val="es-MX"/>
              </w:rPr>
            </w:pPr>
            <w:r>
              <w:rPr>
                <w:rFonts w:cs="Arial"/>
                <w:szCs w:val="22"/>
                <w:lang w:val="es-MX"/>
              </w:rPr>
              <w:t>5</w:t>
            </w:r>
          </w:p>
        </w:tc>
        <w:tc>
          <w:tcPr>
            <w:tcW w:w="2693" w:type="dxa"/>
          </w:tcPr>
          <w:p w14:paraId="0BC0E66C" w14:textId="77777777" w:rsidR="00D47573" w:rsidRDefault="00000000">
            <w:pPr>
              <w:pStyle w:val="Textoindependiente"/>
              <w:spacing w:after="0" w:line="360" w:lineRule="auto"/>
              <w:rPr>
                <w:rFonts w:cs="Arial"/>
                <w:szCs w:val="22"/>
                <w:lang w:val="es-MX"/>
              </w:rPr>
            </w:pPr>
            <w:r>
              <w:rPr>
                <w:rFonts w:cs="Arial"/>
                <w:szCs w:val="22"/>
                <w:lang w:val="es-MX"/>
              </w:rPr>
              <w:t>Pago</w:t>
            </w:r>
          </w:p>
        </w:tc>
        <w:tc>
          <w:tcPr>
            <w:tcW w:w="5103" w:type="dxa"/>
          </w:tcPr>
          <w:p w14:paraId="02546A0C" w14:textId="77777777" w:rsidR="00D47573" w:rsidRDefault="00000000">
            <w:pPr>
              <w:pStyle w:val="Textoindependiente"/>
              <w:spacing w:after="0"/>
              <w:rPr>
                <w:rFonts w:cs="Arial"/>
                <w:szCs w:val="22"/>
              </w:rPr>
            </w:pPr>
            <w:r>
              <w:rPr>
                <w:szCs w:val="22"/>
              </w:rPr>
              <w:t>Gestiona los pagos de reservas con detalles como monto y método.</w:t>
            </w:r>
          </w:p>
        </w:tc>
      </w:tr>
      <w:tr w:rsidR="00D47573" w14:paraId="5B2C1926" w14:textId="77777777">
        <w:trPr>
          <w:trHeight w:val="362"/>
        </w:trPr>
        <w:tc>
          <w:tcPr>
            <w:tcW w:w="496" w:type="dxa"/>
          </w:tcPr>
          <w:p w14:paraId="50A69981" w14:textId="77777777" w:rsidR="00D47573" w:rsidRDefault="00000000">
            <w:pPr>
              <w:pStyle w:val="Textoindependiente"/>
              <w:spacing w:after="0" w:line="360" w:lineRule="auto"/>
              <w:ind w:left="-71"/>
              <w:rPr>
                <w:rFonts w:cs="Arial"/>
                <w:szCs w:val="22"/>
                <w:lang w:val="es-MX"/>
              </w:rPr>
            </w:pPr>
            <w:r>
              <w:rPr>
                <w:rFonts w:cs="Arial"/>
                <w:szCs w:val="22"/>
                <w:lang w:val="es-MX"/>
              </w:rPr>
              <w:t>6</w:t>
            </w:r>
          </w:p>
        </w:tc>
        <w:tc>
          <w:tcPr>
            <w:tcW w:w="2693" w:type="dxa"/>
          </w:tcPr>
          <w:p w14:paraId="225BD430" w14:textId="77777777" w:rsidR="00D47573" w:rsidRDefault="00000000">
            <w:pPr>
              <w:pStyle w:val="Textoindependiente"/>
              <w:spacing w:after="0" w:line="360" w:lineRule="auto"/>
              <w:rPr>
                <w:rFonts w:cs="Arial"/>
                <w:szCs w:val="22"/>
                <w:lang w:val="es-MX"/>
              </w:rPr>
            </w:pPr>
            <w:r>
              <w:rPr>
                <w:rFonts w:cs="Arial"/>
                <w:szCs w:val="22"/>
                <w:lang w:val="es-MX"/>
              </w:rPr>
              <w:t>Lista de habitaciones</w:t>
            </w:r>
          </w:p>
        </w:tc>
        <w:tc>
          <w:tcPr>
            <w:tcW w:w="5103" w:type="dxa"/>
          </w:tcPr>
          <w:p w14:paraId="37E8059D" w14:textId="77777777" w:rsidR="00D47573" w:rsidRDefault="00000000">
            <w:pPr>
              <w:pStyle w:val="Textoindependiente"/>
              <w:spacing w:after="0"/>
              <w:rPr>
                <w:rFonts w:cs="Arial"/>
                <w:szCs w:val="22"/>
              </w:rPr>
            </w:pPr>
            <w:r>
              <w:rPr>
                <w:szCs w:val="22"/>
              </w:rPr>
              <w:t>Ofrece opciones de habitaciones</w:t>
            </w:r>
          </w:p>
        </w:tc>
      </w:tr>
      <w:tr w:rsidR="00D47573" w14:paraId="782486F3" w14:textId="77777777">
        <w:trPr>
          <w:trHeight w:val="362"/>
        </w:trPr>
        <w:tc>
          <w:tcPr>
            <w:tcW w:w="496" w:type="dxa"/>
          </w:tcPr>
          <w:p w14:paraId="45CD9AB9" w14:textId="77777777" w:rsidR="00D47573" w:rsidRDefault="00000000">
            <w:pPr>
              <w:pStyle w:val="Textoindependiente"/>
              <w:spacing w:after="0" w:line="360" w:lineRule="auto"/>
              <w:ind w:left="-71"/>
              <w:rPr>
                <w:rFonts w:cs="Arial"/>
                <w:szCs w:val="22"/>
                <w:lang w:val="es-MX"/>
              </w:rPr>
            </w:pPr>
            <w:r>
              <w:rPr>
                <w:rFonts w:cs="Arial"/>
                <w:szCs w:val="22"/>
                <w:lang w:val="es-MX"/>
              </w:rPr>
              <w:t>7</w:t>
            </w:r>
          </w:p>
        </w:tc>
        <w:tc>
          <w:tcPr>
            <w:tcW w:w="2693" w:type="dxa"/>
          </w:tcPr>
          <w:p w14:paraId="7BB595D4" w14:textId="77777777" w:rsidR="00D47573" w:rsidRDefault="00000000">
            <w:pPr>
              <w:pStyle w:val="Textoindependiente"/>
              <w:spacing w:after="0" w:line="360" w:lineRule="auto"/>
              <w:rPr>
                <w:rFonts w:cs="Arial"/>
                <w:szCs w:val="22"/>
                <w:lang w:val="es-MX"/>
              </w:rPr>
            </w:pPr>
            <w:r>
              <w:rPr>
                <w:rFonts w:cs="Arial"/>
                <w:szCs w:val="22"/>
                <w:lang w:val="es-MX"/>
              </w:rPr>
              <w:t>Eliminar reserva</w:t>
            </w:r>
          </w:p>
        </w:tc>
        <w:tc>
          <w:tcPr>
            <w:tcW w:w="5103" w:type="dxa"/>
          </w:tcPr>
          <w:p w14:paraId="0041D211" w14:textId="77777777" w:rsidR="00D47573" w:rsidRDefault="00000000">
            <w:pPr>
              <w:pStyle w:val="Textoindependiente"/>
              <w:spacing w:after="0"/>
              <w:rPr>
                <w:szCs w:val="22"/>
                <w:lang w:val="es-MX"/>
              </w:rPr>
            </w:pPr>
            <w:r>
              <w:rPr>
                <w:szCs w:val="22"/>
                <w:lang w:val="es-MX"/>
              </w:rPr>
              <w:t>Notifica la eliminación de la reserva</w:t>
            </w:r>
          </w:p>
        </w:tc>
      </w:tr>
    </w:tbl>
    <w:p w14:paraId="2C5A2200" w14:textId="77777777" w:rsidR="00D47573" w:rsidRDefault="00000000">
      <w:pPr>
        <w:pStyle w:val="Ttulo3"/>
        <w:widowControl/>
        <w:numPr>
          <w:ilvl w:val="2"/>
          <w:numId w:val="0"/>
        </w:numPr>
        <w:spacing w:line="273" w:lineRule="auto"/>
        <w:jc w:val="both"/>
        <w:rPr>
          <w:rFonts w:ascii="Arial" w:hAnsi="Arial" w:cs="Arial"/>
          <w:sz w:val="24"/>
          <w:szCs w:val="24"/>
        </w:rPr>
      </w:pPr>
      <w:r w:rsidRPr="00963B4A">
        <w:rPr>
          <w:rFonts w:ascii="Arial" w:eastAsia="Calibri" w:hAnsi="Arial" w:cs="Arial"/>
          <w:iCs/>
          <w:kern w:val="0"/>
          <w:sz w:val="24"/>
        </w:rPr>
        <w:t>4</w:t>
      </w:r>
      <w:r>
        <w:rPr>
          <w:rFonts w:ascii="Arial" w:eastAsia="Calibri" w:hAnsi="Arial" w:cs="Arial"/>
          <w:iCs/>
          <w:kern w:val="0"/>
          <w:sz w:val="24"/>
        </w:rPr>
        <w:t>.2.</w:t>
      </w:r>
      <w:r>
        <w:rPr>
          <w:rFonts w:ascii="Arial" w:eastAsia="Calibri" w:hAnsi="Arial" w:cs="Arial"/>
          <w:iCs/>
          <w:kern w:val="0"/>
          <w:sz w:val="24"/>
          <w:lang w:val="es-MX"/>
        </w:rPr>
        <w:t>2</w:t>
      </w:r>
      <w:r>
        <w:rPr>
          <w:rFonts w:ascii="Arial" w:eastAsia="Calibri" w:hAnsi="Arial" w:cs="Arial"/>
          <w:iCs/>
          <w:kern w:val="0"/>
          <w:sz w:val="24"/>
        </w:rPr>
        <w:t xml:space="preserve">  Diagrama de clases del Caso de uso </w:t>
      </w:r>
      <w:r>
        <w:rPr>
          <w:rFonts w:ascii="Arial" w:hAnsi="Arial" w:cs="Arial"/>
          <w:sz w:val="24"/>
          <w:szCs w:val="24"/>
        </w:rPr>
        <w:t>&lt;Búsqueda de habitaciones disponibles&gt;</w:t>
      </w:r>
    </w:p>
    <w:p w14:paraId="18D71652" w14:textId="77777777" w:rsidR="00D47573" w:rsidRDefault="00000000">
      <w:pPr>
        <w:rPr>
          <w:rFonts w:ascii="Arial" w:hAnsi="Arial" w:cs="Arial"/>
          <w:iCs/>
          <w:sz w:val="24"/>
          <w:lang w:val="es-MX"/>
        </w:rPr>
      </w:pPr>
      <w:r>
        <w:rPr>
          <w:rFonts w:ascii="Arial" w:hAnsi="Arial" w:cs="Arial"/>
          <w:iCs/>
          <w:noProof/>
          <w:sz w:val="24"/>
          <w:lang w:val="es-MX"/>
        </w:rPr>
        <w:drawing>
          <wp:inline distT="0" distB="0" distL="114300" distR="114300" wp14:anchorId="2CBD2503" wp14:editId="6F41C173">
            <wp:extent cx="5431155" cy="4182745"/>
            <wp:effectExtent l="0" t="0" r="9525" b="8255"/>
            <wp:docPr id="17" name="Imagen 17" descr="Class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Class Diagram3"/>
                    <pic:cNvPicPr>
                      <a:picLocks noChangeAspect="1"/>
                    </pic:cNvPicPr>
                  </pic:nvPicPr>
                  <pic:blipFill>
                    <a:blip r:embed="rId17"/>
                    <a:stretch>
                      <a:fillRect/>
                    </a:stretch>
                  </pic:blipFill>
                  <pic:spPr>
                    <a:xfrm>
                      <a:off x="0" y="0"/>
                      <a:ext cx="5431155" cy="4182745"/>
                    </a:xfrm>
                    <a:prstGeom prst="rect">
                      <a:avLst/>
                    </a:prstGeom>
                  </pic:spPr>
                </pic:pic>
              </a:graphicData>
            </a:graphic>
          </wp:inline>
        </w:drawing>
      </w:r>
    </w:p>
    <w:p w14:paraId="0E8003BC" w14:textId="77777777" w:rsidR="00D47573" w:rsidRDefault="00000000">
      <w:pPr>
        <w:pStyle w:val="Ttulo3"/>
        <w:widowControl/>
        <w:numPr>
          <w:ilvl w:val="2"/>
          <w:numId w:val="0"/>
        </w:numPr>
        <w:spacing w:line="273" w:lineRule="auto"/>
        <w:jc w:val="both"/>
        <w:rPr>
          <w:rFonts w:ascii="Arial" w:hAnsi="Arial" w:cs="Arial"/>
          <w:sz w:val="24"/>
          <w:szCs w:val="24"/>
        </w:rPr>
      </w:pPr>
      <w:r>
        <w:rPr>
          <w:rFonts w:ascii="Arial" w:hAnsi="Arial" w:cs="Arial"/>
          <w:iCs/>
          <w:sz w:val="24"/>
          <w:szCs w:val="24"/>
        </w:rPr>
        <w:t xml:space="preserve">Descripción de clases del Caso de uso </w:t>
      </w:r>
      <w:r>
        <w:rPr>
          <w:rFonts w:ascii="Arial" w:hAnsi="Arial" w:cs="Arial"/>
          <w:sz w:val="24"/>
          <w:szCs w:val="24"/>
        </w:rPr>
        <w:t>&lt;Búsqueda de habitaciones disponibles&gt;</w:t>
      </w:r>
    </w:p>
    <w:p w14:paraId="601C02C2" w14:textId="77777777" w:rsidR="00D47573" w:rsidRDefault="00D47573">
      <w:pPr>
        <w:rPr>
          <w:rFonts w:ascii="Arial" w:hAnsi="Arial" w:cs="Arial"/>
          <w:b/>
          <w:bCs/>
          <w:i/>
          <w:iCs/>
          <w:color w:val="0000FF"/>
          <w:sz w:val="24"/>
          <w:szCs w:val="24"/>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CellMar>
          <w:left w:w="70" w:type="dxa"/>
          <w:right w:w="70" w:type="dxa"/>
        </w:tblCellMar>
        <w:tblLook w:val="04A0" w:firstRow="1" w:lastRow="0" w:firstColumn="1" w:lastColumn="0" w:noHBand="0" w:noVBand="1"/>
      </w:tblPr>
      <w:tblGrid>
        <w:gridCol w:w="496"/>
        <w:gridCol w:w="2693"/>
        <w:gridCol w:w="5103"/>
      </w:tblGrid>
      <w:tr w:rsidR="00D47573" w14:paraId="20F6A358" w14:textId="77777777">
        <w:trPr>
          <w:trHeight w:hRule="exact" w:val="635"/>
        </w:trPr>
        <w:tc>
          <w:tcPr>
            <w:tcW w:w="496" w:type="dxa"/>
            <w:shd w:val="clear" w:color="auto" w:fill="CCCCFF"/>
          </w:tcPr>
          <w:p w14:paraId="2DA2C6E9" w14:textId="77777777" w:rsidR="00D47573" w:rsidRDefault="00000000">
            <w:pPr>
              <w:pStyle w:val="Textoindependiente"/>
              <w:spacing w:after="0"/>
              <w:ind w:left="-71"/>
              <w:rPr>
                <w:rFonts w:cs="Arial"/>
                <w:b/>
                <w:szCs w:val="22"/>
              </w:rPr>
            </w:pPr>
            <w:r>
              <w:rPr>
                <w:rFonts w:cs="Arial"/>
                <w:b/>
                <w:szCs w:val="22"/>
              </w:rPr>
              <w:t>No.</w:t>
            </w:r>
          </w:p>
        </w:tc>
        <w:tc>
          <w:tcPr>
            <w:tcW w:w="2693" w:type="dxa"/>
            <w:shd w:val="clear" w:color="auto" w:fill="CCCCFF"/>
          </w:tcPr>
          <w:p w14:paraId="58B5AAD7" w14:textId="77777777" w:rsidR="00D47573" w:rsidRDefault="00000000">
            <w:pPr>
              <w:rPr>
                <w:rFonts w:ascii="Arial" w:hAnsi="Arial" w:cs="Arial"/>
                <w:b/>
              </w:rPr>
            </w:pPr>
            <w:r>
              <w:rPr>
                <w:rFonts w:ascii="Arial" w:hAnsi="Arial" w:cs="Arial"/>
                <w:b/>
              </w:rPr>
              <w:t>Nombre de la Clase</w:t>
            </w:r>
          </w:p>
          <w:p w14:paraId="4C67DDE9" w14:textId="77777777" w:rsidR="00D47573" w:rsidRDefault="00D47573">
            <w:pPr>
              <w:pStyle w:val="Textoindependiente"/>
              <w:spacing w:after="0"/>
              <w:rPr>
                <w:rFonts w:cs="Arial"/>
                <w:b/>
                <w:szCs w:val="22"/>
              </w:rPr>
            </w:pPr>
          </w:p>
        </w:tc>
        <w:tc>
          <w:tcPr>
            <w:tcW w:w="5103" w:type="dxa"/>
            <w:shd w:val="clear" w:color="auto" w:fill="CCCCFF"/>
          </w:tcPr>
          <w:p w14:paraId="47B90B63" w14:textId="77777777" w:rsidR="00D47573" w:rsidRDefault="00000000">
            <w:pPr>
              <w:pStyle w:val="Textoindependiente"/>
              <w:spacing w:after="0"/>
              <w:rPr>
                <w:rFonts w:cs="Arial"/>
                <w:b/>
                <w:szCs w:val="22"/>
              </w:rPr>
            </w:pPr>
            <w:r>
              <w:rPr>
                <w:rFonts w:cs="Arial"/>
                <w:b/>
                <w:szCs w:val="22"/>
              </w:rPr>
              <w:t>Descripción</w:t>
            </w:r>
          </w:p>
        </w:tc>
      </w:tr>
      <w:tr w:rsidR="00D47573" w14:paraId="64AD2F6B" w14:textId="77777777">
        <w:trPr>
          <w:trHeight w:val="362"/>
        </w:trPr>
        <w:tc>
          <w:tcPr>
            <w:tcW w:w="496" w:type="dxa"/>
          </w:tcPr>
          <w:p w14:paraId="30E51A4C" w14:textId="77777777" w:rsidR="00D47573" w:rsidRDefault="00000000">
            <w:pPr>
              <w:pStyle w:val="Textoindependiente"/>
              <w:spacing w:after="0" w:line="360" w:lineRule="auto"/>
              <w:ind w:left="-71"/>
              <w:rPr>
                <w:rFonts w:cs="Arial"/>
                <w:szCs w:val="22"/>
                <w:lang w:val="en-US"/>
              </w:rPr>
            </w:pPr>
            <w:r>
              <w:rPr>
                <w:rFonts w:cs="Arial"/>
                <w:szCs w:val="22"/>
                <w:lang w:val="en-US"/>
              </w:rPr>
              <w:t>1</w:t>
            </w:r>
          </w:p>
        </w:tc>
        <w:tc>
          <w:tcPr>
            <w:tcW w:w="2693" w:type="dxa"/>
          </w:tcPr>
          <w:p w14:paraId="602E9958" w14:textId="77777777" w:rsidR="00D47573" w:rsidRDefault="00000000">
            <w:pPr>
              <w:pStyle w:val="Textoindependiente"/>
              <w:spacing w:after="0" w:line="360" w:lineRule="auto"/>
              <w:rPr>
                <w:rFonts w:cs="Arial"/>
                <w:szCs w:val="22"/>
                <w:lang w:val="es-MX"/>
              </w:rPr>
            </w:pPr>
            <w:r>
              <w:rPr>
                <w:rFonts w:cs="Arial"/>
                <w:szCs w:val="22"/>
                <w:lang w:val="es-MX"/>
              </w:rPr>
              <w:t>Habitación</w:t>
            </w:r>
          </w:p>
        </w:tc>
        <w:tc>
          <w:tcPr>
            <w:tcW w:w="5103" w:type="dxa"/>
          </w:tcPr>
          <w:p w14:paraId="76BDA699" w14:textId="77777777" w:rsidR="00D47573" w:rsidRDefault="00000000">
            <w:pPr>
              <w:pStyle w:val="Textoindependiente"/>
              <w:spacing w:after="0" w:line="360" w:lineRule="auto"/>
              <w:rPr>
                <w:rFonts w:cs="Arial"/>
                <w:szCs w:val="22"/>
              </w:rPr>
            </w:pPr>
            <w:r>
              <w:rPr>
                <w:rFonts w:eastAsia="SimSun" w:cs="Arial"/>
                <w:szCs w:val="22"/>
              </w:rPr>
              <w:t>Representa al usuario del sistema que solicita una habitación y confirma la reserva a través del recepcionista.</w:t>
            </w:r>
          </w:p>
        </w:tc>
      </w:tr>
      <w:tr w:rsidR="00D47573" w14:paraId="7B5DCD50" w14:textId="77777777">
        <w:trPr>
          <w:trHeight w:val="90"/>
        </w:trPr>
        <w:tc>
          <w:tcPr>
            <w:tcW w:w="496" w:type="dxa"/>
          </w:tcPr>
          <w:p w14:paraId="6301152E" w14:textId="77777777" w:rsidR="00D47573" w:rsidRDefault="00000000">
            <w:pPr>
              <w:pStyle w:val="Textoindependiente"/>
              <w:spacing w:after="0" w:line="360" w:lineRule="auto"/>
              <w:ind w:left="-71"/>
              <w:rPr>
                <w:rFonts w:cs="Arial"/>
                <w:szCs w:val="22"/>
                <w:lang w:val="es-MX"/>
              </w:rPr>
            </w:pPr>
            <w:r>
              <w:rPr>
                <w:rFonts w:cs="Arial"/>
                <w:szCs w:val="22"/>
                <w:lang w:val="es-MX"/>
              </w:rPr>
              <w:t>2</w:t>
            </w:r>
          </w:p>
        </w:tc>
        <w:tc>
          <w:tcPr>
            <w:tcW w:w="2693" w:type="dxa"/>
          </w:tcPr>
          <w:p w14:paraId="3B966279" w14:textId="77777777" w:rsidR="00D47573" w:rsidRDefault="00000000">
            <w:pPr>
              <w:pStyle w:val="Textoindependiente"/>
              <w:spacing w:after="0" w:line="360" w:lineRule="auto"/>
              <w:rPr>
                <w:rFonts w:cs="Arial"/>
                <w:szCs w:val="22"/>
                <w:lang w:val="es-MX"/>
              </w:rPr>
            </w:pPr>
            <w:r>
              <w:rPr>
                <w:rFonts w:cs="Arial"/>
                <w:szCs w:val="22"/>
                <w:lang w:val="es-MX"/>
              </w:rPr>
              <w:t>Gestionar</w:t>
            </w:r>
          </w:p>
        </w:tc>
        <w:tc>
          <w:tcPr>
            <w:tcW w:w="5103" w:type="dxa"/>
          </w:tcPr>
          <w:p w14:paraId="134C90DB" w14:textId="77777777" w:rsidR="00D47573" w:rsidRDefault="00000000">
            <w:pPr>
              <w:pStyle w:val="Textoindependiente"/>
              <w:spacing w:after="0" w:line="360" w:lineRule="auto"/>
              <w:rPr>
                <w:rFonts w:cs="Arial"/>
                <w:szCs w:val="22"/>
              </w:rPr>
            </w:pPr>
            <w:r>
              <w:rPr>
                <w:rFonts w:eastAsia="SimSun" w:cs="Arial"/>
                <w:szCs w:val="22"/>
              </w:rPr>
              <w:t>Es el intermediario entre el cliente y el sistema de reservas. Gestiona las solicitudes del cliente y utiliza el sistema para verificar disponibilidad, mostrar detalles, y procesar reservas.</w:t>
            </w:r>
          </w:p>
        </w:tc>
      </w:tr>
      <w:tr w:rsidR="00D47573" w14:paraId="59D59CEE" w14:textId="77777777">
        <w:trPr>
          <w:trHeight w:val="362"/>
        </w:trPr>
        <w:tc>
          <w:tcPr>
            <w:tcW w:w="496" w:type="dxa"/>
          </w:tcPr>
          <w:p w14:paraId="589A7943" w14:textId="77777777" w:rsidR="00D47573" w:rsidRDefault="00000000">
            <w:pPr>
              <w:pStyle w:val="Textoindependiente"/>
              <w:spacing w:after="0" w:line="360" w:lineRule="auto"/>
              <w:ind w:left="-71"/>
              <w:rPr>
                <w:rFonts w:cs="Arial"/>
                <w:szCs w:val="22"/>
                <w:lang w:val="es-MX"/>
              </w:rPr>
            </w:pPr>
            <w:r>
              <w:rPr>
                <w:rFonts w:cs="Arial"/>
                <w:szCs w:val="22"/>
                <w:lang w:val="es-MX"/>
              </w:rPr>
              <w:t>3</w:t>
            </w:r>
          </w:p>
        </w:tc>
        <w:tc>
          <w:tcPr>
            <w:tcW w:w="2693" w:type="dxa"/>
          </w:tcPr>
          <w:p w14:paraId="392ADB47" w14:textId="77777777" w:rsidR="00D47573" w:rsidRDefault="00000000">
            <w:pPr>
              <w:pStyle w:val="Textoindependiente"/>
              <w:spacing w:after="0" w:line="360" w:lineRule="auto"/>
              <w:rPr>
                <w:rFonts w:cs="Arial"/>
                <w:szCs w:val="22"/>
                <w:lang w:val="es-MX"/>
              </w:rPr>
            </w:pPr>
            <w:r>
              <w:rPr>
                <w:rFonts w:cs="Arial"/>
                <w:szCs w:val="22"/>
                <w:lang w:val="es-MX"/>
              </w:rPr>
              <w:t>Sistema de Reserva</w:t>
            </w:r>
          </w:p>
        </w:tc>
        <w:tc>
          <w:tcPr>
            <w:tcW w:w="5103" w:type="dxa"/>
          </w:tcPr>
          <w:p w14:paraId="3C2B07C3" w14:textId="77777777" w:rsidR="00D47573" w:rsidRDefault="00000000">
            <w:pPr>
              <w:pStyle w:val="Textoindependiente"/>
              <w:spacing w:after="0" w:line="360" w:lineRule="auto"/>
              <w:rPr>
                <w:rFonts w:cs="Arial"/>
                <w:szCs w:val="22"/>
              </w:rPr>
            </w:pPr>
            <w:r>
              <w:rPr>
                <w:rFonts w:eastAsia="SimSun" w:cs="Arial"/>
                <w:szCs w:val="22"/>
              </w:rPr>
              <w:t>Es el sistema encargado de manejar la lógica de negocio relacionada con la gestión de habitaciones, reservas y disponibilidad.</w:t>
            </w:r>
          </w:p>
        </w:tc>
      </w:tr>
      <w:tr w:rsidR="00D47573" w14:paraId="04A581F0" w14:textId="77777777">
        <w:trPr>
          <w:trHeight w:val="362"/>
        </w:trPr>
        <w:tc>
          <w:tcPr>
            <w:tcW w:w="496" w:type="dxa"/>
          </w:tcPr>
          <w:p w14:paraId="72F22F2C" w14:textId="77777777" w:rsidR="00D47573" w:rsidRDefault="00000000">
            <w:pPr>
              <w:pStyle w:val="Textoindependiente"/>
              <w:spacing w:after="0" w:line="360" w:lineRule="auto"/>
              <w:ind w:left="-71"/>
              <w:rPr>
                <w:rFonts w:cs="Arial"/>
                <w:szCs w:val="22"/>
                <w:lang w:val="es-MX"/>
              </w:rPr>
            </w:pPr>
            <w:r>
              <w:rPr>
                <w:rFonts w:cs="Arial"/>
                <w:szCs w:val="22"/>
                <w:lang w:val="es-MX"/>
              </w:rPr>
              <w:t>4</w:t>
            </w:r>
          </w:p>
        </w:tc>
        <w:tc>
          <w:tcPr>
            <w:tcW w:w="2693" w:type="dxa"/>
          </w:tcPr>
          <w:p w14:paraId="5008AD95" w14:textId="77777777" w:rsidR="00D47573" w:rsidRDefault="00000000">
            <w:pPr>
              <w:pStyle w:val="Textoindependiente"/>
              <w:spacing w:after="0" w:line="360" w:lineRule="auto"/>
              <w:rPr>
                <w:rFonts w:cs="Arial"/>
                <w:szCs w:val="22"/>
                <w:lang w:val="es-MX"/>
              </w:rPr>
            </w:pPr>
            <w:r>
              <w:rPr>
                <w:rFonts w:cs="Arial"/>
                <w:szCs w:val="22"/>
                <w:lang w:val="es-MX"/>
              </w:rPr>
              <w:t>Reserva</w:t>
            </w:r>
          </w:p>
        </w:tc>
        <w:tc>
          <w:tcPr>
            <w:tcW w:w="5103" w:type="dxa"/>
          </w:tcPr>
          <w:p w14:paraId="77F81E0B" w14:textId="77777777" w:rsidR="00D47573" w:rsidRDefault="00000000">
            <w:pPr>
              <w:pStyle w:val="Textoindependiente"/>
              <w:spacing w:after="0" w:line="360" w:lineRule="auto"/>
              <w:rPr>
                <w:rFonts w:cs="Arial"/>
                <w:szCs w:val="22"/>
              </w:rPr>
            </w:pPr>
            <w:r>
              <w:rPr>
                <w:rFonts w:eastAsia="SimSun" w:cs="Arial"/>
                <w:szCs w:val="22"/>
              </w:rPr>
              <w:t>Representa el registro de una habitación reservada, con información como fecha, habitación asociada y estado actual de la reserva.</w:t>
            </w:r>
          </w:p>
        </w:tc>
      </w:tr>
    </w:tbl>
    <w:p w14:paraId="5C768411" w14:textId="77777777" w:rsidR="00D47573" w:rsidRDefault="00D47573">
      <w:pPr>
        <w:pStyle w:val="Ttulo3"/>
        <w:numPr>
          <w:ilvl w:val="2"/>
          <w:numId w:val="0"/>
        </w:numPr>
        <w:tabs>
          <w:tab w:val="left" w:pos="0"/>
        </w:tabs>
        <w:spacing w:line="276" w:lineRule="auto"/>
        <w:jc w:val="both"/>
        <w:rPr>
          <w:rFonts w:ascii="Arial" w:hAnsi="Arial" w:cs="Arial"/>
          <w:iCs/>
          <w:sz w:val="24"/>
          <w:szCs w:val="24"/>
        </w:rPr>
      </w:pPr>
    </w:p>
    <w:p w14:paraId="49B55CA3" w14:textId="77777777" w:rsidR="00D47573" w:rsidRDefault="00D47573">
      <w:pPr>
        <w:pStyle w:val="Ttulo3"/>
        <w:numPr>
          <w:ilvl w:val="2"/>
          <w:numId w:val="0"/>
        </w:numPr>
        <w:tabs>
          <w:tab w:val="left" w:pos="0"/>
        </w:tabs>
        <w:spacing w:line="276" w:lineRule="auto"/>
        <w:jc w:val="both"/>
        <w:rPr>
          <w:rFonts w:ascii="Arial" w:eastAsia="Calibri" w:hAnsi="Arial" w:cs="Arial"/>
          <w:iCs/>
          <w:kern w:val="0"/>
          <w:sz w:val="24"/>
          <w:lang w:val="es-MX"/>
        </w:rPr>
      </w:pPr>
    </w:p>
    <w:p w14:paraId="4DAFB899" w14:textId="77777777" w:rsidR="00D47573" w:rsidRPr="00963B4A" w:rsidRDefault="00000000">
      <w:pPr>
        <w:spacing w:after="0"/>
        <w:jc w:val="both"/>
        <w:rPr>
          <w:rFonts w:ascii="Arial" w:eastAsia="SimSun" w:hAnsi="Arial" w:cs="Arial"/>
          <w:b/>
          <w:bCs/>
          <w:kern w:val="2"/>
          <w:sz w:val="24"/>
          <w:szCs w:val="24"/>
          <w:lang w:eastAsia="zh-CN" w:bidi="ar"/>
        </w:rPr>
      </w:pPr>
      <w:r w:rsidRPr="00963B4A">
        <w:rPr>
          <w:rFonts w:ascii="Arial" w:hAnsi="Arial" w:cs="Arial"/>
          <w:b/>
          <w:bCs/>
          <w:iCs/>
          <w:sz w:val="24"/>
          <w:szCs w:val="24"/>
        </w:rPr>
        <w:t>4</w:t>
      </w:r>
      <w:r>
        <w:rPr>
          <w:rFonts w:ascii="Arial" w:hAnsi="Arial" w:cs="Arial"/>
          <w:b/>
          <w:bCs/>
          <w:iCs/>
          <w:sz w:val="24"/>
          <w:szCs w:val="24"/>
        </w:rPr>
        <w:t>.2.</w:t>
      </w:r>
      <w:r>
        <w:rPr>
          <w:rFonts w:ascii="Arial" w:hAnsi="Arial" w:cs="Arial"/>
          <w:b/>
          <w:bCs/>
          <w:iCs/>
          <w:sz w:val="24"/>
          <w:szCs w:val="24"/>
          <w:lang w:val="es-MX"/>
        </w:rPr>
        <w:t>3</w:t>
      </w:r>
      <w:r>
        <w:rPr>
          <w:rFonts w:ascii="Arial" w:hAnsi="Arial" w:cs="Arial"/>
          <w:b/>
          <w:bCs/>
          <w:iCs/>
          <w:sz w:val="24"/>
          <w:szCs w:val="24"/>
        </w:rPr>
        <w:t xml:space="preserve">  Diagrama de clases del Caso de uso </w:t>
      </w:r>
      <w:r w:rsidRPr="00963B4A">
        <w:rPr>
          <w:rFonts w:ascii="Arial" w:eastAsia="SimSun" w:hAnsi="Arial" w:cs="Arial"/>
          <w:b/>
          <w:bCs/>
          <w:kern w:val="2"/>
          <w:sz w:val="24"/>
          <w:szCs w:val="24"/>
          <w:lang w:eastAsia="zh-CN" w:bidi="ar"/>
        </w:rPr>
        <w:t>&lt;Proceso de pago&gt;</w:t>
      </w:r>
    </w:p>
    <w:p w14:paraId="6949A82F" w14:textId="77777777" w:rsidR="00D47573" w:rsidRDefault="00D47573">
      <w:pPr>
        <w:spacing w:after="0"/>
        <w:jc w:val="both"/>
        <w:rPr>
          <w:rFonts w:ascii="Arial" w:eastAsia="SimSun" w:hAnsi="Arial" w:cs="Arial"/>
          <w:b/>
          <w:bCs/>
          <w:kern w:val="2"/>
          <w:sz w:val="24"/>
          <w:szCs w:val="24"/>
          <w:lang w:val="es-MX" w:eastAsia="zh-CN" w:bidi="ar"/>
        </w:rPr>
      </w:pPr>
    </w:p>
    <w:p w14:paraId="49C614C6" w14:textId="77777777" w:rsidR="00D47573" w:rsidRDefault="00000000">
      <w:pPr>
        <w:spacing w:after="0"/>
        <w:jc w:val="both"/>
        <w:rPr>
          <w:rFonts w:ascii="Arial" w:eastAsia="SimSun" w:hAnsi="Arial" w:cs="Arial"/>
          <w:b/>
          <w:bCs/>
          <w:kern w:val="2"/>
          <w:sz w:val="24"/>
          <w:szCs w:val="24"/>
          <w:lang w:val="es-MX" w:eastAsia="zh-CN" w:bidi="ar"/>
        </w:rPr>
      </w:pPr>
      <w:r>
        <w:rPr>
          <w:rFonts w:ascii="Arial" w:eastAsia="SimSun" w:hAnsi="Arial" w:cs="Arial"/>
          <w:b/>
          <w:bCs/>
          <w:noProof/>
          <w:kern w:val="2"/>
          <w:sz w:val="24"/>
          <w:szCs w:val="24"/>
          <w:lang w:val="es-MX" w:eastAsia="zh-CN" w:bidi="ar"/>
        </w:rPr>
        <w:drawing>
          <wp:inline distT="0" distB="0" distL="114300" distR="114300" wp14:anchorId="48A73F0E" wp14:editId="532AD3AD">
            <wp:extent cx="5641340" cy="2980055"/>
            <wp:effectExtent l="0" t="0" r="12700" b="6985"/>
            <wp:docPr id="14" name="Imagen 14" descr="Class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Class Diagram2"/>
                    <pic:cNvPicPr>
                      <a:picLocks noChangeAspect="1"/>
                    </pic:cNvPicPr>
                  </pic:nvPicPr>
                  <pic:blipFill>
                    <a:blip r:embed="rId18"/>
                    <a:stretch>
                      <a:fillRect/>
                    </a:stretch>
                  </pic:blipFill>
                  <pic:spPr>
                    <a:xfrm>
                      <a:off x="0" y="0"/>
                      <a:ext cx="5641340" cy="2980055"/>
                    </a:xfrm>
                    <a:prstGeom prst="rect">
                      <a:avLst/>
                    </a:prstGeom>
                  </pic:spPr>
                </pic:pic>
              </a:graphicData>
            </a:graphic>
          </wp:inline>
        </w:drawing>
      </w:r>
    </w:p>
    <w:p w14:paraId="4F17D9E1" w14:textId="77777777" w:rsidR="00D47573" w:rsidRDefault="00D47573">
      <w:pPr>
        <w:spacing w:after="0"/>
        <w:jc w:val="both"/>
        <w:rPr>
          <w:rFonts w:ascii="Arial" w:eastAsia="SimSun" w:hAnsi="Arial" w:cs="Arial"/>
          <w:b/>
          <w:bCs/>
          <w:kern w:val="2"/>
          <w:sz w:val="24"/>
          <w:szCs w:val="24"/>
          <w:lang w:val="es-MX" w:eastAsia="zh-CN" w:bidi="ar"/>
        </w:rPr>
      </w:pPr>
    </w:p>
    <w:p w14:paraId="610E606E" w14:textId="77777777" w:rsidR="00D47573" w:rsidRDefault="00000000">
      <w:pPr>
        <w:spacing w:after="0"/>
        <w:jc w:val="both"/>
      </w:pPr>
      <w:r>
        <w:rPr>
          <w:rFonts w:ascii="Arial" w:hAnsi="Arial" w:cs="Arial"/>
          <w:iCs/>
          <w:sz w:val="24"/>
        </w:rPr>
        <w:t xml:space="preserve"> </w:t>
      </w:r>
      <w:r>
        <w:rPr>
          <w:rFonts w:ascii="Arial" w:hAnsi="Arial" w:cs="Arial"/>
          <w:b/>
          <w:bCs/>
          <w:iCs/>
          <w:sz w:val="24"/>
          <w:szCs w:val="24"/>
        </w:rPr>
        <w:t xml:space="preserve">Descripción de clases del Caso de uso </w:t>
      </w:r>
      <w:r w:rsidRPr="00963B4A">
        <w:rPr>
          <w:rFonts w:ascii="Arial" w:eastAsia="SimSun" w:hAnsi="Arial" w:cs="Arial"/>
          <w:b/>
          <w:bCs/>
          <w:kern w:val="2"/>
          <w:sz w:val="24"/>
          <w:szCs w:val="24"/>
          <w:lang w:eastAsia="zh-CN" w:bidi="ar"/>
        </w:rPr>
        <w:t>&lt;Proceso de pago&gt;</w:t>
      </w:r>
    </w:p>
    <w:p w14:paraId="7F96580A" w14:textId="77777777" w:rsidR="00D47573" w:rsidRDefault="00D47573">
      <w:pPr>
        <w:rPr>
          <w:rFonts w:ascii="Arial" w:hAnsi="Arial" w:cs="Arial"/>
          <w:b/>
          <w:bCs/>
          <w:i/>
          <w:iCs/>
          <w:color w:val="0000FF"/>
          <w:sz w:val="24"/>
          <w:szCs w:val="24"/>
        </w:rPr>
      </w:pP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CellMar>
          <w:left w:w="70" w:type="dxa"/>
          <w:right w:w="70" w:type="dxa"/>
        </w:tblCellMar>
        <w:tblLook w:val="04A0" w:firstRow="1" w:lastRow="0" w:firstColumn="1" w:lastColumn="0" w:noHBand="0" w:noVBand="1"/>
      </w:tblPr>
      <w:tblGrid>
        <w:gridCol w:w="496"/>
        <w:gridCol w:w="2693"/>
        <w:gridCol w:w="5103"/>
      </w:tblGrid>
      <w:tr w:rsidR="00D47573" w14:paraId="2B1E103D" w14:textId="77777777">
        <w:trPr>
          <w:trHeight w:hRule="exact" w:val="635"/>
        </w:trPr>
        <w:tc>
          <w:tcPr>
            <w:tcW w:w="496" w:type="dxa"/>
            <w:shd w:val="clear" w:color="auto" w:fill="CCCCFF"/>
          </w:tcPr>
          <w:p w14:paraId="45BC700B" w14:textId="77777777" w:rsidR="00D47573" w:rsidRDefault="00000000">
            <w:pPr>
              <w:pStyle w:val="Textoindependiente"/>
              <w:spacing w:after="0"/>
              <w:ind w:left="-71"/>
              <w:rPr>
                <w:rFonts w:cs="Arial"/>
                <w:b/>
                <w:szCs w:val="22"/>
              </w:rPr>
            </w:pPr>
            <w:r>
              <w:rPr>
                <w:rFonts w:cs="Arial"/>
                <w:b/>
                <w:szCs w:val="22"/>
              </w:rPr>
              <w:t>No.</w:t>
            </w:r>
          </w:p>
        </w:tc>
        <w:tc>
          <w:tcPr>
            <w:tcW w:w="2693" w:type="dxa"/>
            <w:shd w:val="clear" w:color="auto" w:fill="CCCCFF"/>
          </w:tcPr>
          <w:p w14:paraId="69232BF0" w14:textId="77777777" w:rsidR="00D47573" w:rsidRDefault="00000000">
            <w:pPr>
              <w:rPr>
                <w:rFonts w:ascii="Arial" w:hAnsi="Arial" w:cs="Arial"/>
                <w:b/>
              </w:rPr>
            </w:pPr>
            <w:r>
              <w:rPr>
                <w:rFonts w:ascii="Arial" w:hAnsi="Arial" w:cs="Arial"/>
                <w:b/>
              </w:rPr>
              <w:t>Nombre de la Clase</w:t>
            </w:r>
          </w:p>
          <w:p w14:paraId="05597D25" w14:textId="77777777" w:rsidR="00D47573" w:rsidRDefault="00D47573">
            <w:pPr>
              <w:pStyle w:val="Textoindependiente"/>
              <w:spacing w:after="0"/>
              <w:rPr>
                <w:rFonts w:cs="Arial"/>
                <w:b/>
                <w:szCs w:val="22"/>
              </w:rPr>
            </w:pPr>
          </w:p>
        </w:tc>
        <w:tc>
          <w:tcPr>
            <w:tcW w:w="5103" w:type="dxa"/>
            <w:shd w:val="clear" w:color="auto" w:fill="CCCCFF"/>
          </w:tcPr>
          <w:p w14:paraId="55229795" w14:textId="77777777" w:rsidR="00D47573" w:rsidRDefault="00000000">
            <w:pPr>
              <w:pStyle w:val="Textoindependiente"/>
              <w:spacing w:after="0"/>
              <w:rPr>
                <w:rFonts w:cs="Arial"/>
                <w:b/>
                <w:szCs w:val="22"/>
              </w:rPr>
            </w:pPr>
            <w:r>
              <w:rPr>
                <w:rFonts w:cs="Arial"/>
                <w:b/>
                <w:szCs w:val="22"/>
              </w:rPr>
              <w:t>Descripción</w:t>
            </w:r>
          </w:p>
        </w:tc>
      </w:tr>
      <w:tr w:rsidR="00D47573" w14:paraId="476703F6" w14:textId="77777777">
        <w:trPr>
          <w:trHeight w:val="362"/>
        </w:trPr>
        <w:tc>
          <w:tcPr>
            <w:tcW w:w="496" w:type="dxa"/>
          </w:tcPr>
          <w:p w14:paraId="3B61B739" w14:textId="77777777" w:rsidR="00D47573" w:rsidRDefault="00000000">
            <w:pPr>
              <w:pStyle w:val="Textoindependiente"/>
              <w:spacing w:after="0" w:line="360" w:lineRule="auto"/>
              <w:ind w:left="-71"/>
              <w:rPr>
                <w:rFonts w:cs="Arial"/>
                <w:szCs w:val="22"/>
                <w:lang w:val="en-US"/>
              </w:rPr>
            </w:pPr>
            <w:r>
              <w:rPr>
                <w:rFonts w:cs="Arial"/>
                <w:szCs w:val="22"/>
                <w:lang w:val="en-US"/>
              </w:rPr>
              <w:t>1</w:t>
            </w:r>
          </w:p>
        </w:tc>
        <w:tc>
          <w:tcPr>
            <w:tcW w:w="2693" w:type="dxa"/>
          </w:tcPr>
          <w:p w14:paraId="2EBECEFD" w14:textId="77777777" w:rsidR="00D47573" w:rsidRDefault="00000000">
            <w:pPr>
              <w:pStyle w:val="Textoindependiente"/>
              <w:spacing w:after="0" w:line="360" w:lineRule="auto"/>
              <w:rPr>
                <w:rFonts w:cs="Arial"/>
                <w:szCs w:val="22"/>
                <w:lang w:val="es-MX"/>
              </w:rPr>
            </w:pPr>
            <w:r>
              <w:rPr>
                <w:rFonts w:cs="Arial"/>
                <w:szCs w:val="22"/>
                <w:lang w:val="es-MX"/>
              </w:rPr>
              <w:t>Cliente</w:t>
            </w:r>
          </w:p>
        </w:tc>
        <w:tc>
          <w:tcPr>
            <w:tcW w:w="5103" w:type="dxa"/>
          </w:tcPr>
          <w:p w14:paraId="69178C1C" w14:textId="77777777" w:rsidR="00D47573" w:rsidRDefault="00000000">
            <w:pPr>
              <w:pStyle w:val="Textoindependiente"/>
              <w:spacing w:after="0" w:line="360" w:lineRule="auto"/>
              <w:rPr>
                <w:rFonts w:cs="Arial"/>
                <w:szCs w:val="22"/>
              </w:rPr>
            </w:pPr>
            <w:r>
              <w:rPr>
                <w:rFonts w:eastAsia="SimSun" w:cs="Arial"/>
                <w:szCs w:val="22"/>
              </w:rPr>
              <w:t>Representa a la persona que realiza el pago. Este usuario interactúa con el recepcionista para elegir el método de pago, confirmar el pago y recibir el comprobante.</w:t>
            </w:r>
          </w:p>
        </w:tc>
      </w:tr>
      <w:tr w:rsidR="00D47573" w14:paraId="44EABAC8" w14:textId="77777777">
        <w:trPr>
          <w:trHeight w:val="362"/>
        </w:trPr>
        <w:tc>
          <w:tcPr>
            <w:tcW w:w="496" w:type="dxa"/>
          </w:tcPr>
          <w:p w14:paraId="560FBC86" w14:textId="77777777" w:rsidR="00D47573" w:rsidRDefault="00000000">
            <w:pPr>
              <w:pStyle w:val="Textoindependiente"/>
              <w:spacing w:after="0" w:line="360" w:lineRule="auto"/>
              <w:ind w:left="-71"/>
              <w:rPr>
                <w:rFonts w:cs="Arial"/>
                <w:szCs w:val="22"/>
                <w:lang w:val="es-MX"/>
              </w:rPr>
            </w:pPr>
            <w:r>
              <w:rPr>
                <w:rFonts w:cs="Arial"/>
                <w:szCs w:val="22"/>
                <w:lang w:val="es-MX"/>
              </w:rPr>
              <w:t>2</w:t>
            </w:r>
          </w:p>
        </w:tc>
        <w:tc>
          <w:tcPr>
            <w:tcW w:w="2693" w:type="dxa"/>
          </w:tcPr>
          <w:p w14:paraId="34C03773" w14:textId="77777777" w:rsidR="00D47573" w:rsidRDefault="00000000">
            <w:pPr>
              <w:pStyle w:val="Textoindependiente"/>
              <w:spacing w:after="0" w:line="360" w:lineRule="auto"/>
              <w:rPr>
                <w:rFonts w:cs="Arial"/>
                <w:szCs w:val="22"/>
                <w:lang w:val="es-MX"/>
              </w:rPr>
            </w:pPr>
            <w:r>
              <w:rPr>
                <w:rFonts w:cs="Arial"/>
                <w:szCs w:val="22"/>
                <w:lang w:val="es-MX"/>
              </w:rPr>
              <w:t>Recepcionista</w:t>
            </w:r>
          </w:p>
        </w:tc>
        <w:tc>
          <w:tcPr>
            <w:tcW w:w="5103" w:type="dxa"/>
          </w:tcPr>
          <w:p w14:paraId="4D1BF74A" w14:textId="77777777" w:rsidR="00D47573" w:rsidRDefault="00000000">
            <w:pPr>
              <w:pStyle w:val="Textoindependiente"/>
              <w:spacing w:after="0" w:line="360" w:lineRule="auto"/>
              <w:rPr>
                <w:rFonts w:cs="Arial"/>
                <w:szCs w:val="22"/>
              </w:rPr>
            </w:pPr>
            <w:r>
              <w:rPr>
                <w:rFonts w:eastAsia="SimSun" w:cs="Arial"/>
                <w:szCs w:val="22"/>
              </w:rPr>
              <w:t>Es el intermediario entre el cliente y el sistema. Verifica los detalles de la estancia, informa el monto a pagar, procesa el pago y notifica errores en caso de que algo falle.</w:t>
            </w:r>
          </w:p>
        </w:tc>
      </w:tr>
      <w:tr w:rsidR="00D47573" w14:paraId="2EF0C8A5" w14:textId="77777777">
        <w:trPr>
          <w:trHeight w:val="362"/>
        </w:trPr>
        <w:tc>
          <w:tcPr>
            <w:tcW w:w="496" w:type="dxa"/>
          </w:tcPr>
          <w:p w14:paraId="7C0C6FE2" w14:textId="77777777" w:rsidR="00D47573" w:rsidRDefault="00000000">
            <w:pPr>
              <w:pStyle w:val="Textoindependiente"/>
              <w:spacing w:after="0" w:line="360" w:lineRule="auto"/>
              <w:ind w:left="-71"/>
              <w:rPr>
                <w:rFonts w:cs="Arial"/>
                <w:szCs w:val="22"/>
                <w:lang w:val="es-MX"/>
              </w:rPr>
            </w:pPr>
            <w:r>
              <w:rPr>
                <w:rFonts w:cs="Arial"/>
                <w:szCs w:val="22"/>
                <w:lang w:val="es-MX"/>
              </w:rPr>
              <w:t>3</w:t>
            </w:r>
          </w:p>
        </w:tc>
        <w:tc>
          <w:tcPr>
            <w:tcW w:w="2693" w:type="dxa"/>
          </w:tcPr>
          <w:p w14:paraId="042D1A28" w14:textId="77777777" w:rsidR="00D47573" w:rsidRDefault="00000000">
            <w:pPr>
              <w:pStyle w:val="Textoindependiente"/>
              <w:spacing w:after="0" w:line="360" w:lineRule="auto"/>
              <w:rPr>
                <w:rFonts w:cs="Arial"/>
                <w:szCs w:val="22"/>
                <w:lang w:val="es-MX"/>
              </w:rPr>
            </w:pPr>
            <w:r>
              <w:rPr>
                <w:rFonts w:cs="Arial"/>
                <w:szCs w:val="22"/>
                <w:lang w:val="es-MX"/>
              </w:rPr>
              <w:t>Sistema de Pago</w:t>
            </w:r>
          </w:p>
        </w:tc>
        <w:tc>
          <w:tcPr>
            <w:tcW w:w="5103" w:type="dxa"/>
          </w:tcPr>
          <w:p w14:paraId="5151171E" w14:textId="77777777" w:rsidR="00D47573" w:rsidRDefault="00000000">
            <w:pPr>
              <w:pStyle w:val="Textoindependiente"/>
              <w:spacing w:after="0" w:line="360" w:lineRule="auto"/>
              <w:rPr>
                <w:rFonts w:cs="Arial"/>
                <w:szCs w:val="22"/>
              </w:rPr>
            </w:pPr>
            <w:r>
              <w:rPr>
                <w:rFonts w:eastAsia="SimSun" w:cs="Arial"/>
                <w:szCs w:val="22"/>
              </w:rPr>
              <w:t>Es el sistema encargado de registrar las reservas y emitir comprobantes de pago una vez que la transacción ha sido procesada correctamente.</w:t>
            </w:r>
          </w:p>
        </w:tc>
      </w:tr>
      <w:tr w:rsidR="00D47573" w14:paraId="1292CEF4" w14:textId="77777777">
        <w:trPr>
          <w:trHeight w:val="362"/>
        </w:trPr>
        <w:tc>
          <w:tcPr>
            <w:tcW w:w="496" w:type="dxa"/>
          </w:tcPr>
          <w:p w14:paraId="664E2740" w14:textId="77777777" w:rsidR="00D47573" w:rsidRDefault="00000000">
            <w:pPr>
              <w:pStyle w:val="Textoindependiente"/>
              <w:spacing w:after="0" w:line="360" w:lineRule="auto"/>
              <w:ind w:left="-71"/>
              <w:rPr>
                <w:rFonts w:cs="Arial"/>
                <w:szCs w:val="22"/>
                <w:lang w:val="es-MX"/>
              </w:rPr>
            </w:pPr>
            <w:r>
              <w:rPr>
                <w:rFonts w:cs="Arial"/>
                <w:szCs w:val="22"/>
                <w:lang w:val="es-MX"/>
              </w:rPr>
              <w:t>4</w:t>
            </w:r>
          </w:p>
        </w:tc>
        <w:tc>
          <w:tcPr>
            <w:tcW w:w="2693" w:type="dxa"/>
          </w:tcPr>
          <w:p w14:paraId="5F449CC3" w14:textId="77777777" w:rsidR="00D47573" w:rsidRDefault="00000000">
            <w:pPr>
              <w:pStyle w:val="Textoindependiente"/>
              <w:spacing w:after="0" w:line="360" w:lineRule="auto"/>
              <w:rPr>
                <w:rFonts w:cs="Arial"/>
                <w:szCs w:val="22"/>
                <w:lang w:val="es-MX"/>
              </w:rPr>
            </w:pPr>
            <w:r>
              <w:rPr>
                <w:rFonts w:cs="Arial"/>
                <w:szCs w:val="22"/>
                <w:lang w:val="es-MX"/>
              </w:rPr>
              <w:t>Pago</w:t>
            </w:r>
          </w:p>
        </w:tc>
        <w:tc>
          <w:tcPr>
            <w:tcW w:w="5103" w:type="dxa"/>
          </w:tcPr>
          <w:p w14:paraId="663ECEDD" w14:textId="77777777" w:rsidR="00D47573" w:rsidRDefault="00000000">
            <w:pPr>
              <w:pStyle w:val="Textoindependiente"/>
              <w:spacing w:after="0" w:line="360" w:lineRule="auto"/>
              <w:rPr>
                <w:rFonts w:cs="Arial"/>
                <w:szCs w:val="22"/>
              </w:rPr>
            </w:pPr>
            <w:r>
              <w:rPr>
                <w:rFonts w:eastAsia="SimSun" w:cs="Arial"/>
                <w:szCs w:val="22"/>
              </w:rPr>
              <w:t>Representa la transacción realizada por el cliente, incluyendo detalles como el monto, el método de pago seleccionado y el estado actual de la operación (pendiente, completada o fallida).</w:t>
            </w:r>
          </w:p>
        </w:tc>
      </w:tr>
    </w:tbl>
    <w:p w14:paraId="251A11E0" w14:textId="77777777" w:rsidR="00D47573" w:rsidRDefault="00D47573">
      <w:pPr>
        <w:pStyle w:val="Ttulo3"/>
        <w:numPr>
          <w:ilvl w:val="2"/>
          <w:numId w:val="0"/>
        </w:numPr>
        <w:tabs>
          <w:tab w:val="left" w:pos="0"/>
        </w:tabs>
        <w:spacing w:line="276" w:lineRule="auto"/>
        <w:jc w:val="both"/>
        <w:rPr>
          <w:rFonts w:ascii="Arial" w:hAnsi="Arial" w:cs="Arial"/>
          <w:iCs/>
          <w:sz w:val="24"/>
          <w:szCs w:val="24"/>
        </w:rPr>
      </w:pPr>
    </w:p>
    <w:p w14:paraId="742C90CB" w14:textId="77777777" w:rsidR="00D47573" w:rsidRDefault="00D47573">
      <w:pPr>
        <w:rPr>
          <w:rFonts w:ascii="Arial" w:hAnsi="Arial" w:cs="Arial"/>
          <w:b/>
          <w:iCs/>
          <w:sz w:val="24"/>
          <w:szCs w:val="24"/>
        </w:rPr>
      </w:pPr>
    </w:p>
    <w:p w14:paraId="6CBBB474" w14:textId="77777777" w:rsidR="00D47573" w:rsidRDefault="00000000">
      <w:pPr>
        <w:pStyle w:val="Ttulo2"/>
        <w:numPr>
          <w:ilvl w:val="1"/>
          <w:numId w:val="0"/>
        </w:numPr>
        <w:rPr>
          <w:rFonts w:ascii="Arial" w:eastAsia="Calibri" w:hAnsi="Arial" w:cs="Arial"/>
          <w:iCs w:val="0"/>
          <w:kern w:val="0"/>
          <w:sz w:val="24"/>
          <w:szCs w:val="24"/>
        </w:rPr>
      </w:pPr>
      <w:bookmarkStart w:id="7" w:name="_Toc342950961"/>
      <w:r>
        <w:rPr>
          <w:rFonts w:ascii="Arial" w:eastAsia="Calibri" w:hAnsi="Arial" w:cs="Arial"/>
          <w:iCs w:val="0"/>
          <w:kern w:val="0"/>
          <w:sz w:val="24"/>
          <w:szCs w:val="24"/>
          <w:lang w:val="es-MX"/>
        </w:rPr>
        <w:t>4</w:t>
      </w:r>
      <w:r>
        <w:rPr>
          <w:rFonts w:ascii="Arial" w:eastAsia="Calibri" w:hAnsi="Arial" w:cs="Arial"/>
          <w:iCs w:val="0"/>
          <w:kern w:val="0"/>
          <w:sz w:val="24"/>
          <w:szCs w:val="24"/>
        </w:rPr>
        <w:t>.3 Diagramas de interacción</w:t>
      </w:r>
      <w:bookmarkEnd w:id="7"/>
    </w:p>
    <w:p w14:paraId="7806B7F4" w14:textId="77777777" w:rsidR="00D47573" w:rsidRDefault="00000000">
      <w:pPr>
        <w:pStyle w:val="Ttulo3"/>
        <w:numPr>
          <w:ilvl w:val="2"/>
          <w:numId w:val="0"/>
        </w:numPr>
        <w:tabs>
          <w:tab w:val="left" w:pos="0"/>
        </w:tabs>
        <w:rPr>
          <w:rFonts w:ascii="Arial" w:hAnsi="Arial" w:cs="Arial"/>
          <w:sz w:val="24"/>
          <w:szCs w:val="24"/>
        </w:rPr>
      </w:pPr>
      <w:bookmarkStart w:id="8" w:name="_Toc188201371"/>
      <w:r>
        <w:rPr>
          <w:rFonts w:ascii="Arial" w:hAnsi="Arial" w:cs="Arial"/>
          <w:sz w:val="24"/>
          <w:szCs w:val="24"/>
        </w:rPr>
        <w:t xml:space="preserve">4.3.1 Diagrama de secuencia del Caso de uso </w:t>
      </w:r>
      <w:r>
        <w:rPr>
          <w:rFonts w:ascii="Arial" w:hAnsi="Arial" w:cs="Arial"/>
          <w:sz w:val="24"/>
          <w:szCs w:val="24"/>
          <w:lang w:val="es-MX"/>
        </w:rPr>
        <w:t>Reserva de Habitaciones</w:t>
      </w:r>
      <w:r>
        <w:rPr>
          <w:rFonts w:ascii="Arial" w:hAnsi="Arial" w:cs="Arial"/>
          <w:sz w:val="24"/>
          <w:szCs w:val="24"/>
        </w:rPr>
        <w:t>.</w:t>
      </w:r>
      <w:bookmarkEnd w:id="8"/>
      <w:r>
        <w:rPr>
          <w:rFonts w:ascii="Arial" w:hAnsi="Arial" w:cs="Arial"/>
          <w:sz w:val="24"/>
          <w:szCs w:val="24"/>
        </w:rPr>
        <w:t xml:space="preserve"> </w:t>
      </w:r>
    </w:p>
    <w:p w14:paraId="34CC088C" w14:textId="77777777" w:rsidR="00D47573" w:rsidRDefault="00D47573">
      <w:pPr>
        <w:pStyle w:val="Textoindependiente"/>
        <w:rPr>
          <w:lang w:val="es-MX"/>
        </w:rPr>
      </w:pPr>
    </w:p>
    <w:p w14:paraId="1270B4E9" w14:textId="77777777" w:rsidR="00D47573" w:rsidRDefault="00000000">
      <w:pPr>
        <w:pStyle w:val="Textoindependiente"/>
        <w:rPr>
          <w:lang w:val="es-MX"/>
        </w:rPr>
      </w:pPr>
      <w:r>
        <w:rPr>
          <w:noProof/>
          <w:lang w:val="es-MX"/>
        </w:rPr>
        <w:drawing>
          <wp:inline distT="0" distB="0" distL="114300" distR="114300" wp14:anchorId="2D077AA7" wp14:editId="12F9143D">
            <wp:extent cx="6326505" cy="3018790"/>
            <wp:effectExtent l="0" t="0" r="13335" b="13970"/>
            <wp:docPr id="7" name="Imagen 7" descr="ReservaSecu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ReservaSecuencia"/>
                    <pic:cNvPicPr>
                      <a:picLocks noChangeAspect="1"/>
                    </pic:cNvPicPr>
                  </pic:nvPicPr>
                  <pic:blipFill>
                    <a:blip r:embed="rId19"/>
                    <a:stretch>
                      <a:fillRect/>
                    </a:stretch>
                  </pic:blipFill>
                  <pic:spPr>
                    <a:xfrm>
                      <a:off x="0" y="0"/>
                      <a:ext cx="6326505" cy="3018790"/>
                    </a:xfrm>
                    <a:prstGeom prst="rect">
                      <a:avLst/>
                    </a:prstGeom>
                  </pic:spPr>
                </pic:pic>
              </a:graphicData>
            </a:graphic>
          </wp:inline>
        </w:drawing>
      </w:r>
    </w:p>
    <w:p w14:paraId="08D8FE27" w14:textId="77777777" w:rsidR="00D47573" w:rsidRDefault="00000000">
      <w:pPr>
        <w:pStyle w:val="Ttulo3"/>
        <w:numPr>
          <w:ilvl w:val="2"/>
          <w:numId w:val="0"/>
        </w:numPr>
        <w:tabs>
          <w:tab w:val="left" w:pos="0"/>
        </w:tabs>
        <w:rPr>
          <w:rFonts w:ascii="Arial" w:hAnsi="Arial" w:cs="Arial"/>
          <w:sz w:val="24"/>
          <w:szCs w:val="24"/>
          <w:lang w:val="es-MX"/>
        </w:rPr>
      </w:pPr>
      <w:r>
        <w:rPr>
          <w:rFonts w:ascii="Arial" w:hAnsi="Arial" w:cs="Arial"/>
          <w:sz w:val="24"/>
          <w:szCs w:val="24"/>
        </w:rPr>
        <w:t>4.3.</w:t>
      </w:r>
      <w:r>
        <w:rPr>
          <w:rFonts w:ascii="Arial" w:hAnsi="Arial" w:cs="Arial"/>
          <w:sz w:val="24"/>
          <w:szCs w:val="24"/>
          <w:lang w:val="es-MX"/>
        </w:rPr>
        <w:t>2</w:t>
      </w:r>
      <w:r>
        <w:rPr>
          <w:rFonts w:ascii="Arial" w:hAnsi="Arial" w:cs="Arial"/>
          <w:sz w:val="24"/>
          <w:szCs w:val="24"/>
        </w:rPr>
        <w:t xml:space="preserve"> Diagrama</w:t>
      </w:r>
      <w:r>
        <w:rPr>
          <w:rFonts w:ascii="Arial" w:hAnsi="Arial" w:cs="Arial"/>
          <w:sz w:val="24"/>
          <w:szCs w:val="24"/>
          <w:lang w:val="es-MX"/>
        </w:rPr>
        <w:t xml:space="preserve"> </w:t>
      </w:r>
      <w:r>
        <w:rPr>
          <w:rFonts w:ascii="Arial" w:hAnsi="Arial" w:cs="Arial"/>
          <w:sz w:val="24"/>
          <w:szCs w:val="24"/>
        </w:rPr>
        <w:t xml:space="preserve">de secuencia del Caso de uso </w:t>
      </w:r>
      <w:r>
        <w:rPr>
          <w:rFonts w:ascii="Arial" w:hAnsi="Arial" w:cs="Arial"/>
          <w:sz w:val="24"/>
          <w:szCs w:val="24"/>
          <w:lang w:val="es-MX"/>
        </w:rPr>
        <w:t>Búsqueda de habitaciones</w:t>
      </w:r>
      <w:r>
        <w:rPr>
          <w:rFonts w:ascii="Arial" w:hAnsi="Arial" w:cs="Arial"/>
          <w:sz w:val="24"/>
          <w:szCs w:val="24"/>
        </w:rPr>
        <w:t xml:space="preserve">. </w:t>
      </w:r>
      <w:r>
        <w:rPr>
          <w:rFonts w:ascii="Arial" w:hAnsi="Arial" w:cs="Arial"/>
          <w:sz w:val="24"/>
          <w:szCs w:val="24"/>
          <w:lang w:val="es-MX"/>
        </w:rPr>
        <w:t xml:space="preserve"> </w:t>
      </w:r>
    </w:p>
    <w:p w14:paraId="079AD7CB" w14:textId="77777777" w:rsidR="00D47573" w:rsidRDefault="00000000">
      <w:pPr>
        <w:pStyle w:val="Ttulo3"/>
        <w:numPr>
          <w:ilvl w:val="2"/>
          <w:numId w:val="0"/>
        </w:numPr>
        <w:tabs>
          <w:tab w:val="left" w:pos="0"/>
        </w:tabs>
        <w:rPr>
          <w:rFonts w:ascii="Arial" w:hAnsi="Arial" w:cs="Arial"/>
          <w:sz w:val="24"/>
          <w:szCs w:val="24"/>
        </w:rPr>
      </w:pPr>
      <w:r>
        <w:rPr>
          <w:rFonts w:ascii="Arial" w:hAnsi="Arial" w:cs="Arial"/>
          <w:noProof/>
          <w:sz w:val="24"/>
          <w:szCs w:val="24"/>
        </w:rPr>
        <w:drawing>
          <wp:inline distT="0" distB="0" distL="114300" distR="114300" wp14:anchorId="788A2B25" wp14:editId="67A6131D">
            <wp:extent cx="5574030" cy="7657465"/>
            <wp:effectExtent l="0" t="0" r="3810" b="8255"/>
            <wp:docPr id="10" name="Imagen 10" descr="busqu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busqueda"/>
                    <pic:cNvPicPr>
                      <a:picLocks noChangeAspect="1"/>
                    </pic:cNvPicPr>
                  </pic:nvPicPr>
                  <pic:blipFill>
                    <a:blip r:embed="rId20"/>
                    <a:stretch>
                      <a:fillRect/>
                    </a:stretch>
                  </pic:blipFill>
                  <pic:spPr>
                    <a:xfrm>
                      <a:off x="0" y="0"/>
                      <a:ext cx="5574030" cy="7657465"/>
                    </a:xfrm>
                    <a:prstGeom prst="rect">
                      <a:avLst/>
                    </a:prstGeom>
                  </pic:spPr>
                </pic:pic>
              </a:graphicData>
            </a:graphic>
          </wp:inline>
        </w:drawing>
      </w:r>
    </w:p>
    <w:p w14:paraId="5A552E02" w14:textId="77777777" w:rsidR="00D47573" w:rsidRDefault="00D47573">
      <w:pPr>
        <w:pStyle w:val="Textoindependiente"/>
      </w:pPr>
    </w:p>
    <w:p w14:paraId="10D2E376" w14:textId="77777777" w:rsidR="00D47573" w:rsidRDefault="00D47573">
      <w:pPr>
        <w:pStyle w:val="Ttulo3"/>
        <w:numPr>
          <w:ilvl w:val="2"/>
          <w:numId w:val="0"/>
        </w:numPr>
        <w:tabs>
          <w:tab w:val="left" w:pos="0"/>
        </w:tabs>
        <w:rPr>
          <w:rFonts w:ascii="Arial" w:hAnsi="Arial" w:cs="Arial"/>
          <w:sz w:val="24"/>
          <w:szCs w:val="24"/>
        </w:rPr>
      </w:pPr>
    </w:p>
    <w:p w14:paraId="056CEC74" w14:textId="77777777" w:rsidR="00D47573" w:rsidRDefault="00000000">
      <w:pPr>
        <w:pStyle w:val="Ttulo3"/>
        <w:numPr>
          <w:ilvl w:val="2"/>
          <w:numId w:val="0"/>
        </w:numPr>
        <w:tabs>
          <w:tab w:val="left" w:pos="0"/>
        </w:tabs>
        <w:rPr>
          <w:rFonts w:ascii="Arial" w:hAnsi="Arial" w:cs="Arial"/>
          <w:sz w:val="24"/>
          <w:szCs w:val="24"/>
        </w:rPr>
      </w:pPr>
      <w:r>
        <w:rPr>
          <w:rFonts w:ascii="Arial" w:hAnsi="Arial" w:cs="Arial"/>
          <w:sz w:val="24"/>
          <w:szCs w:val="24"/>
        </w:rPr>
        <w:t>4.3.</w:t>
      </w:r>
      <w:r>
        <w:rPr>
          <w:rFonts w:ascii="Arial" w:hAnsi="Arial" w:cs="Arial"/>
          <w:sz w:val="24"/>
          <w:szCs w:val="24"/>
          <w:lang w:val="es-MX"/>
        </w:rPr>
        <w:t>3</w:t>
      </w:r>
      <w:r>
        <w:rPr>
          <w:rFonts w:ascii="Arial" w:hAnsi="Arial" w:cs="Arial"/>
          <w:sz w:val="24"/>
          <w:szCs w:val="24"/>
        </w:rPr>
        <w:t xml:space="preserve"> Diagrama de secuencia del Caso de uso</w:t>
      </w:r>
      <w:r>
        <w:rPr>
          <w:rFonts w:ascii="Arial" w:hAnsi="Arial" w:cs="Arial"/>
          <w:sz w:val="24"/>
          <w:szCs w:val="24"/>
          <w:lang w:val="es-MX"/>
        </w:rPr>
        <w:t xml:space="preserve"> Proceso de Pago</w:t>
      </w:r>
      <w:r>
        <w:rPr>
          <w:rFonts w:ascii="Arial" w:hAnsi="Arial" w:cs="Arial"/>
          <w:sz w:val="24"/>
          <w:szCs w:val="24"/>
        </w:rPr>
        <w:t xml:space="preserve">. </w:t>
      </w:r>
    </w:p>
    <w:p w14:paraId="3EB7D5AA" w14:textId="77777777" w:rsidR="00D47573" w:rsidRDefault="00D47573">
      <w:pPr>
        <w:pStyle w:val="Textoindependiente"/>
      </w:pPr>
    </w:p>
    <w:p w14:paraId="2D8CA517" w14:textId="77777777" w:rsidR="00D47573" w:rsidRDefault="00D47573">
      <w:pPr>
        <w:pStyle w:val="Textoindependiente"/>
      </w:pPr>
    </w:p>
    <w:p w14:paraId="07A61E07" w14:textId="77777777" w:rsidR="00D47573" w:rsidRDefault="00000000">
      <w:pPr>
        <w:pStyle w:val="Textoindependiente"/>
        <w:rPr>
          <w:lang w:val="es-MX"/>
        </w:rPr>
      </w:pPr>
      <w:r>
        <w:rPr>
          <w:noProof/>
          <w:lang w:val="es-MX"/>
        </w:rPr>
        <w:drawing>
          <wp:inline distT="0" distB="0" distL="114300" distR="114300" wp14:anchorId="6938364B" wp14:editId="2C87D7A1">
            <wp:extent cx="5274310" cy="7275830"/>
            <wp:effectExtent l="0" t="0" r="13970" b="8890"/>
            <wp:docPr id="12" name="Imagen 12" descr="Pa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PagoS"/>
                    <pic:cNvPicPr>
                      <a:picLocks noChangeAspect="1"/>
                    </pic:cNvPicPr>
                  </pic:nvPicPr>
                  <pic:blipFill>
                    <a:blip r:embed="rId21"/>
                    <a:stretch>
                      <a:fillRect/>
                    </a:stretch>
                  </pic:blipFill>
                  <pic:spPr>
                    <a:xfrm>
                      <a:off x="0" y="0"/>
                      <a:ext cx="5274310" cy="7275830"/>
                    </a:xfrm>
                    <a:prstGeom prst="rect">
                      <a:avLst/>
                    </a:prstGeom>
                  </pic:spPr>
                </pic:pic>
              </a:graphicData>
            </a:graphic>
          </wp:inline>
        </w:drawing>
      </w:r>
    </w:p>
    <w:p w14:paraId="0ADAAEA4" w14:textId="77777777" w:rsidR="00D47573" w:rsidRDefault="00D47573">
      <w:pPr>
        <w:pStyle w:val="Ttulo3"/>
        <w:numPr>
          <w:ilvl w:val="2"/>
          <w:numId w:val="0"/>
        </w:numPr>
        <w:tabs>
          <w:tab w:val="left" w:pos="0"/>
        </w:tabs>
        <w:spacing w:line="276" w:lineRule="auto"/>
        <w:jc w:val="both"/>
        <w:rPr>
          <w:rFonts w:ascii="Arial" w:eastAsia="Calibri" w:hAnsi="Arial" w:cs="Arial"/>
          <w:iCs/>
          <w:kern w:val="0"/>
          <w:sz w:val="24"/>
          <w:lang w:val="es-MX"/>
        </w:rPr>
      </w:pPr>
    </w:p>
    <w:p w14:paraId="026A709F" w14:textId="77777777" w:rsidR="00D47573" w:rsidRDefault="00D47573">
      <w:pPr>
        <w:pStyle w:val="Ttulo3"/>
        <w:numPr>
          <w:ilvl w:val="2"/>
          <w:numId w:val="0"/>
        </w:numPr>
        <w:tabs>
          <w:tab w:val="left" w:pos="0"/>
        </w:tabs>
        <w:spacing w:line="276" w:lineRule="auto"/>
        <w:jc w:val="both"/>
        <w:rPr>
          <w:rFonts w:ascii="Arial" w:eastAsia="Calibri" w:hAnsi="Arial" w:cs="Arial"/>
          <w:iCs/>
          <w:kern w:val="0"/>
          <w:sz w:val="24"/>
          <w:lang w:val="es-MX"/>
        </w:rPr>
      </w:pPr>
    </w:p>
    <w:p w14:paraId="486F293A" w14:textId="77777777" w:rsidR="00D47573" w:rsidRPr="00963B4A" w:rsidRDefault="00000000">
      <w:pPr>
        <w:pStyle w:val="Ttulo3"/>
        <w:numPr>
          <w:ilvl w:val="2"/>
          <w:numId w:val="0"/>
        </w:numPr>
        <w:tabs>
          <w:tab w:val="left" w:pos="0"/>
        </w:tabs>
        <w:spacing w:line="276" w:lineRule="auto"/>
        <w:jc w:val="both"/>
        <w:rPr>
          <w:rFonts w:ascii="Arial" w:eastAsia="Calibri" w:hAnsi="Arial" w:cs="Arial"/>
          <w:b w:val="0"/>
          <w:iCs/>
          <w:kern w:val="0"/>
          <w:sz w:val="24"/>
          <w:szCs w:val="24"/>
        </w:rPr>
      </w:pP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4</w:t>
      </w:r>
      <w:r>
        <w:rPr>
          <w:rFonts w:ascii="Arial" w:eastAsia="Calibri" w:hAnsi="Arial" w:cs="Arial"/>
          <w:iCs/>
          <w:kern w:val="0"/>
          <w:sz w:val="24"/>
        </w:rPr>
        <w:t xml:space="preserve">.1  Diagrama de colaboración </w:t>
      </w:r>
      <w:r w:rsidRPr="00963B4A">
        <w:rPr>
          <w:rFonts w:ascii="Arial" w:eastAsia="Calibri" w:hAnsi="Arial" w:cs="Arial"/>
          <w:iCs/>
          <w:kern w:val="0"/>
          <w:sz w:val="24"/>
        </w:rPr>
        <w:t>&lt;Reserva de habitaci</w:t>
      </w:r>
      <w:r>
        <w:rPr>
          <w:rFonts w:ascii="Arial" w:eastAsia="Calibri" w:hAnsi="Arial" w:cs="Arial"/>
          <w:iCs/>
          <w:kern w:val="0"/>
          <w:sz w:val="24"/>
          <w:lang w:val="es-MX"/>
        </w:rPr>
        <w:t>ón</w:t>
      </w:r>
      <w:r w:rsidRPr="00963B4A">
        <w:rPr>
          <w:rFonts w:ascii="Arial" w:eastAsia="Calibri" w:hAnsi="Arial" w:cs="Arial"/>
          <w:iCs/>
          <w:kern w:val="0"/>
          <w:sz w:val="24"/>
        </w:rPr>
        <w:t>&gt;</w:t>
      </w:r>
    </w:p>
    <w:p w14:paraId="6B8D6904" w14:textId="77777777" w:rsidR="00D47573" w:rsidRDefault="00000000">
      <w:pPr>
        <w:spacing w:after="0"/>
        <w:jc w:val="both"/>
        <w:rPr>
          <w:rFonts w:ascii="Arial" w:eastAsia="SimSun" w:hAnsi="Arial" w:cs="Arial"/>
          <w:b/>
          <w:bCs/>
          <w:kern w:val="2"/>
          <w:sz w:val="24"/>
          <w:szCs w:val="24"/>
          <w:lang w:val="es-UY" w:eastAsia="zh-CN" w:bidi="ar"/>
        </w:rPr>
      </w:pPr>
      <w:r>
        <w:rPr>
          <w:rFonts w:ascii="Arial" w:eastAsia="SimSun" w:hAnsi="Arial" w:cs="Arial"/>
          <w:b/>
          <w:bCs/>
          <w:noProof/>
          <w:kern w:val="2"/>
          <w:sz w:val="24"/>
          <w:szCs w:val="24"/>
          <w:lang w:val="es-UY" w:eastAsia="zh-CN" w:bidi="ar"/>
        </w:rPr>
        <w:drawing>
          <wp:inline distT="0" distB="0" distL="114300" distR="114300" wp14:anchorId="7268030B" wp14:editId="1B49A8BF">
            <wp:extent cx="5636260" cy="3822065"/>
            <wp:effectExtent l="0" t="0" r="2540" b="3175"/>
            <wp:docPr id="18" name="Imagen 18" descr="Res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Reserva"/>
                    <pic:cNvPicPr>
                      <a:picLocks noChangeAspect="1"/>
                    </pic:cNvPicPr>
                  </pic:nvPicPr>
                  <pic:blipFill>
                    <a:blip r:embed="rId22"/>
                    <a:stretch>
                      <a:fillRect/>
                    </a:stretch>
                  </pic:blipFill>
                  <pic:spPr>
                    <a:xfrm>
                      <a:off x="0" y="0"/>
                      <a:ext cx="5636260" cy="3822065"/>
                    </a:xfrm>
                    <a:prstGeom prst="rect">
                      <a:avLst/>
                    </a:prstGeom>
                  </pic:spPr>
                </pic:pic>
              </a:graphicData>
            </a:graphic>
          </wp:inline>
        </w:drawing>
      </w:r>
    </w:p>
    <w:p w14:paraId="2B02B238" w14:textId="77777777" w:rsidR="00D47573" w:rsidRPr="00963B4A" w:rsidRDefault="00000000">
      <w:pPr>
        <w:pStyle w:val="Ttulo3"/>
        <w:numPr>
          <w:ilvl w:val="2"/>
          <w:numId w:val="0"/>
        </w:numPr>
        <w:tabs>
          <w:tab w:val="left" w:pos="0"/>
        </w:tabs>
        <w:spacing w:line="276" w:lineRule="auto"/>
        <w:jc w:val="both"/>
        <w:rPr>
          <w:rFonts w:ascii="Arial" w:eastAsia="Calibri" w:hAnsi="Arial" w:cs="Arial"/>
          <w:iCs/>
          <w:kern w:val="0"/>
          <w:sz w:val="24"/>
        </w:rPr>
      </w:pP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2</w:t>
      </w:r>
      <w:r>
        <w:rPr>
          <w:rFonts w:ascii="Arial" w:eastAsia="Calibri" w:hAnsi="Arial" w:cs="Arial"/>
          <w:iCs/>
          <w:kern w:val="0"/>
          <w:sz w:val="24"/>
        </w:rPr>
        <w:t xml:space="preserve">  Diagrama de colaboración </w:t>
      </w:r>
      <w:r w:rsidRPr="00963B4A">
        <w:rPr>
          <w:rFonts w:ascii="Arial" w:eastAsia="Calibri" w:hAnsi="Arial" w:cs="Arial"/>
          <w:iCs/>
          <w:kern w:val="0"/>
          <w:sz w:val="24"/>
        </w:rPr>
        <w:t>&lt;</w:t>
      </w:r>
      <w:r>
        <w:rPr>
          <w:rFonts w:ascii="Arial" w:eastAsia="Calibri" w:hAnsi="Arial" w:cs="Arial"/>
          <w:iCs/>
          <w:kern w:val="0"/>
          <w:sz w:val="24"/>
          <w:lang w:val="es-MX"/>
        </w:rPr>
        <w:t>Buscar habitaciones disponibles</w:t>
      </w:r>
      <w:r w:rsidRPr="00963B4A">
        <w:rPr>
          <w:rFonts w:ascii="Arial" w:eastAsia="Calibri" w:hAnsi="Arial" w:cs="Arial"/>
          <w:iCs/>
          <w:kern w:val="0"/>
          <w:sz w:val="24"/>
        </w:rPr>
        <w:t>&gt;</w:t>
      </w:r>
    </w:p>
    <w:p w14:paraId="217BDA40" w14:textId="77777777" w:rsidR="00D47573" w:rsidRDefault="00000000">
      <w:pPr>
        <w:pStyle w:val="Textoindependiente"/>
        <w:rPr>
          <w:lang w:val="es-MX"/>
        </w:rPr>
      </w:pPr>
      <w:r>
        <w:rPr>
          <w:noProof/>
          <w:lang w:val="es-MX"/>
        </w:rPr>
        <w:drawing>
          <wp:inline distT="0" distB="0" distL="114300" distR="114300" wp14:anchorId="73DB62A7" wp14:editId="42649482">
            <wp:extent cx="5619750" cy="4702175"/>
            <wp:effectExtent l="0" t="0" r="3810" b="6985"/>
            <wp:docPr id="20" name="Imagen 20" descr="BusquedaH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BusquedaHab"/>
                    <pic:cNvPicPr>
                      <a:picLocks noChangeAspect="1"/>
                    </pic:cNvPicPr>
                  </pic:nvPicPr>
                  <pic:blipFill>
                    <a:blip r:embed="rId23"/>
                    <a:stretch>
                      <a:fillRect/>
                    </a:stretch>
                  </pic:blipFill>
                  <pic:spPr>
                    <a:xfrm>
                      <a:off x="0" y="0"/>
                      <a:ext cx="5619750" cy="4702175"/>
                    </a:xfrm>
                    <a:prstGeom prst="rect">
                      <a:avLst/>
                    </a:prstGeom>
                  </pic:spPr>
                </pic:pic>
              </a:graphicData>
            </a:graphic>
          </wp:inline>
        </w:drawing>
      </w:r>
    </w:p>
    <w:p w14:paraId="27707CCD" w14:textId="77777777" w:rsidR="00D47573" w:rsidRPr="00963B4A" w:rsidRDefault="00000000">
      <w:pPr>
        <w:pStyle w:val="Ttulo3"/>
        <w:numPr>
          <w:ilvl w:val="2"/>
          <w:numId w:val="0"/>
        </w:numPr>
        <w:tabs>
          <w:tab w:val="left" w:pos="0"/>
        </w:tabs>
        <w:spacing w:line="276" w:lineRule="auto"/>
        <w:jc w:val="both"/>
        <w:rPr>
          <w:rFonts w:ascii="Arial" w:eastAsia="Calibri" w:hAnsi="Arial" w:cs="Arial"/>
          <w:iCs/>
          <w:kern w:val="0"/>
          <w:sz w:val="24"/>
        </w:rPr>
      </w:pP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4</w:t>
      </w:r>
      <w:r>
        <w:rPr>
          <w:rFonts w:ascii="Arial" w:eastAsia="Calibri" w:hAnsi="Arial" w:cs="Arial"/>
          <w:iCs/>
          <w:kern w:val="0"/>
          <w:sz w:val="24"/>
        </w:rPr>
        <w:t>.</w:t>
      </w:r>
      <w:r>
        <w:rPr>
          <w:rFonts w:ascii="Arial" w:eastAsia="Calibri" w:hAnsi="Arial" w:cs="Arial"/>
          <w:iCs/>
          <w:kern w:val="0"/>
          <w:sz w:val="24"/>
          <w:lang w:val="es-MX"/>
        </w:rPr>
        <w:t>3</w:t>
      </w:r>
      <w:r>
        <w:rPr>
          <w:rFonts w:ascii="Arial" w:eastAsia="Calibri" w:hAnsi="Arial" w:cs="Arial"/>
          <w:iCs/>
          <w:kern w:val="0"/>
          <w:sz w:val="24"/>
        </w:rPr>
        <w:t xml:space="preserve">  Diagrama de colaboración </w:t>
      </w:r>
      <w:r w:rsidRPr="00963B4A">
        <w:rPr>
          <w:rFonts w:ascii="Arial" w:eastAsia="Calibri" w:hAnsi="Arial" w:cs="Arial"/>
          <w:iCs/>
          <w:kern w:val="0"/>
          <w:sz w:val="24"/>
        </w:rPr>
        <w:t>&lt;</w:t>
      </w:r>
      <w:r>
        <w:rPr>
          <w:rFonts w:ascii="Arial" w:eastAsia="Calibri" w:hAnsi="Arial" w:cs="Arial"/>
          <w:iCs/>
          <w:kern w:val="0"/>
          <w:sz w:val="24"/>
          <w:lang w:val="es-MX"/>
        </w:rPr>
        <w:t>Proceso</w:t>
      </w:r>
      <w:r>
        <w:rPr>
          <w:rFonts w:ascii="Arial" w:eastAsia="Calibri" w:hAnsi="Arial" w:cs="Arial"/>
          <w:iCs/>
          <w:kern w:val="0"/>
          <w:sz w:val="24"/>
          <w:lang w:val="es-UY"/>
        </w:rPr>
        <w:t xml:space="preserve"> de pago</w:t>
      </w:r>
      <w:r w:rsidRPr="00963B4A">
        <w:rPr>
          <w:rFonts w:ascii="Arial" w:eastAsia="Calibri" w:hAnsi="Arial" w:cs="Arial"/>
          <w:iCs/>
          <w:kern w:val="0"/>
          <w:sz w:val="24"/>
        </w:rPr>
        <w:t>&gt;</w:t>
      </w:r>
    </w:p>
    <w:p w14:paraId="21709D1D" w14:textId="77777777" w:rsidR="00D47573" w:rsidRPr="00963B4A" w:rsidRDefault="00D47573">
      <w:pPr>
        <w:pStyle w:val="Textoindependiente"/>
      </w:pPr>
    </w:p>
    <w:p w14:paraId="784836CD" w14:textId="77777777" w:rsidR="00D47573" w:rsidRDefault="00000000">
      <w:pPr>
        <w:pStyle w:val="Textoindependiente"/>
        <w:rPr>
          <w:lang w:val="es-MX"/>
        </w:rPr>
      </w:pPr>
      <w:r>
        <w:rPr>
          <w:noProof/>
          <w:lang w:val="es-MX"/>
        </w:rPr>
        <w:drawing>
          <wp:inline distT="0" distB="0" distL="114300" distR="114300" wp14:anchorId="27A2122D" wp14:editId="0F9FFEC0">
            <wp:extent cx="5661025" cy="3159760"/>
            <wp:effectExtent l="0" t="0" r="8255" b="10160"/>
            <wp:docPr id="21" name="Imagen 21" descr="Pag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PagoREs"/>
                    <pic:cNvPicPr>
                      <a:picLocks noChangeAspect="1"/>
                    </pic:cNvPicPr>
                  </pic:nvPicPr>
                  <pic:blipFill>
                    <a:blip r:embed="rId24"/>
                    <a:stretch>
                      <a:fillRect/>
                    </a:stretch>
                  </pic:blipFill>
                  <pic:spPr>
                    <a:xfrm>
                      <a:off x="0" y="0"/>
                      <a:ext cx="5661025" cy="3159760"/>
                    </a:xfrm>
                    <a:prstGeom prst="rect">
                      <a:avLst/>
                    </a:prstGeom>
                  </pic:spPr>
                </pic:pic>
              </a:graphicData>
            </a:graphic>
          </wp:inline>
        </w:drawing>
      </w:r>
    </w:p>
    <w:p w14:paraId="056B4B71" w14:textId="77777777" w:rsidR="00D47573" w:rsidRDefault="00D47573">
      <w:pPr>
        <w:pStyle w:val="Textoindependiente"/>
        <w:rPr>
          <w:lang w:val="en-US"/>
        </w:rPr>
      </w:pPr>
    </w:p>
    <w:p w14:paraId="0039CFFF" w14:textId="77777777" w:rsidR="00D47573" w:rsidRDefault="00D47573">
      <w:pPr>
        <w:pStyle w:val="Textoindependiente"/>
        <w:rPr>
          <w:lang w:val="en-US"/>
        </w:rPr>
      </w:pPr>
    </w:p>
    <w:p w14:paraId="44ED27FA" w14:textId="77777777" w:rsidR="00D47573" w:rsidRDefault="00D47573">
      <w:pPr>
        <w:pStyle w:val="Ttulo3"/>
        <w:numPr>
          <w:ilvl w:val="2"/>
          <w:numId w:val="0"/>
        </w:numPr>
        <w:tabs>
          <w:tab w:val="left" w:pos="0"/>
        </w:tabs>
        <w:spacing w:line="276" w:lineRule="auto"/>
        <w:jc w:val="both"/>
        <w:rPr>
          <w:rFonts w:ascii="Arial" w:eastAsia="Calibri" w:hAnsi="Arial" w:cs="Arial"/>
          <w:b w:val="0"/>
          <w:iCs/>
          <w:kern w:val="0"/>
          <w:sz w:val="24"/>
          <w:lang w:val="es-MX"/>
        </w:rPr>
      </w:pPr>
    </w:p>
    <w:p w14:paraId="59238074" w14:textId="77777777" w:rsidR="00D47573" w:rsidRDefault="00D47573">
      <w:pPr>
        <w:pStyle w:val="Textoindependiente"/>
        <w:rPr>
          <w:lang w:val="es-MX"/>
        </w:rPr>
      </w:pPr>
    </w:p>
    <w:p w14:paraId="4203DA2D" w14:textId="77777777" w:rsidR="00D47573" w:rsidRDefault="00D47573">
      <w:pPr>
        <w:pStyle w:val="Textoindependiente"/>
        <w:spacing w:line="360" w:lineRule="auto"/>
        <w:rPr>
          <w:rFonts w:cs="Arial"/>
          <w:sz w:val="24"/>
        </w:rPr>
      </w:pPr>
    </w:p>
    <w:p w14:paraId="28D5C9BD" w14:textId="77777777" w:rsidR="00D47573" w:rsidRDefault="00000000">
      <w:pPr>
        <w:pStyle w:val="Ttulo2"/>
        <w:numPr>
          <w:ilvl w:val="1"/>
          <w:numId w:val="0"/>
        </w:numPr>
        <w:rPr>
          <w:rFonts w:ascii="Arial" w:hAnsi="Arial" w:cs="Arial"/>
          <w:i/>
          <w:iCs w:val="0"/>
          <w:color w:val="0000FF"/>
          <w:sz w:val="26"/>
          <w:szCs w:val="26"/>
        </w:rPr>
      </w:pPr>
      <w:r>
        <w:rPr>
          <w:rFonts w:ascii="Arial" w:hAnsi="Arial" w:cs="Arial"/>
          <w:iCs w:val="0"/>
          <w:sz w:val="26"/>
          <w:szCs w:val="26"/>
        </w:rPr>
        <w:t>Conclusiones parciales</w:t>
      </w:r>
    </w:p>
    <w:p w14:paraId="2CA925E3" w14:textId="77777777" w:rsidR="00D47573" w:rsidRDefault="00000000">
      <w:pPr>
        <w:pStyle w:val="NormalWeb"/>
        <w:rPr>
          <w:rFonts w:ascii="Arial" w:hAnsi="Arial" w:cs="Arial"/>
          <w:iCs/>
          <w:szCs w:val="28"/>
          <w:lang w:val="es-MX"/>
        </w:rPr>
      </w:pPr>
      <w:r w:rsidRPr="00963B4A">
        <w:rPr>
          <w:rFonts w:ascii="Arial" w:hAnsi="Arial" w:cs="Arial"/>
          <w:lang w:val="es-ES"/>
        </w:rPr>
        <w:t>Se han desarrollado diagramas de clases e interacción para definir y manejar tanto la estructura como el comportamiento del sistema.</w:t>
      </w:r>
      <w:r>
        <w:rPr>
          <w:rFonts w:ascii="Arial" w:hAnsi="Arial" w:cs="Arial"/>
          <w:lang w:val="es-MX"/>
        </w:rPr>
        <w:t xml:space="preserve"> </w:t>
      </w:r>
      <w:r w:rsidRPr="00963B4A">
        <w:rPr>
          <w:rFonts w:ascii="Arial" w:hAnsi="Arial" w:cs="Arial"/>
          <w:lang w:val="es-ES"/>
        </w:rPr>
        <w:t>El diagrama de clases es una herramienta de diseño esencial, ya que permite delinear la estructura interna de un programa con gran precisión.</w:t>
      </w:r>
      <w:r>
        <w:rPr>
          <w:rFonts w:ascii="Arial" w:hAnsi="Arial" w:cs="Arial"/>
          <w:lang w:val="es-MX"/>
        </w:rPr>
        <w:t xml:space="preserve"> </w:t>
      </w:r>
      <w:r w:rsidRPr="00963B4A">
        <w:rPr>
          <w:rFonts w:ascii="Arial" w:hAnsi="Arial" w:cs="Arial"/>
          <w:lang w:val="es-ES"/>
        </w:rPr>
        <w:t>El diagrama de interacción es eficaz para gestionar el comportamiento del sistema en distintos escenarios.</w:t>
      </w:r>
      <w:r>
        <w:rPr>
          <w:rFonts w:ascii="Arial" w:hAnsi="Arial" w:cs="Arial"/>
          <w:lang w:val="es-MX"/>
        </w:rPr>
        <w:t xml:space="preserve"> </w:t>
      </w:r>
      <w:r w:rsidRPr="00963B4A">
        <w:rPr>
          <w:rFonts w:ascii="Arial" w:hAnsi="Arial" w:cs="Arial"/>
          <w:lang w:val="es-ES"/>
        </w:rPr>
        <w:t>El diagrama de colaboración proporciona una visualización clara de las interacciones entre los actores y el sistema, facilitando el entendimiento de cómo se llevan a cabo los diferentes procesos.</w:t>
      </w:r>
    </w:p>
    <w:p w14:paraId="701F4137" w14:textId="77777777" w:rsidR="00D47573" w:rsidRDefault="00000000">
      <w:pPr>
        <w:spacing w:after="0" w:line="360" w:lineRule="auto"/>
        <w:jc w:val="both"/>
        <w:rPr>
          <w:rFonts w:ascii="Arial" w:hAnsi="Arial" w:cs="Arial"/>
          <w:i/>
          <w:iCs/>
          <w:color w:val="0000FF"/>
          <w:sz w:val="24"/>
          <w:szCs w:val="24"/>
        </w:rPr>
      </w:pPr>
      <w:r>
        <w:rPr>
          <w:rFonts w:cs="Arial"/>
          <w:iCs/>
          <w:szCs w:val="28"/>
        </w:rPr>
        <w:t>`</w:t>
      </w:r>
    </w:p>
    <w:p w14:paraId="7A15CD51" w14:textId="77777777" w:rsidR="00D47573" w:rsidRDefault="00D47573">
      <w:pPr>
        <w:pStyle w:val="Ttulo1"/>
        <w:rPr>
          <w:i/>
          <w:color w:val="0000FF"/>
          <w:sz w:val="24"/>
          <w:szCs w:val="24"/>
        </w:rPr>
      </w:pPr>
    </w:p>
    <w:p w14:paraId="3172A3D3" w14:textId="77777777" w:rsidR="00D47573" w:rsidRDefault="00000000">
      <w:pPr>
        <w:pStyle w:val="Ttulo1"/>
        <w:rPr>
          <w:rFonts w:eastAsia="SimSun" w:cs="Arial"/>
          <w:sz w:val="24"/>
          <w:szCs w:val="24"/>
        </w:rPr>
      </w:pPr>
      <w:r>
        <w:rPr>
          <w:i/>
          <w:color w:val="0000FF"/>
          <w:sz w:val="24"/>
          <w:szCs w:val="24"/>
        </w:rPr>
        <w:t xml:space="preserve"> </w:t>
      </w:r>
    </w:p>
    <w:p w14:paraId="160391D3" w14:textId="77777777" w:rsidR="00D47573" w:rsidRDefault="00D47573">
      <w:pPr>
        <w:spacing w:line="360" w:lineRule="auto"/>
        <w:jc w:val="both"/>
        <w:rPr>
          <w:rFonts w:ascii="Arial" w:eastAsia="SimSun" w:hAnsi="Arial" w:cs="Arial"/>
          <w:sz w:val="24"/>
          <w:szCs w:val="24"/>
        </w:rPr>
      </w:pPr>
    </w:p>
    <w:p w14:paraId="21FDF9A9" w14:textId="77777777" w:rsidR="00D47573" w:rsidRDefault="00D47573">
      <w:pPr>
        <w:spacing w:line="360" w:lineRule="auto"/>
        <w:jc w:val="both"/>
        <w:rPr>
          <w:rFonts w:ascii="Arial" w:eastAsia="SimSun" w:hAnsi="Arial" w:cs="Arial"/>
          <w:sz w:val="24"/>
          <w:szCs w:val="24"/>
        </w:rPr>
      </w:pPr>
    </w:p>
    <w:p w14:paraId="275F901A" w14:textId="77777777" w:rsidR="00D47573" w:rsidRDefault="00D47573">
      <w:pPr>
        <w:spacing w:line="360" w:lineRule="auto"/>
        <w:jc w:val="both"/>
        <w:rPr>
          <w:rFonts w:ascii="Arial" w:eastAsia="SimSun" w:hAnsi="Arial" w:cs="Arial"/>
          <w:sz w:val="24"/>
          <w:szCs w:val="24"/>
        </w:rPr>
      </w:pPr>
    </w:p>
    <w:p w14:paraId="182808C5" w14:textId="77777777" w:rsidR="00D47573" w:rsidRDefault="00D47573">
      <w:pPr>
        <w:spacing w:line="360" w:lineRule="auto"/>
        <w:jc w:val="both"/>
        <w:rPr>
          <w:rFonts w:ascii="Arial" w:eastAsia="SimSun" w:hAnsi="Arial" w:cs="Arial"/>
          <w:sz w:val="24"/>
          <w:szCs w:val="24"/>
        </w:rPr>
      </w:pPr>
    </w:p>
    <w:p w14:paraId="52E52071" w14:textId="77777777" w:rsidR="00D47573" w:rsidRDefault="00D47573">
      <w:pPr>
        <w:spacing w:line="360" w:lineRule="auto"/>
        <w:jc w:val="both"/>
        <w:rPr>
          <w:rFonts w:ascii="Arial" w:eastAsia="SimSun" w:hAnsi="Arial" w:cs="Arial"/>
          <w:sz w:val="24"/>
          <w:szCs w:val="24"/>
        </w:rPr>
      </w:pPr>
    </w:p>
    <w:p w14:paraId="3B1A75B4" w14:textId="77777777" w:rsidR="00D47573" w:rsidRDefault="00D47573">
      <w:pPr>
        <w:spacing w:line="360" w:lineRule="auto"/>
        <w:jc w:val="both"/>
        <w:rPr>
          <w:rFonts w:ascii="Arial" w:eastAsia="SimSun" w:hAnsi="Arial" w:cs="Arial"/>
          <w:sz w:val="24"/>
          <w:szCs w:val="24"/>
        </w:rPr>
      </w:pPr>
    </w:p>
    <w:p w14:paraId="01224E64" w14:textId="77777777" w:rsidR="00D47573" w:rsidRDefault="00D47573">
      <w:pPr>
        <w:spacing w:line="360" w:lineRule="auto"/>
        <w:jc w:val="both"/>
        <w:rPr>
          <w:rFonts w:ascii="Arial" w:eastAsia="SimSun" w:hAnsi="Arial" w:cs="Arial"/>
          <w:sz w:val="24"/>
          <w:szCs w:val="24"/>
        </w:rPr>
      </w:pPr>
    </w:p>
    <w:p w14:paraId="1C25F732" w14:textId="77777777" w:rsidR="00D47573" w:rsidRDefault="00D47573">
      <w:pPr>
        <w:spacing w:line="360" w:lineRule="auto"/>
        <w:jc w:val="both"/>
        <w:rPr>
          <w:rFonts w:ascii="Arial" w:eastAsia="SimSun" w:hAnsi="Arial" w:cs="Arial"/>
          <w:sz w:val="24"/>
          <w:szCs w:val="24"/>
        </w:rPr>
      </w:pPr>
    </w:p>
    <w:p w14:paraId="7788FAB9" w14:textId="77777777" w:rsidR="00D47573" w:rsidRDefault="00D47573">
      <w:pPr>
        <w:spacing w:line="360" w:lineRule="auto"/>
        <w:jc w:val="both"/>
        <w:rPr>
          <w:rFonts w:ascii="Arial" w:eastAsia="SimSun" w:hAnsi="Arial" w:cs="Arial"/>
          <w:sz w:val="24"/>
          <w:szCs w:val="24"/>
        </w:rPr>
      </w:pPr>
    </w:p>
    <w:p w14:paraId="5D079470" w14:textId="77777777" w:rsidR="00D47573" w:rsidRDefault="00000000">
      <w:pPr>
        <w:pStyle w:val="Ttulo1"/>
        <w:rPr>
          <w:rFonts w:cs="Arial"/>
          <w:b w:val="0"/>
          <w:iCs/>
          <w:szCs w:val="28"/>
        </w:rPr>
      </w:pPr>
      <w:r>
        <w:rPr>
          <w:rFonts w:cs="Arial"/>
          <w:iCs/>
          <w:szCs w:val="28"/>
        </w:rPr>
        <w:t>Conclusiones generales</w:t>
      </w:r>
    </w:p>
    <w:p w14:paraId="06D66D46" w14:textId="77777777" w:rsidR="00D47573" w:rsidRPr="00963B4A" w:rsidRDefault="00000000">
      <w:pPr>
        <w:pStyle w:val="NormalWeb"/>
        <w:rPr>
          <w:rFonts w:ascii="Arial" w:hAnsi="Arial" w:cs="Arial"/>
          <w:lang w:val="es-ES"/>
        </w:rPr>
      </w:pPr>
      <w:r w:rsidRPr="00963B4A">
        <w:rPr>
          <w:rFonts w:ascii="Arial" w:hAnsi="Arial" w:cs="Arial"/>
          <w:lang w:val="es-ES"/>
        </w:rPr>
        <w:t>El desarrollo de este sistema de gestión hotelera para una cadena de hoteles ha demostrado ser un proyecto exitoso. La aplicación web resultante aborda de manera integral las necesidades de gestión del hotel, mejorando la eficiencia y la colaboración del personal.</w:t>
      </w:r>
    </w:p>
    <w:p w14:paraId="6B2ACF13" w14:textId="77777777" w:rsidR="00D47573" w:rsidRPr="00963B4A" w:rsidRDefault="00000000">
      <w:pPr>
        <w:pStyle w:val="NormalWeb"/>
        <w:rPr>
          <w:rFonts w:ascii="Arial" w:hAnsi="Arial" w:cs="Arial"/>
          <w:lang w:val="es-ES"/>
        </w:rPr>
      </w:pPr>
      <w:r w:rsidRPr="00963B4A">
        <w:rPr>
          <w:rFonts w:ascii="Arial" w:hAnsi="Arial" w:cs="Arial"/>
          <w:lang w:val="es-ES"/>
        </w:rPr>
        <w:t>El uso de un enfoque tradicional, específicamente la metodología RUP (Rational Unified Process), ha sido fundamental para el éxito del proyecto. Esta metodología ha permitido una estructuración clara y definida de todas las fases del desarrollo, promoviendo una colaboración continua entre los miembros del equipo de desarrollo.</w:t>
      </w:r>
    </w:p>
    <w:p w14:paraId="6456F207" w14:textId="77777777" w:rsidR="00D47573" w:rsidRPr="00963B4A" w:rsidRDefault="00000000">
      <w:pPr>
        <w:pStyle w:val="NormalWeb"/>
        <w:rPr>
          <w:rFonts w:ascii="Arial" w:hAnsi="Arial" w:cs="Arial"/>
          <w:lang w:val="es-ES"/>
        </w:rPr>
      </w:pPr>
      <w:r w:rsidRPr="00963B4A">
        <w:rPr>
          <w:rFonts w:ascii="Arial" w:hAnsi="Arial" w:cs="Arial"/>
          <w:lang w:val="es-ES"/>
        </w:rPr>
        <w:t>Asimismo, la selección de herramientas y tecnologías adecuadas, como Django para el backend, JavaScript para el frontend y PostgreSQL como base de datos, ha contribuido a la solidez y escalabilidad de la solución. Estas tecnologías han permitido desarrollar una aplicación web robusta y eficiente, que cumple con los requisitos funcionales y no funcionales establecidos.</w:t>
      </w:r>
    </w:p>
    <w:p w14:paraId="768FE68F" w14:textId="77777777" w:rsidR="00D47573" w:rsidRPr="00963B4A" w:rsidRDefault="00000000">
      <w:pPr>
        <w:pStyle w:val="NormalWeb"/>
        <w:rPr>
          <w:rFonts w:ascii="Arial" w:hAnsi="Arial" w:cs="Arial"/>
          <w:lang w:val="es-ES"/>
        </w:rPr>
      </w:pPr>
      <w:r w:rsidRPr="00963B4A">
        <w:rPr>
          <w:rFonts w:ascii="Arial" w:hAnsi="Arial" w:cs="Arial"/>
          <w:lang w:val="es-ES"/>
        </w:rPr>
        <w:t>El modelado del sistema, a través de diagramas de casos de uso, clases, interacción y colaboración, ha sido fundamental para comprender la estructura y el comportamiento de la aplicación. Este enfoque ha facilitado la identificación y el abordaje de las necesidades específicas de la cadena hotelera, asegurando que la solución final sea adecuada y satisfaga las expectativas de los usuarios.</w:t>
      </w:r>
    </w:p>
    <w:p w14:paraId="098CEAFF" w14:textId="77777777" w:rsidR="00D47573" w:rsidRDefault="00D47573">
      <w:pPr>
        <w:rPr>
          <w:rFonts w:ascii="Arial" w:hAnsi="Arial" w:cs="Arial"/>
          <w:b/>
          <w:iCs/>
        </w:rPr>
      </w:pPr>
    </w:p>
    <w:p w14:paraId="7E1FF39A" w14:textId="77777777" w:rsidR="00D47573" w:rsidRDefault="00000000">
      <w:pPr>
        <w:pStyle w:val="Ttulo1"/>
        <w:rPr>
          <w:rFonts w:cs="Arial"/>
          <w:b w:val="0"/>
          <w:iCs/>
          <w:szCs w:val="28"/>
        </w:rPr>
      </w:pPr>
      <w:r>
        <w:rPr>
          <w:rFonts w:cs="Arial"/>
          <w:iCs/>
          <w:szCs w:val="28"/>
        </w:rPr>
        <w:t>Recomendaciones</w:t>
      </w:r>
    </w:p>
    <w:p w14:paraId="2AD15947" w14:textId="77777777" w:rsidR="00D47573" w:rsidRPr="00963B4A" w:rsidRDefault="00000000">
      <w:pPr>
        <w:pStyle w:val="NormalWeb"/>
        <w:rPr>
          <w:rFonts w:ascii="Arial" w:hAnsi="Arial" w:cs="Arial"/>
          <w:lang w:val="es-ES"/>
        </w:rPr>
      </w:pPr>
      <w:r w:rsidRPr="00963B4A">
        <w:rPr>
          <w:rStyle w:val="Textoennegrita"/>
          <w:rFonts w:ascii="Arial" w:hAnsi="Arial" w:cs="Arial"/>
          <w:lang w:val="es-ES"/>
        </w:rPr>
        <w:t>Optimizar la Experiencia del Usuario:</w:t>
      </w:r>
      <w:r w:rsidRPr="00963B4A">
        <w:rPr>
          <w:rFonts w:ascii="Arial" w:hAnsi="Arial" w:cs="Arial"/>
          <w:lang w:val="es-ES"/>
        </w:rPr>
        <w:t xml:space="preserve"> Asegúrate de que la interfaz de usuario sea intuitiva y fácil de navegar. La simplicidad y la claridad son clave para asegurar que tanto el personal del hotel como los huéspedes puedan utilizar el sistema eficientemente.</w:t>
      </w:r>
    </w:p>
    <w:p w14:paraId="3C5AB5DC" w14:textId="77777777" w:rsidR="00D47573" w:rsidRPr="00963B4A" w:rsidRDefault="00000000">
      <w:pPr>
        <w:pStyle w:val="NormalWeb"/>
        <w:rPr>
          <w:rFonts w:ascii="Arial" w:hAnsi="Arial" w:cs="Arial"/>
          <w:lang w:val="es-ES"/>
        </w:rPr>
      </w:pPr>
      <w:r w:rsidRPr="00963B4A">
        <w:rPr>
          <w:rStyle w:val="Textoennegrita"/>
          <w:rFonts w:ascii="Arial" w:hAnsi="Arial" w:cs="Arial"/>
          <w:lang w:val="es-ES"/>
        </w:rPr>
        <w:t>Integración de Sistemas:</w:t>
      </w:r>
      <w:r w:rsidRPr="00963B4A">
        <w:rPr>
          <w:rFonts w:ascii="Arial" w:hAnsi="Arial" w:cs="Arial"/>
          <w:lang w:val="es-ES"/>
        </w:rPr>
        <w:t xml:space="preserve"> Implementa integraciones con otros sistemas clave como sistemas de pago, plataformas de reservas online, y sistemas de gestión de inventarios. Esto permitirá una gestión más unificada y eficiente.</w:t>
      </w:r>
    </w:p>
    <w:p w14:paraId="7EFF942E" w14:textId="77777777" w:rsidR="00D47573" w:rsidRPr="00963B4A" w:rsidRDefault="00000000">
      <w:pPr>
        <w:pStyle w:val="NormalWeb"/>
        <w:rPr>
          <w:rFonts w:ascii="Arial" w:hAnsi="Arial" w:cs="Arial"/>
          <w:lang w:val="es-ES"/>
        </w:rPr>
      </w:pPr>
      <w:r w:rsidRPr="00963B4A">
        <w:rPr>
          <w:rStyle w:val="Textoennegrita"/>
          <w:rFonts w:ascii="Arial" w:hAnsi="Arial" w:cs="Arial"/>
          <w:lang w:val="es-ES"/>
        </w:rPr>
        <w:t>Seguridad y Protección de Datos:</w:t>
      </w:r>
      <w:r w:rsidRPr="00963B4A">
        <w:rPr>
          <w:rFonts w:ascii="Arial" w:hAnsi="Arial" w:cs="Arial"/>
          <w:lang w:val="es-ES"/>
        </w:rPr>
        <w:t xml:space="preserve"> Establece medidas robustas de seguridad para proteger la información confidencial de los huéspedes y del hotel. Cumple con todas las regulaciones de privacidad y protección de datos. </w:t>
      </w:r>
      <w:r w:rsidRPr="00963B4A">
        <w:rPr>
          <w:rStyle w:val="Textoennegrita"/>
          <w:rFonts w:ascii="Arial" w:hAnsi="Arial" w:cs="Arial"/>
          <w:lang w:val="es-ES"/>
        </w:rPr>
        <w:t>Escalabilidad y Flexibilidad:</w:t>
      </w:r>
      <w:r w:rsidRPr="00963B4A">
        <w:rPr>
          <w:rFonts w:ascii="Arial" w:hAnsi="Arial" w:cs="Arial"/>
          <w:lang w:val="es-ES"/>
        </w:rPr>
        <w:t xml:space="preserve"> Diseña el sistema de manera que pueda escalar y adaptarse a medida que crece el negocio. La capacidad de actualizar y expandir fácilmente el sistema es crucial para el crecimiento a largo plazo.</w:t>
      </w:r>
    </w:p>
    <w:p w14:paraId="2DE4B20E" w14:textId="77777777" w:rsidR="00D47573" w:rsidRPr="00963B4A" w:rsidRDefault="00000000">
      <w:pPr>
        <w:pStyle w:val="NormalWeb"/>
        <w:rPr>
          <w:rFonts w:ascii="Arial" w:hAnsi="Arial" w:cs="Arial"/>
          <w:lang w:val="es-ES"/>
        </w:rPr>
      </w:pPr>
      <w:r w:rsidRPr="00963B4A">
        <w:rPr>
          <w:rStyle w:val="Textoennegrita"/>
          <w:rFonts w:ascii="Arial" w:hAnsi="Arial" w:cs="Arial"/>
          <w:lang w:val="es-ES"/>
        </w:rPr>
        <w:t>Soporte y Mantenimiento:</w:t>
      </w:r>
      <w:r w:rsidRPr="00963B4A">
        <w:rPr>
          <w:rFonts w:ascii="Arial" w:hAnsi="Arial" w:cs="Arial"/>
          <w:lang w:val="es-ES"/>
        </w:rPr>
        <w:t xml:space="preserve"> Implementa un plan de soporte y mantenimiento continuo para asegurar que el sistema funcione sin problemas. Esto incluye actualizaciones regulares y la resolución rápida de cualquier problema técnico.</w:t>
      </w:r>
    </w:p>
    <w:p w14:paraId="398F9AFA" w14:textId="77777777" w:rsidR="00D47573" w:rsidRPr="00963B4A" w:rsidRDefault="00000000">
      <w:pPr>
        <w:pStyle w:val="NormalWeb"/>
        <w:rPr>
          <w:rFonts w:ascii="Arial" w:hAnsi="Arial" w:cs="Arial"/>
          <w:lang w:val="es-ES"/>
        </w:rPr>
      </w:pPr>
      <w:r w:rsidRPr="00963B4A">
        <w:rPr>
          <w:rStyle w:val="Textoennegrita"/>
          <w:rFonts w:ascii="Arial" w:hAnsi="Arial" w:cs="Arial"/>
          <w:lang w:val="es-ES"/>
        </w:rPr>
        <w:t>Capacitación Continua:</w:t>
      </w:r>
      <w:r w:rsidRPr="00963B4A">
        <w:rPr>
          <w:rFonts w:ascii="Arial" w:hAnsi="Arial" w:cs="Arial"/>
          <w:lang w:val="es-ES"/>
        </w:rPr>
        <w:t xml:space="preserve"> Asegúrate de que el personal del hotel reciba capacitación continua sobre el uso del sistema. Esto no solo mejora la eficiencia, sino que también ayuda a los empleados a utilizar todas las funcionalidades del sistema de manera efectiva.</w:t>
      </w:r>
    </w:p>
    <w:p w14:paraId="55394522" w14:textId="77777777" w:rsidR="00D47573" w:rsidRPr="00963B4A" w:rsidRDefault="00000000">
      <w:pPr>
        <w:pStyle w:val="NormalWeb"/>
        <w:rPr>
          <w:rFonts w:ascii="Arial" w:hAnsi="Arial" w:cs="Arial"/>
          <w:lang w:val="es-ES"/>
        </w:rPr>
      </w:pPr>
      <w:r w:rsidRPr="00963B4A">
        <w:rPr>
          <w:rStyle w:val="Textoennegrita"/>
          <w:rFonts w:ascii="Arial" w:hAnsi="Arial" w:cs="Arial"/>
          <w:lang w:val="es-ES"/>
        </w:rPr>
        <w:t>Feedback de Usuarios:</w:t>
      </w:r>
      <w:r w:rsidRPr="00963B4A">
        <w:rPr>
          <w:rFonts w:ascii="Arial" w:hAnsi="Arial" w:cs="Arial"/>
          <w:lang w:val="es-ES"/>
        </w:rPr>
        <w:t xml:space="preserve"> Recolecta regularmente feedback de los usuarios (personal del hotel y huéspedes) para identificar áreas de mejora y adaptar el sistema a sus necesidades cambiantes.</w:t>
      </w:r>
    </w:p>
    <w:p w14:paraId="111DFACD" w14:textId="77777777" w:rsidR="00D47573" w:rsidRDefault="00000000">
      <w:pPr>
        <w:pStyle w:val="Ttulo1"/>
        <w:keepNext w:val="0"/>
        <w:rPr>
          <w:rFonts w:cs="Arial"/>
          <w:b w:val="0"/>
          <w:iCs/>
          <w:szCs w:val="28"/>
        </w:rPr>
      </w:pPr>
      <w:r>
        <w:rPr>
          <w:rFonts w:ascii="Symbol" w:eastAsia="Symbol" w:hAnsi="Symbol" w:cs="Symbol"/>
          <w:sz w:val="24"/>
        </w:rPr>
        <w:t>·</w:t>
      </w:r>
      <w:r>
        <w:rPr>
          <w:rFonts w:ascii="SimSun" w:eastAsia="SimSun" w:hAnsi="SimSun" w:cs="SimSun" w:hint="eastAsia"/>
          <w:sz w:val="24"/>
        </w:rPr>
        <w:t xml:space="preserve">  </w:t>
      </w:r>
      <w:r>
        <w:rPr>
          <w:rFonts w:cs="Arial"/>
          <w:iCs/>
          <w:szCs w:val="28"/>
        </w:rPr>
        <w:t>Referencias Bibliográficas</w:t>
      </w:r>
    </w:p>
    <w:p w14:paraId="462B4EF5" w14:textId="77777777" w:rsidR="00D47573" w:rsidRDefault="00000000">
      <w:pPr>
        <w:spacing w:beforeAutospacing="1" w:after="0" w:line="360" w:lineRule="auto"/>
        <w:jc w:val="both"/>
        <w:rPr>
          <w:rFonts w:ascii="Arial" w:hAnsi="Arial" w:cs="Arial"/>
          <w:i/>
          <w:iCs/>
          <w:color w:val="0000FF"/>
          <w:sz w:val="24"/>
          <w:szCs w:val="24"/>
        </w:rPr>
      </w:pPr>
      <w:r w:rsidRPr="00963B4A">
        <w:rPr>
          <w:rFonts w:ascii="Arial" w:hAnsi="Arial" w:cs="Arial"/>
          <w:i/>
          <w:iCs/>
          <w:color w:val="0000FF"/>
          <w:sz w:val="24"/>
          <w:szCs w:val="24"/>
          <w:lang w:eastAsia="zh-CN" w:bidi="ar"/>
        </w:rPr>
        <w:t>[Los párrafos se escribirán en Arial a 12 puntos y con espaciado 1,5 y con texto justificado y una línea en blanco como separador]</w:t>
      </w:r>
    </w:p>
    <w:p w14:paraId="0680E799" w14:textId="77777777" w:rsidR="00D47573" w:rsidRDefault="00000000">
      <w:pPr>
        <w:spacing w:beforeAutospacing="1" w:after="0" w:line="360" w:lineRule="auto"/>
        <w:jc w:val="both"/>
        <w:rPr>
          <w:rFonts w:ascii="Arial" w:hAnsi="Arial" w:cs="Arial"/>
          <w:i/>
          <w:iCs/>
          <w:color w:val="0000FF"/>
          <w:sz w:val="24"/>
          <w:szCs w:val="24"/>
        </w:rPr>
      </w:pPr>
      <w:r w:rsidRPr="00963B4A">
        <w:rPr>
          <w:rFonts w:ascii="Arial" w:hAnsi="Arial" w:cs="Arial"/>
          <w:i/>
          <w:iCs/>
          <w:color w:val="0000FF"/>
          <w:sz w:val="24"/>
          <w:szCs w:val="24"/>
          <w:lang w:eastAsia="zh-CN" w:bidi="ar"/>
        </w:rPr>
        <w:t xml:space="preserve"> </w:t>
      </w:r>
    </w:p>
    <w:p w14:paraId="1A417CDA" w14:textId="77777777" w:rsidR="00D47573" w:rsidRDefault="00000000">
      <w:pPr>
        <w:spacing w:beforeAutospacing="1" w:after="0" w:line="360" w:lineRule="auto"/>
        <w:jc w:val="both"/>
        <w:rPr>
          <w:rFonts w:ascii="Arial" w:hAnsi="Arial" w:cs="Arial"/>
          <w:i/>
          <w:iCs/>
          <w:color w:val="0000FF"/>
          <w:sz w:val="24"/>
          <w:szCs w:val="24"/>
        </w:rPr>
      </w:pPr>
      <w:r w:rsidRPr="00963B4A">
        <w:rPr>
          <w:rFonts w:ascii="Arial" w:hAnsi="Arial" w:cs="Arial"/>
          <w:i/>
          <w:iCs/>
          <w:color w:val="0000FF"/>
          <w:sz w:val="24"/>
          <w:szCs w:val="24"/>
          <w:lang w:eastAsia="zh-CN" w:bidi="ar"/>
        </w:rPr>
        <w:t xml:space="preserve">En las referencias solo se incluyen los trabajos citados explícitamente en el texto. Evite el uso de fuentes no confiables. Toda la bibliografía usada debe estar acotada en el cuerpo del documento siguiendo las pautas de las normas  ISO 690 e ISO 690-2 de la forma (Apellido, año) ej. </w:t>
      </w:r>
      <w:r>
        <w:rPr>
          <w:rFonts w:ascii="Arial" w:hAnsi="Arial" w:cs="Arial"/>
          <w:i/>
          <w:iCs/>
          <w:color w:val="0000FF"/>
          <w:sz w:val="24"/>
          <w:szCs w:val="24"/>
          <w:lang w:val="en-US" w:eastAsia="zh-CN" w:bidi="ar"/>
        </w:rPr>
        <w:t>(Jiménez, 2010)</w:t>
      </w:r>
    </w:p>
    <w:p w14:paraId="5D5F675F" w14:textId="77777777" w:rsidR="00D47573" w:rsidRDefault="00D47573">
      <w:pPr>
        <w:spacing w:line="360" w:lineRule="auto"/>
        <w:jc w:val="both"/>
        <w:rPr>
          <w:rFonts w:ascii="Arial" w:eastAsia="SimSun" w:hAnsi="Arial" w:cs="Arial"/>
          <w:sz w:val="24"/>
          <w:szCs w:val="24"/>
        </w:rPr>
      </w:pPr>
    </w:p>
    <w:sectPr w:rsidR="00D4757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6D1A1" w14:textId="77777777" w:rsidR="00C922BE" w:rsidRDefault="00C922BE">
      <w:pPr>
        <w:spacing w:line="240" w:lineRule="auto"/>
      </w:pPr>
      <w:r>
        <w:separator/>
      </w:r>
    </w:p>
  </w:endnote>
  <w:endnote w:type="continuationSeparator" w:id="0">
    <w:p w14:paraId="7805EECA" w14:textId="77777777" w:rsidR="00C922BE" w:rsidRDefault="00C922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Sans L">
    <w:altName w:val="Microsoft YaHei"/>
    <w:charset w:val="00"/>
    <w:family w:val="swiss"/>
    <w:pitch w:val="default"/>
    <w:sig w:usb0="00000000" w:usb1="00000000" w:usb2="00000000" w:usb3="00000000" w:csb0="00040001" w:csb1="00000000"/>
  </w:font>
  <w:font w:name="DejaVu Sans">
    <w:altName w:val="Segoe Print"/>
    <w:panose1 w:val="020B0603030804020204"/>
    <w:charset w:val="00"/>
    <w:family w:val="auto"/>
    <w:pitch w:val="default"/>
    <w:sig w:usb0="00000000" w:usb1="00000000" w:usb2="0A246029" w:usb3="0400200C" w:csb0="600001FF" w:csb1="DFFF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BoldMT">
    <w:altName w:val="Segoe Print"/>
    <w:charset w:val="00"/>
    <w:family w:val="auto"/>
    <w:pitch w:val="default"/>
  </w:font>
  <w:font w:name="AIDNBN+TimesNewRoman, 'Times Ne">
    <w:altName w:val="Microsoft YaHei"/>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0D7F2" w14:textId="77777777" w:rsidR="00D47573" w:rsidRDefault="00000000">
    <w:pPr>
      <w:pStyle w:val="Piedepgina"/>
    </w:pPr>
    <w:r>
      <w:rPr>
        <w:noProof/>
      </w:rPr>
      <mc:AlternateContent>
        <mc:Choice Requires="wps">
          <w:drawing>
            <wp:anchor distT="0" distB="0" distL="0" distR="0" simplePos="0" relativeHeight="251659264" behindDoc="0" locked="0" layoutInCell="1" allowOverlap="1" wp14:anchorId="3ED03316" wp14:editId="5444A0EB">
              <wp:simplePos x="0" y="0"/>
              <wp:positionH relativeFrom="margin">
                <wp:align>right</wp:align>
              </wp:positionH>
              <wp:positionV relativeFrom="paragraph">
                <wp:posOffset>0</wp:posOffset>
              </wp:positionV>
              <wp:extent cx="1828800" cy="1828800"/>
              <wp:effectExtent l="0" t="0" r="0" b="0"/>
              <wp:wrapNone/>
              <wp:docPr id="4097" name="Cuadro de texto 1"/>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14:paraId="67DE2D9D" w14:textId="77777777" w:rsidR="00D47573" w:rsidRDefault="00000000">
                          <w:pPr>
                            <w:pStyle w:val="Piedepgina"/>
                          </w:pPr>
                          <w:r>
                            <w:fldChar w:fldCharType="begin"/>
                          </w:r>
                          <w:r>
                            <w:instrText xml:space="preserve"> PAGE  \* MERGEFORMAT </w:instrText>
                          </w:r>
                          <w:r>
                            <w:fldChar w:fldCharType="separate"/>
                          </w:r>
                          <w:r>
                            <w:t>1</w:t>
                          </w:r>
                          <w:r>
                            <w:fldChar w:fldCharType="end"/>
                          </w:r>
                        </w:p>
                      </w:txbxContent>
                    </wps:txbx>
                    <wps:bodyPr vert="horz" wrap="none" lIns="0" tIns="0" rIns="0" bIns="0" anchor="t">
                      <a:spAutoFit/>
                    </wps:bodyPr>
                  </wps:wsp>
                </a:graphicData>
              </a:graphic>
            </wp:anchor>
          </w:drawing>
        </mc:Choice>
        <mc:Fallback>
          <w:pict>
            <v:rect w14:anchorId="3ED03316" id="Cuadro de texto 1" o:spid="_x0000_s1026" style="position:absolute;margin-left:92.8pt;margin-top:0;width:2in;height:2in;z-index:251659264;visibility:visible;mso-wrap-style:non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" filled="f" stroked="f">
              <v:textbox style="mso-fit-shape-to-text:t" inset="0,0,0,0">
                <w:txbxContent>
                  <w:p w14:paraId="67DE2D9D" w14:textId="77777777" w:rsidR="00D47573" w:rsidRDefault="00000000">
                    <w:pPr>
                      <w:pStyle w:val="Piedepgina"/>
                    </w:pPr>
                    <w:r>
                      <w:fldChar w:fldCharType="begin"/>
                    </w:r>
                    <w:r>
                      <w:instrText xml:space="preserve"> PAGE  \* MERGEFORMAT </w:instrText>
                    </w:r>
                    <w:r>
                      <w:fldChar w:fldCharType="separate"/>
                    </w:r>
                    <w:r>
                      <w:t>1</w:t>
                    </w:r>
                    <w: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EE41D" w14:textId="77777777" w:rsidR="00C922BE" w:rsidRDefault="00C922BE">
      <w:pPr>
        <w:spacing w:after="0"/>
      </w:pPr>
      <w:r>
        <w:separator/>
      </w:r>
    </w:p>
  </w:footnote>
  <w:footnote w:type="continuationSeparator" w:id="0">
    <w:p w14:paraId="2C3EE60E" w14:textId="77777777" w:rsidR="00C922BE" w:rsidRDefault="00C922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2"/>
    <w:multiLevelType w:val="singleLevel"/>
    <w:tmpl w:val="0000000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000003"/>
    <w:multiLevelType w:val="multilevel"/>
    <w:tmpl w:val="0000000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0000005"/>
    <w:multiLevelType w:val="singleLevel"/>
    <w:tmpl w:val="00000005"/>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000006"/>
    <w:multiLevelType w:val="multilevel"/>
    <w:tmpl w:val="000000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0000007"/>
    <w:multiLevelType w:val="multilevel"/>
    <w:tmpl w:val="000000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00000008"/>
    <w:multiLevelType w:val="multilevel"/>
    <w:tmpl w:val="0000000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00000009"/>
    <w:multiLevelType w:val="multilevel"/>
    <w:tmpl w:val="0000000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0000000A"/>
    <w:multiLevelType w:val="multilevel"/>
    <w:tmpl w:val="0000000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0000000B"/>
    <w:multiLevelType w:val="multilevel"/>
    <w:tmpl w:val="0000000B"/>
    <w:lvl w:ilvl="0">
      <w:start w:val="1"/>
      <w:numFmt w:val="bullet"/>
      <w:lvlText w:val=""/>
      <w:lvlJc w:val="left"/>
      <w:pPr>
        <w:ind w:left="720" w:hanging="360"/>
      </w:pPr>
      <w:rPr>
        <w:rFonts w:ascii="Symbol" w:hAnsi="Symbol" w:hint="default"/>
      </w:rPr>
    </w:lvl>
    <w:lvl w:ilvl="1">
      <w:start w:val="1"/>
      <w:numFmt w:val="bullet"/>
      <w:pStyle w:val="Ttulo2"/>
      <w:lvlText w:val="o"/>
      <w:lvlJc w:val="left"/>
      <w:pPr>
        <w:ind w:left="1440" w:hanging="360"/>
      </w:pPr>
      <w:rPr>
        <w:rFonts w:ascii="Courier New" w:hAnsi="Courier New" w:cs="Courier New" w:hint="default"/>
      </w:rPr>
    </w:lvl>
    <w:lvl w:ilvl="2">
      <w:start w:val="1"/>
      <w:numFmt w:val="bullet"/>
      <w:pStyle w:val="Ttulo3"/>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0000000C"/>
    <w:multiLevelType w:val="singleLevel"/>
    <w:tmpl w:val="0000000C"/>
    <w:lvl w:ilvl="0">
      <w:start w:val="1"/>
      <w:numFmt w:val="decimal"/>
      <w:lvlText w:val="%1."/>
      <w:lvlJc w:val="left"/>
      <w:pPr>
        <w:tabs>
          <w:tab w:val="left" w:pos="425"/>
        </w:tabs>
        <w:ind w:left="425" w:hanging="425"/>
      </w:pPr>
      <w:rPr>
        <w:rFonts w:hint="default"/>
      </w:rPr>
    </w:lvl>
  </w:abstractNum>
  <w:abstractNum w:abstractNumId="11" w15:restartNumberingAfterBreak="0">
    <w:nsid w:val="0000000D"/>
    <w:multiLevelType w:val="multilevel"/>
    <w:tmpl w:val="0000000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0000000E"/>
    <w:multiLevelType w:val="multilevel"/>
    <w:tmpl w:val="0000000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0000000F"/>
    <w:multiLevelType w:val="multilevel"/>
    <w:tmpl w:val="0000000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00000010"/>
    <w:multiLevelType w:val="multilevel"/>
    <w:tmpl w:val="0000001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00000011"/>
    <w:multiLevelType w:val="multilevel"/>
    <w:tmpl w:val="0000001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00000013"/>
    <w:multiLevelType w:val="singleLevel"/>
    <w:tmpl w:val="00000013"/>
    <w:lvl w:ilvl="0">
      <w:start w:val="1"/>
      <w:numFmt w:val="decimal"/>
      <w:suff w:val="space"/>
      <w:lvlText w:val="%1."/>
      <w:lvlJc w:val="left"/>
    </w:lvl>
  </w:abstractNum>
  <w:abstractNum w:abstractNumId="17" w15:restartNumberingAfterBreak="0">
    <w:nsid w:val="00000014"/>
    <w:multiLevelType w:val="multilevel"/>
    <w:tmpl w:val="00000014"/>
    <w:lvl w:ilvl="0">
      <w:start w:val="1"/>
      <w:numFmt w:val="bullet"/>
      <w:lvlText w:val=""/>
      <w:lvlJc w:val="left"/>
      <w:pPr>
        <w:tabs>
          <w:tab w:val="left" w:pos="720"/>
        </w:tabs>
        <w:ind w:left="720" w:hanging="360"/>
      </w:pPr>
      <w:rPr>
        <w:rFonts w:ascii="Symbol" w:hAnsi="Symbol" w:cs="Symbol"/>
        <w:sz w:val="20"/>
      </w:rPr>
    </w:lvl>
    <w:lvl w:ilvl="1">
      <w:start w:val="1"/>
      <w:numFmt w:val="decimal"/>
      <w:lvlText w:val="%2."/>
      <w:lvlJc w:val="lef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00000015"/>
    <w:multiLevelType w:val="multilevel"/>
    <w:tmpl w:val="0000001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00000016"/>
    <w:multiLevelType w:val="singleLevel"/>
    <w:tmpl w:val="00000016"/>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00000017"/>
    <w:multiLevelType w:val="multilevel"/>
    <w:tmpl w:val="0000001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00000018"/>
    <w:multiLevelType w:val="multilevel"/>
    <w:tmpl w:val="0000001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00000019"/>
    <w:multiLevelType w:val="multilevel"/>
    <w:tmpl w:val="0000001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0000001A"/>
    <w:multiLevelType w:val="singleLevel"/>
    <w:tmpl w:val="0000001A"/>
    <w:lvl w:ilvl="0">
      <w:start w:val="1"/>
      <w:numFmt w:val="bullet"/>
      <w:lvlText w:val=""/>
      <w:lvlJc w:val="left"/>
      <w:pPr>
        <w:tabs>
          <w:tab w:val="left" w:pos="420"/>
        </w:tabs>
        <w:ind w:left="420" w:hanging="420"/>
      </w:pPr>
      <w:rPr>
        <w:rFonts w:ascii="Wingdings" w:hAnsi="Wingdings" w:hint="default"/>
      </w:rPr>
    </w:lvl>
  </w:abstractNum>
  <w:abstractNum w:abstractNumId="24" w15:restartNumberingAfterBreak="0">
    <w:nsid w:val="0000001B"/>
    <w:multiLevelType w:val="singleLevel"/>
    <w:tmpl w:val="0000001B"/>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052C260F"/>
    <w:multiLevelType w:val="multilevel"/>
    <w:tmpl w:val="052C26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06DE18CF"/>
    <w:multiLevelType w:val="singleLevel"/>
    <w:tmpl w:val="06DE18CF"/>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0BCD65E8"/>
    <w:multiLevelType w:val="multilevel"/>
    <w:tmpl w:val="0BCD65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15FE7403"/>
    <w:multiLevelType w:val="multilevel"/>
    <w:tmpl w:val="15FE74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1FB93654"/>
    <w:multiLevelType w:val="multilevel"/>
    <w:tmpl w:val="1FB936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45405DA6"/>
    <w:multiLevelType w:val="multilevel"/>
    <w:tmpl w:val="45405DA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58AA3BDF"/>
    <w:multiLevelType w:val="multilevel"/>
    <w:tmpl w:val="58AA3B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6B2B0DC4"/>
    <w:multiLevelType w:val="multilevel"/>
    <w:tmpl w:val="6B2B0D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73D172A7"/>
    <w:multiLevelType w:val="multilevel"/>
    <w:tmpl w:val="73D172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755458D6"/>
    <w:multiLevelType w:val="multilevel"/>
    <w:tmpl w:val="755458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04412669">
    <w:abstractNumId w:val="9"/>
  </w:num>
  <w:num w:numId="2" w16cid:durableId="1707564932">
    <w:abstractNumId w:val="10"/>
  </w:num>
  <w:num w:numId="3" w16cid:durableId="1091657573">
    <w:abstractNumId w:val="8"/>
  </w:num>
  <w:num w:numId="4" w16cid:durableId="1055204643">
    <w:abstractNumId w:val="5"/>
  </w:num>
  <w:num w:numId="5" w16cid:durableId="926304435">
    <w:abstractNumId w:val="12"/>
  </w:num>
  <w:num w:numId="6" w16cid:durableId="1913001140">
    <w:abstractNumId w:val="13"/>
  </w:num>
  <w:num w:numId="7" w16cid:durableId="552548720">
    <w:abstractNumId w:val="14"/>
  </w:num>
  <w:num w:numId="8" w16cid:durableId="60103960">
    <w:abstractNumId w:val="15"/>
  </w:num>
  <w:num w:numId="9" w16cid:durableId="1537621547">
    <w:abstractNumId w:val="11"/>
  </w:num>
  <w:num w:numId="10" w16cid:durableId="21162473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44316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07550022">
    <w:abstractNumId w:val="18"/>
  </w:num>
  <w:num w:numId="13" w16cid:durableId="15664864">
    <w:abstractNumId w:val="4"/>
  </w:num>
  <w:num w:numId="14" w16cid:durableId="1041705871">
    <w:abstractNumId w:val="6"/>
  </w:num>
  <w:num w:numId="15" w16cid:durableId="1396931758">
    <w:abstractNumId w:val="7"/>
  </w:num>
  <w:num w:numId="16" w16cid:durableId="622152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966748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431204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762384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36284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66922686">
    <w:abstractNumId w:val="17"/>
  </w:num>
  <w:num w:numId="22" w16cid:durableId="225339463">
    <w:abstractNumId w:val="1"/>
  </w:num>
  <w:num w:numId="23" w16cid:durableId="24335861">
    <w:abstractNumId w:val="2"/>
  </w:num>
  <w:num w:numId="24" w16cid:durableId="1770857722">
    <w:abstractNumId w:val="24"/>
  </w:num>
  <w:num w:numId="25" w16cid:durableId="347684913">
    <w:abstractNumId w:val="20"/>
  </w:num>
  <w:num w:numId="26" w16cid:durableId="1060054146">
    <w:abstractNumId w:val="19"/>
  </w:num>
  <w:num w:numId="27" w16cid:durableId="716468510">
    <w:abstractNumId w:val="22"/>
  </w:num>
  <w:num w:numId="28" w16cid:durableId="388845634">
    <w:abstractNumId w:val="0"/>
  </w:num>
  <w:num w:numId="29" w16cid:durableId="1473786935">
    <w:abstractNumId w:val="21"/>
  </w:num>
  <w:num w:numId="30" w16cid:durableId="1000888396">
    <w:abstractNumId w:val="26"/>
  </w:num>
  <w:num w:numId="31" w16cid:durableId="1583685931">
    <w:abstractNumId w:val="16"/>
  </w:num>
  <w:num w:numId="32" w16cid:durableId="1185902642">
    <w:abstractNumId w:val="23"/>
  </w:num>
  <w:num w:numId="33" w16cid:durableId="894588571">
    <w:abstractNumId w:val="3"/>
  </w:num>
  <w:num w:numId="34" w16cid:durableId="565798069">
    <w:abstractNumId w:val="30"/>
  </w:num>
  <w:num w:numId="35" w16cid:durableId="330573013">
    <w:abstractNumId w:val="27"/>
  </w:num>
  <w:num w:numId="36" w16cid:durableId="934746589">
    <w:abstractNumId w:val="31"/>
  </w:num>
  <w:num w:numId="37" w16cid:durableId="435250624">
    <w:abstractNumId w:val="28"/>
  </w:num>
  <w:num w:numId="38" w16cid:durableId="1311517906">
    <w:abstractNumId w:val="34"/>
  </w:num>
  <w:num w:numId="39" w16cid:durableId="1002508635">
    <w:abstractNumId w:val="32"/>
  </w:num>
  <w:num w:numId="40" w16cid:durableId="1888683160">
    <w:abstractNumId w:val="25"/>
  </w:num>
  <w:num w:numId="41" w16cid:durableId="864101479">
    <w:abstractNumId w:val="33"/>
  </w:num>
  <w:num w:numId="42" w16cid:durableId="128268409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drawingGridVerticalSpacing w:val="156"/>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6EEF"/>
    <w:rsid w:val="001155FA"/>
    <w:rsid w:val="001B13A8"/>
    <w:rsid w:val="001C5136"/>
    <w:rsid w:val="002543D0"/>
    <w:rsid w:val="00424561"/>
    <w:rsid w:val="004C7CCE"/>
    <w:rsid w:val="004F18EC"/>
    <w:rsid w:val="00592C57"/>
    <w:rsid w:val="007D5AA9"/>
    <w:rsid w:val="00897C29"/>
    <w:rsid w:val="008F53D9"/>
    <w:rsid w:val="00911F39"/>
    <w:rsid w:val="00963B4A"/>
    <w:rsid w:val="00AE5DB0"/>
    <w:rsid w:val="00B72F1D"/>
    <w:rsid w:val="00BF03B4"/>
    <w:rsid w:val="00C922BE"/>
    <w:rsid w:val="00D47573"/>
    <w:rsid w:val="00E116C9"/>
    <w:rsid w:val="00E76C98"/>
    <w:rsid w:val="00F06EEF"/>
    <w:rsid w:val="00FF3E26"/>
    <w:rsid w:val="5DF2608E"/>
    <w:rsid w:val="6EDE20B1"/>
    <w:rsid w:val="6FAE2248"/>
    <w:rsid w:val="76860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ED412"/>
  <w15:docId w15:val="{4C8E589B-F024-4042-B3BD-CC1B1FF3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0"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sz w:val="22"/>
      <w:szCs w:val="22"/>
      <w:lang w:val="es-ES"/>
    </w:rPr>
  </w:style>
  <w:style w:type="paragraph" w:styleId="Ttulo1">
    <w:name w:val="heading 1"/>
    <w:basedOn w:val="Normal"/>
    <w:next w:val="Normal"/>
    <w:uiPriority w:val="9"/>
    <w:qFormat/>
    <w:pPr>
      <w:keepNext/>
      <w:spacing w:before="240" w:after="60"/>
      <w:outlineLvl w:val="0"/>
    </w:pPr>
    <w:rPr>
      <w:rFonts w:ascii="Arial" w:eastAsia="Times New Roman" w:hAnsi="Arial"/>
      <w:b/>
      <w:bCs/>
      <w:kern w:val="32"/>
      <w:sz w:val="28"/>
      <w:szCs w:val="32"/>
    </w:rPr>
  </w:style>
  <w:style w:type="paragraph" w:styleId="Ttulo2">
    <w:name w:val="heading 2"/>
    <w:basedOn w:val="Normal"/>
    <w:next w:val="Textoindependiente"/>
    <w:uiPriority w:val="9"/>
    <w:unhideWhenUsed/>
    <w:qFormat/>
    <w:pPr>
      <w:keepNext/>
      <w:widowControl w:val="0"/>
      <w:numPr>
        <w:ilvl w:val="1"/>
        <w:numId w:val="1"/>
      </w:numPr>
      <w:suppressAutoHyphens/>
      <w:spacing w:before="115" w:after="115" w:line="240" w:lineRule="auto"/>
      <w:outlineLvl w:val="1"/>
    </w:pPr>
    <w:rPr>
      <w:rFonts w:ascii="Nimbus Sans L" w:eastAsia="DejaVu Sans" w:hAnsi="Nimbus Sans L" w:cs="DejaVu Sans"/>
      <w:b/>
      <w:iCs/>
      <w:kern w:val="1"/>
      <w:sz w:val="28"/>
      <w:szCs w:val="28"/>
    </w:rPr>
  </w:style>
  <w:style w:type="paragraph" w:styleId="Ttulo3">
    <w:name w:val="heading 3"/>
    <w:basedOn w:val="Heading"/>
    <w:next w:val="Textoindependiente"/>
    <w:uiPriority w:val="9"/>
    <w:unhideWhenUsed/>
    <w:qFormat/>
    <w:pPr>
      <w:widowControl w:val="0"/>
      <w:numPr>
        <w:ilvl w:val="2"/>
        <w:numId w:val="1"/>
      </w:numPr>
      <w:suppressAutoHyphens/>
      <w:spacing w:before="115" w:after="115" w:line="240" w:lineRule="auto"/>
      <w:outlineLvl w:val="2"/>
    </w:pPr>
    <w:rPr>
      <w:b/>
      <w:bCs/>
      <w:kern w:val="1"/>
      <w:sz w:val="28"/>
    </w:rPr>
  </w:style>
  <w:style w:type="paragraph" w:styleId="Ttulo4">
    <w:name w:val="heading 4"/>
    <w:next w:val="Normal"/>
    <w:uiPriority w:val="9"/>
    <w:unhideWhenUsed/>
    <w:qFormat/>
    <w:pPr>
      <w:spacing w:beforeAutospacing="1" w:afterAutospacing="1"/>
      <w:outlineLvl w:val="3"/>
    </w:pPr>
    <w:rPr>
      <w:rFonts w:ascii="SimSun" w:hAnsi="SimSun" w:cs="SimSun" w:hint="eastAsia"/>
      <w:b/>
      <w:bCs/>
      <w:sz w:val="24"/>
      <w:szCs w:val="24"/>
      <w:lang w:eastAsia="zh-CN"/>
    </w:rPr>
  </w:style>
  <w:style w:type="paragraph" w:styleId="Ttulo5">
    <w:name w:val="heading 5"/>
    <w:basedOn w:val="Normal"/>
    <w:next w:val="Normal"/>
    <w:link w:val="Ttulo5Car"/>
    <w:uiPriority w:val="9"/>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widowControl w:val="0"/>
      <w:suppressAutoHyphens/>
      <w:spacing w:after="120" w:line="240" w:lineRule="auto"/>
    </w:pPr>
    <w:rPr>
      <w:rFonts w:ascii="Arial" w:eastAsia="DejaVu Sans" w:hAnsi="Arial"/>
      <w:kern w:val="1"/>
      <w:szCs w:val="24"/>
    </w:rPr>
  </w:style>
  <w:style w:type="paragraph" w:customStyle="1" w:styleId="Heading">
    <w:name w:val="Heading"/>
    <w:basedOn w:val="Normal"/>
    <w:next w:val="Textoindependiente"/>
    <w:qFormat/>
    <w:pPr>
      <w:keepNext/>
      <w:spacing w:before="240" w:after="120"/>
    </w:pPr>
    <w:rPr>
      <w:rFonts w:ascii="Nimbus Sans L" w:eastAsia="DejaVu Sans" w:hAnsi="Nimbus Sans L" w:cs="DejaVu Sans"/>
      <w:sz w:val="24"/>
      <w:szCs w:val="28"/>
    </w:rPr>
  </w:style>
  <w:style w:type="character" w:styleId="nfasis">
    <w:name w:val="Emphasis"/>
    <w:basedOn w:val="Fuentedeprrafopredeter"/>
    <w:qFormat/>
    <w:rPr>
      <w:i/>
      <w:iCs/>
    </w:rPr>
  </w:style>
  <w:style w:type="character" w:styleId="Hipervnculo">
    <w:name w:val="Hyperlink"/>
    <w:basedOn w:val="Fuentedeprrafopredeter"/>
    <w:uiPriority w:val="99"/>
    <w:semiHidden/>
    <w:unhideWhenUsed/>
    <w:qFormat/>
    <w:rPr>
      <w:color w:val="0000FF" w:themeColor="hyperlink"/>
      <w:u w:val="single"/>
    </w:rPr>
  </w:style>
  <w:style w:type="character" w:styleId="Textoennegrita">
    <w:name w:val="Strong"/>
    <w:basedOn w:val="Fuentedeprrafopredeter"/>
    <w:uiPriority w:val="22"/>
    <w:qFormat/>
    <w:rPr>
      <w:b/>
      <w:bCs/>
    </w:rPr>
  </w:style>
  <w:style w:type="paragraph" w:styleId="TDC3">
    <w:name w:val="toc 3"/>
    <w:basedOn w:val="Normal"/>
    <w:next w:val="Normal"/>
    <w:autoRedefine/>
    <w:uiPriority w:val="39"/>
    <w:semiHidden/>
    <w:unhideWhenUsed/>
    <w:qFormat/>
    <w:pPr>
      <w:spacing w:after="100"/>
      <w:ind w:left="440"/>
    </w:pPr>
  </w:style>
  <w:style w:type="paragraph" w:styleId="Descripcin">
    <w:name w:val="caption"/>
    <w:basedOn w:val="Normal"/>
    <w:next w:val="Normal"/>
    <w:unhideWhenUsed/>
    <w:qFormat/>
    <w:pPr>
      <w:spacing w:line="240" w:lineRule="auto"/>
    </w:pPr>
    <w:rPr>
      <w:rFonts w:ascii="Arial" w:hAnsi="Arial"/>
      <w:iCs/>
      <w:sz w:val="20"/>
      <w:szCs w:val="18"/>
    </w:rPr>
  </w:style>
  <w:style w:type="paragraph" w:styleId="Encabezado">
    <w:name w:val="header"/>
    <w:basedOn w:val="Normal"/>
    <w:qFormat/>
    <w:pPr>
      <w:tabs>
        <w:tab w:val="center" w:pos="4153"/>
        <w:tab w:val="right" w:pos="8306"/>
      </w:tabs>
    </w:pPr>
  </w:style>
  <w:style w:type="paragraph" w:styleId="NormalWeb">
    <w:name w:val="Normal (Web)"/>
    <w:uiPriority w:val="99"/>
    <w:qFormat/>
    <w:pPr>
      <w:spacing w:beforeAutospacing="1" w:afterAutospacing="1"/>
    </w:pPr>
    <w:rPr>
      <w:sz w:val="24"/>
      <w:szCs w:val="24"/>
      <w:lang w:eastAsia="zh-CN"/>
    </w:rPr>
  </w:style>
  <w:style w:type="paragraph" w:styleId="Piedepgina">
    <w:name w:val="footer"/>
    <w:basedOn w:val="Normal"/>
    <w:qFormat/>
    <w:pPr>
      <w:tabs>
        <w:tab w:val="center" w:pos="4153"/>
        <w:tab w:val="right" w:pos="8306"/>
      </w:tabs>
    </w:p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qFormat/>
    <w:pPr>
      <w:widowControl w:val="0"/>
      <w:suppressAutoHyphens/>
      <w:autoSpaceDN w:val="0"/>
      <w:spacing w:after="120" w:line="240" w:lineRule="auto"/>
      <w:textAlignment w:val="baseline"/>
    </w:pPr>
    <w:rPr>
      <w:rFonts w:ascii="Arial" w:eastAsia="DejaVu Sans" w:hAnsi="Arial" w:cs="Arial"/>
      <w:kern w:val="3"/>
      <w:sz w:val="20"/>
      <w:szCs w:val="24"/>
      <w:lang w:eastAsia="zh-CN"/>
    </w:rPr>
  </w:style>
  <w:style w:type="paragraph" w:customStyle="1" w:styleId="TableContents">
    <w:name w:val="Table Contents"/>
    <w:basedOn w:val="Normal"/>
    <w:qFormat/>
    <w:pPr>
      <w:widowControl w:val="0"/>
      <w:suppressLineNumbers/>
      <w:suppressAutoHyphens/>
      <w:spacing w:after="0" w:line="240" w:lineRule="auto"/>
    </w:pPr>
    <w:rPr>
      <w:rFonts w:ascii="Arial" w:eastAsia="DejaVu Sans" w:hAnsi="Arial"/>
      <w:kern w:val="1"/>
      <w:sz w:val="20"/>
      <w:szCs w:val="24"/>
    </w:rPr>
  </w:style>
  <w:style w:type="character" w:customStyle="1" w:styleId="Comentario">
    <w:name w:val="Comentario"/>
    <w:qFormat/>
    <w:rPr>
      <w:i/>
      <w:iCs/>
      <w:color w:val="0000FF"/>
    </w:rPr>
  </w:style>
  <w:style w:type="paragraph" w:customStyle="1" w:styleId="infoblue">
    <w:name w:val="infoblue"/>
    <w:basedOn w:val="Normal"/>
    <w:qFormat/>
    <w:pPr>
      <w:spacing w:after="120" w:line="240" w:lineRule="atLeast"/>
      <w:ind w:left="720"/>
    </w:pPr>
    <w:rPr>
      <w:rFonts w:ascii="Verdana" w:eastAsia="Times New Roman" w:hAnsi="Verdana" w:cs="Verdana"/>
      <w:i/>
      <w:iCs/>
      <w:color w:val="0000FF"/>
      <w:szCs w:val="20"/>
    </w:rPr>
  </w:style>
  <w:style w:type="paragraph" w:customStyle="1" w:styleId="ListParagraph1">
    <w:name w:val="List Paragraph1"/>
    <w:basedOn w:val="Normal"/>
    <w:qFormat/>
    <w:pPr>
      <w:ind w:left="720"/>
      <w:jc w:val="both"/>
    </w:pPr>
    <w:rPr>
      <w:rFonts w:cs="Arial"/>
      <w:kern w:val="1"/>
    </w:rPr>
  </w:style>
  <w:style w:type="paragraph" w:styleId="Prrafodelista">
    <w:name w:val="List Paragraph"/>
    <w:basedOn w:val="Normal"/>
    <w:qFormat/>
    <w:pPr>
      <w:widowControl w:val="0"/>
      <w:spacing w:after="0" w:line="240" w:lineRule="atLeast"/>
      <w:ind w:left="720"/>
      <w:contextualSpacing/>
    </w:pPr>
    <w:rPr>
      <w:rFonts w:ascii="Times New Roman" w:eastAsia="Times New Roman" w:hAnsi="Times New Roman"/>
      <w:sz w:val="20"/>
      <w:szCs w:val="20"/>
    </w:rPr>
  </w:style>
  <w:style w:type="character" w:customStyle="1" w:styleId="Ttulo5Car">
    <w:name w:val="Título 5 Car"/>
    <w:basedOn w:val="Fuentedeprrafopredeter"/>
    <w:link w:val="Ttulo5"/>
    <w:uiPriority w:val="9"/>
    <w:qFormat/>
    <w:rPr>
      <w:rFonts w:asciiTheme="majorHAnsi" w:eastAsiaTheme="majorEastAsia" w:hAnsiTheme="majorHAnsi" w:cstheme="majorBidi"/>
      <w:color w:val="365F91" w:themeColor="accent1" w:themeShade="BF"/>
      <w:sz w:val="22"/>
      <w:szCs w:val="2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52</Pages>
  <Words>8565</Words>
  <Characters>48824</Characters>
  <Application>Microsoft Office Word</Application>
  <DocSecurity>0</DocSecurity>
  <Lines>406</Lines>
  <Paragraphs>114</Paragraphs>
  <ScaleCrop>false</ScaleCrop>
  <Company/>
  <LinksUpToDate>false</LinksUpToDate>
  <CharactersWithSpaces>57275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Nayelhis Carreras Rodríguez</dc:creator>
  <cp:lastModifiedBy>Frank Henkourth</cp:lastModifiedBy>
  <cp:revision>3</cp:revision>
  <dcterms:created xsi:type="dcterms:W3CDTF">2024-12-03T03:52:00Z</dcterms:created>
  <dcterms:modified xsi:type="dcterms:W3CDTF">2025-05-12T19:17:00Z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2058-12.2.0.19307</vt:lpwstr>
  </property>
  <property fmtid="{D5CDD505-2E9C-101B-9397-08002B2CF9AE}" pid="3" name="ICV">
    <vt:lpwstr>34b690f81e814817b4600826a604044b</vt:lpwstr>
  </property>
</Properties>
</file>